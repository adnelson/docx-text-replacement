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F8232FB" w14:textId="19DFC2F0" w:rsidR="00D06B49" w:rsidRDefault="002A4ED8">
      <w:pPr>
        <w:rPr>
          <w:rFonts w:ascii="Helvetica" w:hAnsi="Helvetica" w:cs="Helvetica"/>
        </w:rPr>
        <w:sectPr w:rsidR="00D06B49">
          <w:pgSz w:w="12240" w:h="15840"/>
          <w:pgMar w:top="1080" w:right="1080" w:bottom="1080" w:left="1080" w:header="720" w:footer="720" w:gutter="0"/>
          <w:cols w:space="720"/>
          <w:docGrid w:linePitch="360"/>
        </w:sectPr>
      </w:pPr>
      <w:r>
        <w:rPr>
          <w:noProof/>
          <w:lang w:eastAsia="en-US"/>
        </w:rPr>
        <w:drawing>
          <wp:anchor distT="0" distB="0" distL="0" distR="0" simplePos="0" relativeHeight="251583488" behindDoc="0" locked="0" layoutInCell="1" allowOverlap="1" wp14:anchorId="6938B5AC" wp14:editId="513EA22B">
            <wp:simplePos x="0" y="0"/>
            <wp:positionH relativeFrom="column">
              <wp:posOffset>2338705</wp:posOffset>
            </wp:positionH>
            <wp:positionV relativeFrom="paragraph">
              <wp:posOffset>6480175</wp:posOffset>
            </wp:positionV>
            <wp:extent cx="3759835" cy="1649095"/>
            <wp:effectExtent l="0" t="0" r="0" b="1905"/>
            <wp:wrapTopAndBottom/>
            <wp:docPr id="153"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759835" cy="16490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D05E1">
        <w:rPr>
          <w:noProof/>
          <w:lang w:eastAsia="en-US"/>
        </w:rPr>
        <mc:AlternateContent>
          <mc:Choice Requires="wps">
            <w:drawing>
              <wp:anchor distT="0" distB="0" distL="0" distR="0" simplePos="0" relativeHeight="251628544" behindDoc="0" locked="0" layoutInCell="1" allowOverlap="1" wp14:anchorId="746E88AB" wp14:editId="6AE03A70">
                <wp:simplePos x="0" y="0"/>
                <wp:positionH relativeFrom="column">
                  <wp:posOffset>-366395</wp:posOffset>
                </wp:positionH>
                <wp:positionV relativeFrom="paragraph">
                  <wp:posOffset>8152765</wp:posOffset>
                </wp:positionV>
                <wp:extent cx="7031990" cy="457200"/>
                <wp:effectExtent l="1905" t="0" r="1905" b="635"/>
                <wp:wrapTight wrapText="bothSides">
                  <wp:wrapPolygon edited="0">
                    <wp:start x="0" y="0"/>
                    <wp:lineTo x="21600" y="0"/>
                    <wp:lineTo x="21600" y="21600"/>
                    <wp:lineTo x="0" y="21600"/>
                    <wp:lineTo x="0" y="0"/>
                  </wp:wrapPolygon>
                </wp:wrapTight>
                <wp:docPr id="157"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1990" cy="4572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CDE1BB" w14:textId="77777777" w:rsidR="002A4ED8" w:rsidRPr="0003356C" w:rsidRDefault="002A4ED8" w:rsidP="0003356C">
                            <w:pPr>
                              <w:spacing w:line="10" w:lineRule="atLeast"/>
                              <w:rPr>
                                <w:rFonts w:ascii="Bliss Pro ExtraLight" w:hAnsi="Bliss Pro ExtraLight" w:cs="Bliss Pro ExtraLight"/>
                                <w:sz w:val="12"/>
                                <w:szCs w:val="12"/>
                              </w:rPr>
                            </w:pPr>
                            <w:r w:rsidRPr="0003356C">
                              <w:rPr>
                                <w:rFonts w:ascii="Bliss Pro ExtraLight" w:hAnsi="Bliss Pro ExtraLight" w:cs="Bliss Pro ExtraLight"/>
                                <w:sz w:val="12"/>
                                <w:szCs w:val="12"/>
                              </w:rPr>
                              <w:t>* The Real Time Risk Score is a model-driven score of creditworthiness published by Moody’s Analytics, Inc. and is not a credit rating. As a result, the Real-Time Risk Score differs from the credit ratings</w:t>
                            </w:r>
                          </w:p>
                          <w:p w14:paraId="37598519" w14:textId="77777777" w:rsidR="002A4ED8" w:rsidRPr="0003356C" w:rsidRDefault="002A4ED8" w:rsidP="0003356C">
                            <w:pPr>
                              <w:spacing w:line="10" w:lineRule="atLeast"/>
                              <w:rPr>
                                <w:rFonts w:ascii="Bliss Pro ExtraLight" w:hAnsi="Bliss Pro ExtraLight" w:cs="Bliss Pro ExtraLight"/>
                                <w:sz w:val="12"/>
                                <w:szCs w:val="12"/>
                              </w:rPr>
                            </w:pPr>
                            <w:r w:rsidRPr="0003356C">
                              <w:rPr>
                                <w:rFonts w:ascii="Bliss Pro ExtraLight" w:hAnsi="Bliss Pro ExtraLight" w:cs="Bliss Pro ExtraLight"/>
                                <w:sz w:val="12"/>
                                <w:szCs w:val="12"/>
                              </w:rPr>
                              <w:t>published by Moody’s Investors Service, Inc.</w:t>
                            </w:r>
                          </w:p>
                          <w:p w14:paraId="0053D279" w14:textId="77777777" w:rsidR="002A4ED8" w:rsidRPr="0003356C" w:rsidRDefault="002A4ED8" w:rsidP="0003356C">
                            <w:pPr>
                              <w:spacing w:line="10" w:lineRule="atLeast"/>
                              <w:rPr>
                                <w:rFonts w:ascii="Bliss Pro ExtraLight" w:hAnsi="Bliss Pro ExtraLight" w:cs="Bliss Pro ExtraLight"/>
                                <w:sz w:val="12"/>
                                <w:szCs w:val="12"/>
                              </w:rPr>
                            </w:pPr>
                          </w:p>
                          <w:p w14:paraId="2ABE1CE3" w14:textId="77777777" w:rsidR="002A4ED8" w:rsidRPr="0003356C" w:rsidRDefault="002A4ED8" w:rsidP="0003356C">
                            <w:pPr>
                              <w:spacing w:line="10" w:lineRule="atLeast"/>
                              <w:rPr>
                                <w:rFonts w:ascii="Bliss Pro ExtraLight" w:hAnsi="Bliss Pro ExtraLight" w:cs="Bliss Pro ExtraLight"/>
                                <w:sz w:val="12"/>
                                <w:szCs w:val="12"/>
                              </w:rPr>
                            </w:pPr>
                            <w:r w:rsidRPr="0003356C">
                              <w:rPr>
                                <w:rFonts w:ascii="Bliss Pro ExtraLight" w:hAnsi="Bliss Pro ExtraLight" w:cs="Bliss Pro ExtraLight"/>
                                <w:sz w:val="12"/>
                                <w:szCs w:val="12"/>
                              </w:rPr>
                              <w:t xml:space="preserve">Moody’s Analytics markets and distributes all Moody’s Capital Markets Research, Inc. materials. Moody’s Capital Markets Research, Inc. is a subsidiary of Moody’s Corporation. Moody’s Analytics does not provide investment advisory services or products. Real-time Risk Score data provided by Moody’s Analytics. </w:t>
                            </w:r>
                            <w:r w:rsidRPr="00C86285">
                              <w:rPr>
                                <w:rFonts w:ascii="Bliss Pro ExtraLight" w:hAnsi="Bliss Pro ExtraLight" w:cs="Bliss Pro ExtraLight"/>
                                <w:b/>
                                <w:sz w:val="12"/>
                                <w:szCs w:val="12"/>
                              </w:rPr>
                              <w:t>For further detail, please see the last page</w:t>
                            </w:r>
                            <w:r w:rsidRPr="0003356C">
                              <w:rPr>
                                <w:rFonts w:ascii="Bliss Pro ExtraLight" w:hAnsi="Bliss Pro ExtraLight" w:cs="Bliss Pro ExtraLight"/>
                                <w:sz w:val="12"/>
                                <w:szCs w:val="1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35" o:spid="_x0000_s1026" type="#_x0000_t202" style="position:absolute;margin-left:-28.8pt;margin-top:641.95pt;width:553.7pt;height:36pt;z-index:2516285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" stroked="f">
                <v:fill opacity="0"/>
                <v:textbox inset="0,0,0,0">
                  <w:txbxContent>
                    <w:p w14:paraId="2ACDE1BB" w14:textId="77777777" w:rsidR="002A4ED8" w:rsidRPr="0003356C" w:rsidRDefault="002A4ED8" w:rsidP="0003356C">
                      <w:pPr>
                        <w:spacing w:line="10" w:lineRule="atLeast"/>
                        <w:rPr>
                          <w:rFonts w:ascii="Bliss Pro ExtraLight" w:hAnsi="Bliss Pro ExtraLight" w:cs="Bliss Pro ExtraLight"/>
                          <w:sz w:val="12"/>
                          <w:szCs w:val="12"/>
                        </w:rPr>
                      </w:pPr>
                      <w:r w:rsidRPr="0003356C">
                        <w:rPr>
                          <w:rFonts w:ascii="Bliss Pro ExtraLight" w:hAnsi="Bliss Pro ExtraLight" w:cs="Bliss Pro ExtraLight"/>
                          <w:sz w:val="12"/>
                          <w:szCs w:val="12"/>
                        </w:rPr>
                        <w:t>* The Real Time Risk Score is a model-driven score of creditworthiness published by Moody’s Analytics, Inc. and is not a credit rating. As a result, the Real-Time Risk Score differs from the credit ratings</w:t>
                      </w:r>
                    </w:p>
                    <w:p w14:paraId="37598519" w14:textId="77777777" w:rsidR="002A4ED8" w:rsidRPr="0003356C" w:rsidRDefault="002A4ED8" w:rsidP="0003356C">
                      <w:pPr>
                        <w:spacing w:line="10" w:lineRule="atLeast"/>
                        <w:rPr>
                          <w:rFonts w:ascii="Bliss Pro ExtraLight" w:hAnsi="Bliss Pro ExtraLight" w:cs="Bliss Pro ExtraLight"/>
                          <w:sz w:val="12"/>
                          <w:szCs w:val="12"/>
                        </w:rPr>
                      </w:pPr>
                      <w:r w:rsidRPr="0003356C">
                        <w:rPr>
                          <w:rFonts w:ascii="Bliss Pro ExtraLight" w:hAnsi="Bliss Pro ExtraLight" w:cs="Bliss Pro ExtraLight"/>
                          <w:sz w:val="12"/>
                          <w:szCs w:val="12"/>
                        </w:rPr>
                        <w:t>published by Moody’s Investors Service, Inc.</w:t>
                      </w:r>
                    </w:p>
                    <w:p w14:paraId="0053D279" w14:textId="77777777" w:rsidR="002A4ED8" w:rsidRPr="0003356C" w:rsidRDefault="002A4ED8" w:rsidP="0003356C">
                      <w:pPr>
                        <w:spacing w:line="10" w:lineRule="atLeast"/>
                        <w:rPr>
                          <w:rFonts w:ascii="Bliss Pro ExtraLight" w:hAnsi="Bliss Pro ExtraLight" w:cs="Bliss Pro ExtraLight"/>
                          <w:sz w:val="12"/>
                          <w:szCs w:val="12"/>
                        </w:rPr>
                      </w:pPr>
                    </w:p>
                    <w:p w14:paraId="2ABE1CE3" w14:textId="77777777" w:rsidR="002A4ED8" w:rsidRPr="0003356C" w:rsidRDefault="002A4ED8" w:rsidP="0003356C">
                      <w:pPr>
                        <w:spacing w:line="10" w:lineRule="atLeast"/>
                        <w:rPr>
                          <w:rFonts w:ascii="Bliss Pro ExtraLight" w:hAnsi="Bliss Pro ExtraLight" w:cs="Bliss Pro ExtraLight"/>
                          <w:sz w:val="12"/>
                          <w:szCs w:val="12"/>
                        </w:rPr>
                      </w:pPr>
                      <w:r w:rsidRPr="0003356C">
                        <w:rPr>
                          <w:rFonts w:ascii="Bliss Pro ExtraLight" w:hAnsi="Bliss Pro ExtraLight" w:cs="Bliss Pro ExtraLight"/>
                          <w:sz w:val="12"/>
                          <w:szCs w:val="12"/>
                        </w:rPr>
                        <w:t xml:space="preserve">Moody’s Analytics markets and distributes all Moody’s Capital Markets Research, Inc. materials. Moody’s Capital Markets Research, Inc. is a subsidiary of Moody’s Corporation. Moody’s Analytics does not provide investment advisory services or products. Real-time Risk Score data provided by Moody’s Analytics. </w:t>
                      </w:r>
                      <w:r w:rsidRPr="00C86285">
                        <w:rPr>
                          <w:rFonts w:ascii="Bliss Pro ExtraLight" w:hAnsi="Bliss Pro ExtraLight" w:cs="Bliss Pro ExtraLight"/>
                          <w:b/>
                          <w:sz w:val="12"/>
                          <w:szCs w:val="12"/>
                        </w:rPr>
                        <w:t>For further detail, please see the last page</w:t>
                      </w:r>
                      <w:r w:rsidRPr="0003356C">
                        <w:rPr>
                          <w:rFonts w:ascii="Bliss Pro ExtraLight" w:hAnsi="Bliss Pro ExtraLight" w:cs="Bliss Pro ExtraLight"/>
                          <w:sz w:val="12"/>
                          <w:szCs w:val="12"/>
                        </w:rPr>
                        <w:t>.</w:t>
                      </w:r>
                    </w:p>
                  </w:txbxContent>
                </v:textbox>
                <w10:wrap type="tight"/>
              </v:shape>
            </w:pict>
          </mc:Fallback>
        </mc:AlternateContent>
      </w:r>
      <w:r w:rsidR="000D05E1">
        <w:rPr>
          <w:noProof/>
          <w:lang w:eastAsia="en-US"/>
        </w:rPr>
        <w:drawing>
          <wp:anchor distT="0" distB="0" distL="0" distR="0" simplePos="0" relativeHeight="251629568" behindDoc="0" locked="0" layoutInCell="1" allowOverlap="1" wp14:anchorId="2F90FB3B" wp14:editId="372ECD54">
            <wp:simplePos x="0" y="0"/>
            <wp:positionH relativeFrom="column">
              <wp:posOffset>-576580</wp:posOffset>
            </wp:positionH>
            <wp:positionV relativeFrom="paragraph">
              <wp:posOffset>8641715</wp:posOffset>
            </wp:positionV>
            <wp:extent cx="7477760" cy="391160"/>
            <wp:effectExtent l="0" t="0" r="0" b="0"/>
            <wp:wrapTopAndBottom/>
            <wp:docPr id="15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7">
                      <a:extLst>
                        <a:ext uri="{28A0092B-C50C-407E-A947-70E740481C1C}">
                          <a14:useLocalDpi xmlns:a14="http://schemas.microsoft.com/office/drawing/2010/main" val="0"/>
                        </a:ext>
                      </a:extLst>
                    </a:blip>
                    <a:srcRect b="36034"/>
                    <a:stretch>
                      <a:fillRect/>
                    </a:stretch>
                  </pic:blipFill>
                  <pic:spPr bwMode="auto">
                    <a:xfrm>
                      <a:off x="0" y="0"/>
                      <a:ext cx="7477760" cy="3911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D05E1">
        <w:rPr>
          <w:noProof/>
          <w:lang w:eastAsia="en-US"/>
        </w:rPr>
        <mc:AlternateContent>
          <mc:Choice Requires="wps">
            <w:drawing>
              <wp:anchor distT="0" distB="0" distL="114935" distR="114935" simplePos="0" relativeHeight="251541504" behindDoc="0" locked="0" layoutInCell="1" allowOverlap="1" wp14:anchorId="4EE1ABF1" wp14:editId="1987E60F">
                <wp:simplePos x="0" y="0"/>
                <wp:positionH relativeFrom="column">
                  <wp:posOffset>1991360</wp:posOffset>
                </wp:positionH>
                <wp:positionV relativeFrom="paragraph">
                  <wp:posOffset>6222365</wp:posOffset>
                </wp:positionV>
                <wp:extent cx="4739640" cy="195580"/>
                <wp:effectExtent l="0" t="0" r="0" b="0"/>
                <wp:wrapTight wrapText="bothSides">
                  <wp:wrapPolygon edited="0">
                    <wp:start x="0" y="0"/>
                    <wp:lineTo x="21600" y="0"/>
                    <wp:lineTo x="21600" y="21600"/>
                    <wp:lineTo x="0" y="21600"/>
                    <wp:lineTo x="0" y="0"/>
                  </wp:wrapPolygon>
                </wp:wrapTight>
                <wp:docPr id="15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9640" cy="1955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C72C21" w14:textId="77777777" w:rsidR="002A4ED8" w:rsidRDefault="002A4ED8">
                            <w:r>
                              <w:rPr>
                                <w:rFonts w:ascii="Bliss Pro Medium" w:hAnsi="Bliss Pro Medium" w:cs="Bliss Pro Medium"/>
                                <w:sz w:val="16"/>
                              </w:rPr>
                              <w:t>@graph_caption_1@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7" type="#_x0000_t202" style="position:absolute;margin-left:156.8pt;margin-top:489.95pt;width:373.2pt;height:15.4pt;z-index:2515415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" stroked="f">
                <v:fill opacity="0"/>
                <v:textbox inset="0,0,0,0">
                  <w:txbxContent>
                    <w:p w14:paraId="3BC72C21" w14:textId="77777777" w:rsidR="002A4ED8" w:rsidRDefault="002A4ED8">
                      <w:r>
                        <w:rPr>
                          <w:rFonts w:ascii="Bliss Pro Medium" w:hAnsi="Bliss Pro Medium" w:cs="Bliss Pro Medium"/>
                          <w:sz w:val="16"/>
                        </w:rPr>
                        <w:t>@graph_caption_1@</w:t>
                      </w:r>
                    </w:p>
                  </w:txbxContent>
                </v:textbox>
                <w10:wrap type="tight"/>
              </v:shape>
            </w:pict>
          </mc:Fallback>
        </mc:AlternateContent>
      </w:r>
      <w:r w:rsidR="000D05E1">
        <w:rPr>
          <w:noProof/>
          <w:lang w:eastAsia="en-US"/>
        </w:rPr>
        <mc:AlternateContent>
          <mc:Choice Requires="wps">
            <w:drawing>
              <wp:anchor distT="0" distB="0" distL="114935" distR="114935" simplePos="0" relativeHeight="251513856" behindDoc="0" locked="0" layoutInCell="1" allowOverlap="1" wp14:anchorId="5FAA6FC0" wp14:editId="0D919F6D">
                <wp:simplePos x="0" y="0"/>
                <wp:positionH relativeFrom="column">
                  <wp:posOffset>1991360</wp:posOffset>
                </wp:positionH>
                <wp:positionV relativeFrom="paragraph">
                  <wp:posOffset>1365250</wp:posOffset>
                </wp:positionV>
                <wp:extent cx="4739640" cy="4817745"/>
                <wp:effectExtent l="0" t="6350" r="0" b="1905"/>
                <wp:wrapTight wrapText="bothSides">
                  <wp:wrapPolygon edited="0">
                    <wp:start x="0" y="0"/>
                    <wp:lineTo x="21600" y="0"/>
                    <wp:lineTo x="21600" y="21600"/>
                    <wp:lineTo x="0" y="21600"/>
                    <wp:lineTo x="0" y="0"/>
                  </wp:wrapPolygon>
                </wp:wrapTight>
                <wp:docPr id="1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9640" cy="48177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0471C7" w14:textId="77777777" w:rsidR="002A4ED8" w:rsidRDefault="002A4ED8">
                            <w:pPr>
                              <w:tabs>
                                <w:tab w:val="right" w:pos="6829"/>
                              </w:tabs>
                              <w:rPr>
                                <w:rFonts w:ascii="Bliss Pro Medium" w:hAnsi="Bliss Pro Medium" w:cs="Bliss Pro Medium"/>
                                <w:color w:val="91969B"/>
                              </w:rPr>
                            </w:pPr>
                            <w:r>
                              <w:rPr>
                                <w:rFonts w:ascii="Bliss Pro Light" w:hAnsi="Bliss Pro Light" w:cs="Bliss Pro Light"/>
                                <w:sz w:val="52"/>
                                <w:szCs w:val="40"/>
                              </w:rPr>
                              <w:t xml:space="preserve">@title@ — </w:t>
                            </w:r>
                            <w:r>
                              <w:rPr>
                                <w:rFonts w:ascii="Bliss Pro Light" w:hAnsi="Bliss Pro Light" w:cs="Bliss Pro Light"/>
                                <w:color w:val="91969B"/>
                                <w:sz w:val="40"/>
                                <w:szCs w:val="32"/>
                              </w:rPr>
                              <w:t>@symbol@</w:t>
                            </w:r>
                            <w:r>
                              <w:rPr>
                                <w:rFonts w:ascii="Bliss Pro Light" w:hAnsi="Bliss Pro Light" w:cs="Bliss Pro Light"/>
                                <w:sz w:val="36"/>
                                <w:szCs w:val="40"/>
                              </w:rPr>
                              <w:tab/>
                            </w:r>
                          </w:p>
                          <w:p w14:paraId="768DD6E0" w14:textId="77777777" w:rsidR="002A4ED8" w:rsidRDefault="002A4ED8">
                            <w:pPr>
                              <w:spacing w:before="180" w:after="120"/>
                              <w:rPr>
                                <w:rFonts w:ascii="Bliss Pro ExtraLight" w:hAnsi="Bliss Pro ExtraLight" w:cs="Bliss Pro ExtraLight"/>
                                <w:color w:val="000000"/>
                                <w:sz w:val="20"/>
                              </w:rPr>
                            </w:pPr>
                            <w:r>
                              <w:rPr>
                                <w:rFonts w:ascii="Bliss Pro Medium" w:hAnsi="Bliss Pro Medium" w:cs="Bliss Pro Medium"/>
                                <w:color w:val="91969B"/>
                              </w:rPr>
                              <w:t>Summary</w:t>
                            </w:r>
                          </w:p>
                          <w:p w14:paraId="3A794BAF" w14:textId="77777777" w:rsidR="002A4ED8" w:rsidRDefault="002A4ED8" w:rsidP="00C86285">
                            <w:pPr>
                              <w:jc w:val="both"/>
                              <w:rPr>
                                <w:rFonts w:ascii="Bliss Pro ExtraLight" w:hAnsi="Bliss Pro ExtraLight" w:cs="Bliss Pro ExtraLight"/>
                                <w:color w:val="000000"/>
                                <w:sz w:val="20"/>
                              </w:rPr>
                            </w:pPr>
                            <w:r>
                              <w:rPr>
                                <w:rFonts w:ascii="Bliss Pro ExtraLight" w:hAnsi="Bliss Pro ExtraLight" w:cs="Bliss Pro ExtraLight"/>
                                <w:color w:val="000000"/>
                                <w:sz w:val="20"/>
                              </w:rPr>
                              <w:t>@summary_1@</w:t>
                            </w:r>
                          </w:p>
                          <w:p w14:paraId="5A59393C" w14:textId="77777777" w:rsidR="002A4ED8" w:rsidRDefault="002A4ED8" w:rsidP="00C86285">
                            <w:pPr>
                              <w:jc w:val="both"/>
                              <w:rPr>
                                <w:rFonts w:ascii="Bliss Pro ExtraLight" w:hAnsi="Bliss Pro ExtraLight" w:cs="Bliss Pro ExtraLight"/>
                                <w:color w:val="000000"/>
                                <w:sz w:val="20"/>
                              </w:rPr>
                            </w:pPr>
                          </w:p>
                          <w:p w14:paraId="2BF5A9A2" w14:textId="77777777" w:rsidR="002A4ED8" w:rsidRDefault="002A4ED8" w:rsidP="00C86285">
                            <w:pPr>
                              <w:jc w:val="both"/>
                              <w:rPr>
                                <w:rFonts w:ascii="Bliss Pro ExtraLight" w:hAnsi="Bliss Pro ExtraLight" w:cs="Bliss Pro ExtraLight"/>
                                <w:color w:val="000000"/>
                                <w:sz w:val="20"/>
                              </w:rPr>
                            </w:pPr>
                            <w:r>
                              <w:rPr>
                                <w:rFonts w:ascii="Bliss Pro ExtraLight" w:hAnsi="Bliss Pro ExtraLight" w:cs="Bliss Pro ExtraLight"/>
                                <w:color w:val="000000"/>
                                <w:sz w:val="20"/>
                              </w:rPr>
                              <w:t>@summary_2@</w:t>
                            </w:r>
                          </w:p>
                          <w:p w14:paraId="0A7988D7" w14:textId="77777777" w:rsidR="002A4ED8" w:rsidRDefault="002A4ED8" w:rsidP="00C92216">
                            <w:pPr>
                              <w:spacing w:before="180" w:after="120"/>
                              <w:rPr>
                                <w:rFonts w:ascii="Bliss Pro ExtraLight" w:hAnsi="Bliss Pro ExtraLight" w:cs="Bliss Pro ExtraLight"/>
                                <w:color w:val="000000"/>
                                <w:sz w:val="20"/>
                              </w:rPr>
                            </w:pPr>
                            <w:r>
                              <w:rPr>
                                <w:rFonts w:ascii="Bliss Pro Medium" w:hAnsi="Bliss Pro Medium" w:cs="Bliss Pro Medium"/>
                                <w:color w:val="91969B"/>
                              </w:rPr>
                              <w:t>Credit Strengths</w:t>
                            </w:r>
                          </w:p>
                          <w:p w14:paraId="7383638A" w14:textId="77777777" w:rsidR="002A4ED8" w:rsidRDefault="002A4ED8" w:rsidP="00C92216">
                            <w:pPr>
                              <w:numPr>
                                <w:ilvl w:val="0"/>
                                <w:numId w:val="1"/>
                              </w:numPr>
                            </w:pPr>
                            <w:r>
                              <w:rPr>
                                <w:rFonts w:ascii="Bliss Pro ExtraLight" w:hAnsi="Bliss Pro ExtraLight" w:cs="Bliss Pro ExtraLight"/>
                                <w:color w:val="000000"/>
                                <w:sz w:val="20"/>
                              </w:rPr>
                              <w:t>@strengths@</w:t>
                            </w:r>
                          </w:p>
                          <w:p w14:paraId="128E9142" w14:textId="77777777" w:rsidR="002A4ED8" w:rsidRDefault="002A4ED8">
                            <w:pPr>
                              <w:spacing w:before="180" w:after="120"/>
                              <w:rPr>
                                <w:rFonts w:ascii="Bliss Pro ExtraLight" w:hAnsi="Bliss Pro ExtraLight" w:cs="Bliss Pro ExtraLight"/>
                                <w:color w:val="000000"/>
                                <w:sz w:val="20"/>
                              </w:rPr>
                            </w:pPr>
                            <w:r>
                              <w:rPr>
                                <w:rFonts w:ascii="Bliss Pro Medium" w:hAnsi="Bliss Pro Medium" w:cs="Bliss Pro Medium"/>
                                <w:color w:val="91969B"/>
                              </w:rPr>
                              <w:t>Credit Challenges</w:t>
                            </w:r>
                          </w:p>
                          <w:p w14:paraId="026748A7" w14:textId="77777777" w:rsidR="002A4ED8" w:rsidRDefault="002A4ED8">
                            <w:pPr>
                              <w:numPr>
                                <w:ilvl w:val="0"/>
                                <w:numId w:val="1"/>
                              </w:numPr>
                            </w:pPr>
                            <w:r>
                              <w:rPr>
                                <w:rFonts w:ascii="Bliss Pro ExtraLight" w:hAnsi="Bliss Pro ExtraLight" w:cs="Bliss Pro ExtraLight"/>
                                <w:color w:val="000000"/>
                                <w:sz w:val="20"/>
                              </w:rPr>
                              <w:t>@challenges@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156.8pt;margin-top:107.5pt;width:373.2pt;height:379.35pt;z-index:2515138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" stroked="f">
                <v:fill opacity="0"/>
                <v:textbox inset="0,0,0,0">
                  <w:txbxContent>
                    <w:p w14:paraId="650471C7" w14:textId="77777777" w:rsidR="002A4ED8" w:rsidRDefault="002A4ED8">
                      <w:pPr>
                        <w:tabs>
                          <w:tab w:val="right" w:pos="6829"/>
                        </w:tabs>
                        <w:rPr>
                          <w:rFonts w:ascii="Bliss Pro Medium" w:hAnsi="Bliss Pro Medium" w:cs="Bliss Pro Medium"/>
                          <w:color w:val="91969B"/>
                        </w:rPr>
                      </w:pPr>
                      <w:r>
                        <w:rPr>
                          <w:rFonts w:ascii="Bliss Pro Light" w:hAnsi="Bliss Pro Light" w:cs="Bliss Pro Light"/>
                          <w:sz w:val="52"/>
                          <w:szCs w:val="40"/>
                        </w:rPr>
                        <w:t xml:space="preserve">@title@ — </w:t>
                      </w:r>
                      <w:r>
                        <w:rPr>
                          <w:rFonts w:ascii="Bliss Pro Light" w:hAnsi="Bliss Pro Light" w:cs="Bliss Pro Light"/>
                          <w:color w:val="91969B"/>
                          <w:sz w:val="40"/>
                          <w:szCs w:val="32"/>
                        </w:rPr>
                        <w:t>@symbol@</w:t>
                      </w:r>
                      <w:r>
                        <w:rPr>
                          <w:rFonts w:ascii="Bliss Pro Light" w:hAnsi="Bliss Pro Light" w:cs="Bliss Pro Light"/>
                          <w:sz w:val="36"/>
                          <w:szCs w:val="40"/>
                        </w:rPr>
                        <w:tab/>
                      </w:r>
                    </w:p>
                    <w:p w14:paraId="768DD6E0" w14:textId="77777777" w:rsidR="002A4ED8" w:rsidRDefault="002A4ED8">
                      <w:pPr>
                        <w:spacing w:before="180" w:after="120"/>
                        <w:rPr>
                          <w:rFonts w:ascii="Bliss Pro ExtraLight" w:hAnsi="Bliss Pro ExtraLight" w:cs="Bliss Pro ExtraLight"/>
                          <w:color w:val="000000"/>
                          <w:sz w:val="20"/>
                        </w:rPr>
                      </w:pPr>
                      <w:r>
                        <w:rPr>
                          <w:rFonts w:ascii="Bliss Pro Medium" w:hAnsi="Bliss Pro Medium" w:cs="Bliss Pro Medium"/>
                          <w:color w:val="91969B"/>
                        </w:rPr>
                        <w:t>Summary</w:t>
                      </w:r>
                    </w:p>
                    <w:p w14:paraId="3A794BAF" w14:textId="77777777" w:rsidR="002A4ED8" w:rsidRDefault="002A4ED8" w:rsidP="00C86285">
                      <w:pPr>
                        <w:jc w:val="both"/>
                        <w:rPr>
                          <w:rFonts w:ascii="Bliss Pro ExtraLight" w:hAnsi="Bliss Pro ExtraLight" w:cs="Bliss Pro ExtraLight"/>
                          <w:color w:val="000000"/>
                          <w:sz w:val="20"/>
                        </w:rPr>
                      </w:pPr>
                      <w:r>
                        <w:rPr>
                          <w:rFonts w:ascii="Bliss Pro ExtraLight" w:hAnsi="Bliss Pro ExtraLight" w:cs="Bliss Pro ExtraLight"/>
                          <w:color w:val="000000"/>
                          <w:sz w:val="20"/>
                        </w:rPr>
                        <w:t>@summary_1@</w:t>
                      </w:r>
                    </w:p>
                    <w:p w14:paraId="5A59393C" w14:textId="77777777" w:rsidR="002A4ED8" w:rsidRDefault="002A4ED8" w:rsidP="00C86285">
                      <w:pPr>
                        <w:jc w:val="both"/>
                        <w:rPr>
                          <w:rFonts w:ascii="Bliss Pro ExtraLight" w:hAnsi="Bliss Pro ExtraLight" w:cs="Bliss Pro ExtraLight"/>
                          <w:color w:val="000000"/>
                          <w:sz w:val="20"/>
                        </w:rPr>
                      </w:pPr>
                    </w:p>
                    <w:p w14:paraId="2BF5A9A2" w14:textId="77777777" w:rsidR="002A4ED8" w:rsidRDefault="002A4ED8" w:rsidP="00C86285">
                      <w:pPr>
                        <w:jc w:val="both"/>
                        <w:rPr>
                          <w:rFonts w:ascii="Bliss Pro ExtraLight" w:hAnsi="Bliss Pro ExtraLight" w:cs="Bliss Pro ExtraLight"/>
                          <w:color w:val="000000"/>
                          <w:sz w:val="20"/>
                        </w:rPr>
                      </w:pPr>
                      <w:r>
                        <w:rPr>
                          <w:rFonts w:ascii="Bliss Pro ExtraLight" w:hAnsi="Bliss Pro ExtraLight" w:cs="Bliss Pro ExtraLight"/>
                          <w:color w:val="000000"/>
                          <w:sz w:val="20"/>
                        </w:rPr>
                        <w:t>@summary_2@</w:t>
                      </w:r>
                    </w:p>
                    <w:p w14:paraId="0A7988D7" w14:textId="77777777" w:rsidR="002A4ED8" w:rsidRDefault="002A4ED8" w:rsidP="00C92216">
                      <w:pPr>
                        <w:spacing w:before="180" w:after="120"/>
                        <w:rPr>
                          <w:rFonts w:ascii="Bliss Pro ExtraLight" w:hAnsi="Bliss Pro ExtraLight" w:cs="Bliss Pro ExtraLight"/>
                          <w:color w:val="000000"/>
                          <w:sz w:val="20"/>
                        </w:rPr>
                      </w:pPr>
                      <w:r>
                        <w:rPr>
                          <w:rFonts w:ascii="Bliss Pro Medium" w:hAnsi="Bliss Pro Medium" w:cs="Bliss Pro Medium"/>
                          <w:color w:val="91969B"/>
                        </w:rPr>
                        <w:t>Credit Strengths</w:t>
                      </w:r>
                    </w:p>
                    <w:p w14:paraId="7383638A" w14:textId="77777777" w:rsidR="002A4ED8" w:rsidRDefault="002A4ED8" w:rsidP="00C92216">
                      <w:pPr>
                        <w:numPr>
                          <w:ilvl w:val="0"/>
                          <w:numId w:val="1"/>
                        </w:numPr>
                      </w:pPr>
                      <w:r>
                        <w:rPr>
                          <w:rFonts w:ascii="Bliss Pro ExtraLight" w:hAnsi="Bliss Pro ExtraLight" w:cs="Bliss Pro ExtraLight"/>
                          <w:color w:val="000000"/>
                          <w:sz w:val="20"/>
                        </w:rPr>
                        <w:t>@strengths@</w:t>
                      </w:r>
                    </w:p>
                    <w:p w14:paraId="128E9142" w14:textId="77777777" w:rsidR="002A4ED8" w:rsidRDefault="002A4ED8">
                      <w:pPr>
                        <w:spacing w:before="180" w:after="120"/>
                        <w:rPr>
                          <w:rFonts w:ascii="Bliss Pro ExtraLight" w:hAnsi="Bliss Pro ExtraLight" w:cs="Bliss Pro ExtraLight"/>
                          <w:color w:val="000000"/>
                          <w:sz w:val="20"/>
                        </w:rPr>
                      </w:pPr>
                      <w:r>
                        <w:rPr>
                          <w:rFonts w:ascii="Bliss Pro Medium" w:hAnsi="Bliss Pro Medium" w:cs="Bliss Pro Medium"/>
                          <w:color w:val="91969B"/>
                        </w:rPr>
                        <w:t>Credit Challenges</w:t>
                      </w:r>
                    </w:p>
                    <w:p w14:paraId="026748A7" w14:textId="77777777" w:rsidR="002A4ED8" w:rsidRDefault="002A4ED8">
                      <w:pPr>
                        <w:numPr>
                          <w:ilvl w:val="0"/>
                          <w:numId w:val="1"/>
                        </w:numPr>
                      </w:pPr>
                      <w:r>
                        <w:rPr>
                          <w:rFonts w:ascii="Bliss Pro ExtraLight" w:hAnsi="Bliss Pro ExtraLight" w:cs="Bliss Pro ExtraLight"/>
                          <w:color w:val="000000"/>
                          <w:sz w:val="20"/>
                        </w:rPr>
                        <w:t>@challenges@</w:t>
                      </w:r>
                    </w:p>
                  </w:txbxContent>
                </v:textbox>
                <w10:wrap type="tight"/>
              </v:shape>
            </w:pict>
          </mc:Fallback>
        </mc:AlternateContent>
      </w:r>
      <w:r w:rsidR="000D05E1">
        <w:rPr>
          <w:noProof/>
          <w:lang w:eastAsia="en-US"/>
        </w:rPr>
        <mc:AlternateContent>
          <mc:Choice Requires="wps">
            <w:drawing>
              <wp:anchor distT="0" distB="0" distL="114935" distR="114935" simplePos="0" relativeHeight="251574272" behindDoc="0" locked="0" layoutInCell="1" allowOverlap="1" wp14:anchorId="3BBA8B4C" wp14:editId="269DC123">
                <wp:simplePos x="0" y="0"/>
                <wp:positionH relativeFrom="column">
                  <wp:posOffset>-286385</wp:posOffset>
                </wp:positionH>
                <wp:positionV relativeFrom="paragraph">
                  <wp:posOffset>6081395</wp:posOffset>
                </wp:positionV>
                <wp:extent cx="2120900" cy="765175"/>
                <wp:effectExtent l="5715" t="0" r="0" b="0"/>
                <wp:wrapTight wrapText="bothSides">
                  <wp:wrapPolygon edited="0">
                    <wp:start x="0" y="0"/>
                    <wp:lineTo x="21600" y="0"/>
                    <wp:lineTo x="21600" y="21600"/>
                    <wp:lineTo x="0" y="21600"/>
                    <wp:lineTo x="0" y="0"/>
                  </wp:wrapPolygon>
                </wp:wrapTight>
                <wp:docPr id="152"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0" cy="765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6619D4" w14:textId="77777777" w:rsidR="002A4ED8" w:rsidRDefault="002A4ED8">
                            <w:r>
                              <w:rPr>
                                <w:rFonts w:ascii="Bliss Pro ExtraLight" w:eastAsia="Times New Roman" w:hAnsi="Bliss Pro ExtraLight" w:cs="Bliss Pro ExtraLight"/>
                                <w:color w:val="1E50AA"/>
                                <w:sz w:val="16"/>
                                <w:szCs w:val="16"/>
                              </w:rPr>
                              <w:t>@co_info@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29" type="#_x0000_t202" style="position:absolute;margin-left:-22.5pt;margin-top:478.85pt;width:167pt;height:60.25pt;z-index:2515742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" stroked="f">
                <v:fill opacity="0"/>
                <v:textbox inset="0,0,0,0">
                  <w:txbxContent>
                    <w:p w14:paraId="6C6619D4" w14:textId="77777777" w:rsidR="002A4ED8" w:rsidRDefault="002A4ED8">
                      <w:r>
                        <w:rPr>
                          <w:rFonts w:ascii="Bliss Pro ExtraLight" w:eastAsia="Times New Roman" w:hAnsi="Bliss Pro ExtraLight" w:cs="Bliss Pro ExtraLight"/>
                          <w:color w:val="1E50AA"/>
                          <w:sz w:val="16"/>
                          <w:szCs w:val="16"/>
                        </w:rPr>
                        <w:t>@co_info@</w:t>
                      </w:r>
                    </w:p>
                  </w:txbxContent>
                </v:textbox>
                <w10:wrap type="tight"/>
              </v:shape>
            </w:pict>
          </mc:Fallback>
        </mc:AlternateContent>
      </w:r>
      <w:r w:rsidR="000D05E1">
        <w:rPr>
          <w:noProof/>
          <w:lang w:eastAsia="en-US"/>
        </w:rPr>
        <mc:AlternateContent>
          <mc:Choice Requires="wps">
            <w:drawing>
              <wp:anchor distT="0" distB="0" distL="114935" distR="114935" simplePos="0" relativeHeight="251556864" behindDoc="0" locked="0" layoutInCell="1" allowOverlap="1" wp14:anchorId="5DBA48D6" wp14:editId="0D071976">
                <wp:simplePos x="0" y="0"/>
                <wp:positionH relativeFrom="page">
                  <wp:posOffset>1794510</wp:posOffset>
                </wp:positionH>
                <wp:positionV relativeFrom="page">
                  <wp:posOffset>609600</wp:posOffset>
                </wp:positionV>
                <wp:extent cx="3470910" cy="643255"/>
                <wp:effectExtent l="3810" t="0" r="5080" b="4445"/>
                <wp:wrapTight wrapText="bothSides">
                  <wp:wrapPolygon edited="0">
                    <wp:start x="0" y="0"/>
                    <wp:lineTo x="21600" y="0"/>
                    <wp:lineTo x="21600" y="21600"/>
                    <wp:lineTo x="0" y="21600"/>
                    <wp:lineTo x="0" y="0"/>
                  </wp:wrapPolygon>
                </wp:wrapTight>
                <wp:docPr id="15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0910" cy="6432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4F7270" w14:textId="77777777" w:rsidR="002A4ED8" w:rsidRDefault="002A4ED8">
                            <w:r>
                              <w:rPr>
                                <w:rFonts w:ascii="Bliss Pro ExtraLight" w:hAnsi="Bliss Pro ExtraLight" w:cs="Bliss Pro ExtraLight"/>
                                <w:color w:val="FF0000"/>
                                <w:sz w:val="60"/>
                              </w:rPr>
                              <w:t>BETA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0" type="#_x0000_t202" style="position:absolute;margin-left:141.3pt;margin-top:48pt;width:273.3pt;height:50.65pt;z-index:2515568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" stroked="f">
                <v:fill opacity="0"/>
                <v:textbox inset="0,0,0,0">
                  <w:txbxContent>
                    <w:p w14:paraId="424F7270" w14:textId="77777777" w:rsidR="002A4ED8" w:rsidRDefault="002A4ED8">
                      <w:r>
                        <w:rPr>
                          <w:rFonts w:ascii="Bliss Pro ExtraLight" w:hAnsi="Bliss Pro ExtraLight" w:cs="Bliss Pro ExtraLight"/>
                          <w:color w:val="FF0000"/>
                          <w:sz w:val="60"/>
                        </w:rPr>
                        <w:t>BETA</w:t>
                      </w:r>
                    </w:p>
                  </w:txbxContent>
                </v:textbox>
                <w10:wrap type="tight" anchorx="page" anchory="page"/>
              </v:shape>
            </w:pict>
          </mc:Fallback>
        </mc:AlternateContent>
      </w:r>
      <w:r w:rsidR="000D05E1">
        <w:rPr>
          <w:noProof/>
          <w:lang w:eastAsia="en-US"/>
        </w:rPr>
        <mc:AlternateContent>
          <mc:Choice Requires="wps">
            <w:drawing>
              <wp:anchor distT="0" distB="0" distL="114300" distR="114300" simplePos="0" relativeHeight="251552768" behindDoc="0" locked="0" layoutInCell="1" allowOverlap="1" wp14:anchorId="00335998" wp14:editId="64686AC1">
                <wp:simplePos x="0" y="0"/>
                <wp:positionH relativeFrom="page">
                  <wp:posOffset>297815</wp:posOffset>
                </wp:positionH>
                <wp:positionV relativeFrom="page">
                  <wp:posOffset>2059305</wp:posOffset>
                </wp:positionV>
                <wp:extent cx="2312035" cy="6350"/>
                <wp:effectExtent l="107315" t="103505" r="107950" b="118745"/>
                <wp:wrapTight wrapText="bothSides">
                  <wp:wrapPolygon edited="0">
                    <wp:start x="-267" y="-43200"/>
                    <wp:lineTo x="-267" y="43200"/>
                    <wp:lineTo x="-178" y="43200"/>
                    <wp:lineTo x="21867" y="43200"/>
                    <wp:lineTo x="21956" y="-43200"/>
                    <wp:lineTo x="178" y="-43200"/>
                    <wp:lineTo x="-267" y="-43200"/>
                  </wp:wrapPolygon>
                </wp:wrapTight>
                <wp:docPr id="15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2035" cy="6350"/>
                        </a:xfrm>
                        <a:prstGeom prst="straightConnector1">
                          <a:avLst/>
                        </a:prstGeom>
                        <a:noFill/>
                        <a:ln w="25560" cap="sq">
                          <a:solidFill>
                            <a:srgbClr val="31849B"/>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8" o:spid="_x0000_s1026" type="#_x0000_t32" style="position:absolute;margin-left:23.45pt;margin-top:162.15pt;width:182.05pt;height:.5pt;z-index:25155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" strokecolor="#31849b" strokeweight=".71mm">
                <v:stroke joinstyle="miter" endcap="square"/>
                <v:shadow opacity="49150f"/>
                <w10:wrap type="tight" anchorx="page" anchory="page"/>
              </v:shape>
            </w:pict>
          </mc:Fallback>
        </mc:AlternateContent>
      </w:r>
      <w:r w:rsidR="000D05E1">
        <w:rPr>
          <w:noProof/>
          <w:lang w:eastAsia="en-US"/>
        </w:rPr>
        <mc:AlternateContent>
          <mc:Choice Requires="wps">
            <w:drawing>
              <wp:anchor distT="0" distB="0" distL="114935" distR="114935" simplePos="0" relativeHeight="251549696" behindDoc="0" locked="0" layoutInCell="1" allowOverlap="1" wp14:anchorId="300215CF" wp14:editId="14D4525F">
                <wp:simplePos x="0" y="0"/>
                <wp:positionH relativeFrom="column">
                  <wp:posOffset>-289560</wp:posOffset>
                </wp:positionH>
                <wp:positionV relativeFrom="paragraph">
                  <wp:posOffset>4735830</wp:posOffset>
                </wp:positionV>
                <wp:extent cx="1901825" cy="133350"/>
                <wp:effectExtent l="2540" t="0" r="635" b="0"/>
                <wp:wrapTight wrapText="bothSides">
                  <wp:wrapPolygon edited="0">
                    <wp:start x="0" y="0"/>
                    <wp:lineTo x="21600" y="0"/>
                    <wp:lineTo x="21600" y="21600"/>
                    <wp:lineTo x="0" y="21600"/>
                    <wp:lineTo x="0" y="0"/>
                  </wp:wrapPolygon>
                </wp:wrapTight>
                <wp:docPr id="14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825" cy="1333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1F985E" w14:textId="77777777" w:rsidR="002A4ED8" w:rsidRDefault="002A4ED8">
                            <w:r>
                              <w:rPr>
                                <w:rFonts w:ascii="Bliss Pro Medium" w:hAnsi="Bliss Pro Medium" w:cs="Bliss Pro Medium"/>
                                <w:color w:val="1E50AA"/>
                                <w:sz w:val="18"/>
                              </w:rPr>
                              <w:t>@ltm_phrase@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31" type="#_x0000_t202" style="position:absolute;margin-left:-22.75pt;margin-top:372.9pt;width:149.75pt;height:10.5pt;z-index:25154969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" stroked="f">
                <v:fill opacity="0"/>
                <v:textbox inset="0,0,0,0">
                  <w:txbxContent>
                    <w:p w14:paraId="1F1F985E" w14:textId="77777777" w:rsidR="002A4ED8" w:rsidRDefault="002A4ED8">
                      <w:r>
                        <w:rPr>
                          <w:rFonts w:ascii="Bliss Pro Medium" w:hAnsi="Bliss Pro Medium" w:cs="Bliss Pro Medium"/>
                          <w:color w:val="1E50AA"/>
                          <w:sz w:val="18"/>
                        </w:rPr>
                        <w:t>@ltm_phrase@</w:t>
                      </w:r>
                    </w:p>
                  </w:txbxContent>
                </v:textbox>
                <w10:wrap type="tight"/>
              </v:shape>
            </w:pict>
          </mc:Fallback>
        </mc:AlternateContent>
      </w:r>
      <w:r w:rsidR="000D05E1">
        <w:rPr>
          <w:noProof/>
          <w:lang w:eastAsia="en-US"/>
        </w:rPr>
        <mc:AlternateContent>
          <mc:Choice Requires="wps">
            <w:drawing>
              <wp:anchor distT="0" distB="0" distL="114935" distR="114935" simplePos="0" relativeHeight="251548672" behindDoc="0" locked="0" layoutInCell="1" allowOverlap="1" wp14:anchorId="6141E810" wp14:editId="3068BB56">
                <wp:simplePos x="0" y="0"/>
                <wp:positionH relativeFrom="page">
                  <wp:posOffset>1623695</wp:posOffset>
                </wp:positionH>
                <wp:positionV relativeFrom="page">
                  <wp:posOffset>5613400</wp:posOffset>
                </wp:positionV>
                <wp:extent cx="871220" cy="1013460"/>
                <wp:effectExtent l="0" t="0" r="0" b="2540"/>
                <wp:wrapTight wrapText="bothSides">
                  <wp:wrapPolygon edited="0">
                    <wp:start x="0" y="0"/>
                    <wp:lineTo x="21600" y="0"/>
                    <wp:lineTo x="21600" y="21600"/>
                    <wp:lineTo x="0" y="21600"/>
                    <wp:lineTo x="0" y="0"/>
                  </wp:wrapPolygon>
                </wp:wrapTight>
                <wp:docPr id="148"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10134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AAE993" w14:textId="77777777" w:rsidR="002A4ED8" w:rsidRDefault="002A4ED8">
                            <w:pPr>
                              <w:jc w:val="right"/>
                              <w:rPr>
                                <w:rFonts w:ascii="Bliss Pro ExtraLight" w:hAnsi="Bliss Pro ExtraLight" w:cs="Bliss Pro ExtraLight"/>
                                <w:color w:val="000000"/>
                                <w:sz w:val="16"/>
                                <w:szCs w:val="14"/>
                              </w:rPr>
                            </w:pPr>
                            <w:r>
                              <w:rPr>
                                <w:rFonts w:ascii="Bliss Pro ExtraLight" w:hAnsi="Bliss Pro ExtraLight" w:cs="Bliss Pro ExtraLight"/>
                                <w:color w:val="000000"/>
                                <w:sz w:val="16"/>
                                <w:szCs w:val="14"/>
                              </w:rPr>
                              <w:t>@t_scale@</w:t>
                            </w:r>
                          </w:p>
                          <w:p w14:paraId="6FCF7827" w14:textId="77777777" w:rsidR="002A4ED8" w:rsidRDefault="002A4ED8">
                            <w:pPr>
                              <w:jc w:val="right"/>
                              <w:rPr>
                                <w:rFonts w:ascii="Bliss Pro ExtraLight" w:hAnsi="Bliss Pro ExtraLight" w:cs="Bliss Pro ExtraLight"/>
                                <w:color w:val="000000"/>
                                <w:sz w:val="16"/>
                                <w:szCs w:val="14"/>
                              </w:rPr>
                            </w:pPr>
                            <w:r>
                              <w:rPr>
                                <w:rFonts w:ascii="Bliss Pro ExtraLight" w:hAnsi="Bliss Pro ExtraLight" w:cs="Bliss Pro ExtraLight"/>
                                <w:color w:val="000000"/>
                                <w:sz w:val="16"/>
                                <w:szCs w:val="14"/>
                              </w:rPr>
                              <w:t>@t_opm@</w:t>
                            </w:r>
                          </w:p>
                          <w:p w14:paraId="05416283" w14:textId="77777777" w:rsidR="002A4ED8" w:rsidRDefault="002A4ED8">
                            <w:pPr>
                              <w:jc w:val="right"/>
                              <w:rPr>
                                <w:rFonts w:ascii="Bliss Pro ExtraLight" w:hAnsi="Bliss Pro ExtraLight" w:cs="Bliss Pro ExtraLight"/>
                                <w:color w:val="000000"/>
                                <w:sz w:val="16"/>
                                <w:szCs w:val="14"/>
                              </w:rPr>
                            </w:pPr>
                            <w:r>
                              <w:rPr>
                                <w:rFonts w:ascii="Bliss Pro ExtraLight" w:hAnsi="Bliss Pro ExtraLight" w:cs="Bliss Pro ExtraLight"/>
                                <w:color w:val="000000"/>
                                <w:sz w:val="16"/>
                                <w:szCs w:val="14"/>
                              </w:rPr>
                              <w:t>@t_op@</w:t>
                            </w:r>
                          </w:p>
                          <w:p w14:paraId="386CF642" w14:textId="77777777" w:rsidR="002A4ED8" w:rsidRDefault="002A4ED8">
                            <w:pPr>
                              <w:jc w:val="right"/>
                              <w:rPr>
                                <w:rFonts w:ascii="Bliss Pro ExtraLight" w:hAnsi="Bliss Pro ExtraLight" w:cs="Bliss Pro ExtraLight"/>
                                <w:color w:val="000000"/>
                                <w:sz w:val="16"/>
                                <w:szCs w:val="14"/>
                              </w:rPr>
                            </w:pPr>
                            <w:r>
                              <w:rPr>
                                <w:rFonts w:ascii="Bliss Pro ExtraLight" w:hAnsi="Bliss Pro ExtraLight" w:cs="Bliss Pro ExtraLight"/>
                                <w:color w:val="000000"/>
                                <w:sz w:val="16"/>
                                <w:szCs w:val="14"/>
                              </w:rPr>
                              <w:t>@t_debt@</w:t>
                            </w:r>
                          </w:p>
                          <w:p w14:paraId="4730246F" w14:textId="77777777" w:rsidR="002A4ED8" w:rsidRDefault="002A4ED8">
                            <w:pPr>
                              <w:jc w:val="right"/>
                              <w:rPr>
                                <w:rFonts w:ascii="Bliss Pro ExtraLight" w:hAnsi="Bliss Pro ExtraLight" w:cs="Bliss Pro ExtraLight"/>
                                <w:color w:val="000000"/>
                                <w:sz w:val="16"/>
                                <w:szCs w:val="14"/>
                              </w:rPr>
                            </w:pPr>
                            <w:r>
                              <w:rPr>
                                <w:rFonts w:ascii="Bliss Pro ExtraLight" w:hAnsi="Bliss Pro ExtraLight" w:cs="Bliss Pro ExtraLight"/>
                                <w:color w:val="000000"/>
                                <w:sz w:val="16"/>
                                <w:szCs w:val="14"/>
                              </w:rPr>
                              <w:t>@t_ebit@</w:t>
                            </w:r>
                          </w:p>
                          <w:p w14:paraId="1CF283BA" w14:textId="77777777" w:rsidR="002A4ED8" w:rsidRDefault="002A4ED8">
                            <w:pPr>
                              <w:jc w:val="right"/>
                              <w:rPr>
                                <w:rFonts w:ascii="Bliss Pro ExtraLight" w:hAnsi="Bliss Pro ExtraLight" w:cs="Bliss Pro ExtraLight"/>
                                <w:color w:val="000000"/>
                                <w:sz w:val="16"/>
                                <w:szCs w:val="14"/>
                              </w:rPr>
                            </w:pPr>
                            <w:r>
                              <w:rPr>
                                <w:rFonts w:ascii="Bliss Pro ExtraLight" w:hAnsi="Bliss Pro ExtraLight" w:cs="Bliss Pro ExtraLight"/>
                                <w:color w:val="000000"/>
                                <w:sz w:val="16"/>
                                <w:szCs w:val="14"/>
                              </w:rPr>
                              <w:t>@t_cfo@</w:t>
                            </w:r>
                          </w:p>
                          <w:p w14:paraId="1EB44266" w14:textId="77777777" w:rsidR="002A4ED8" w:rsidRDefault="002A4ED8">
                            <w:pPr>
                              <w:jc w:val="right"/>
                              <w:rPr>
                                <w:rFonts w:ascii="Bliss Pro ExtraLight" w:hAnsi="Bliss Pro ExtraLight" w:cs="Bliss Pro ExtraLight"/>
                                <w:color w:val="000000"/>
                                <w:sz w:val="16"/>
                                <w:szCs w:val="14"/>
                              </w:rPr>
                            </w:pPr>
                            <w:r>
                              <w:rPr>
                                <w:rFonts w:ascii="Bliss Pro ExtraLight" w:hAnsi="Bliss Pro ExtraLight" w:cs="Bliss Pro ExtraLight"/>
                                <w:color w:val="000000"/>
                                <w:sz w:val="16"/>
                                <w:szCs w:val="14"/>
                              </w:rPr>
                              <w:t>@t_curr@</w:t>
                            </w:r>
                          </w:p>
                          <w:p w14:paraId="04641601" w14:textId="77777777" w:rsidR="002A4ED8" w:rsidRDefault="002A4ED8">
                            <w:pPr>
                              <w:jc w:val="right"/>
                            </w:pPr>
                            <w:r>
                              <w:rPr>
                                <w:rFonts w:ascii="Bliss Pro ExtraLight" w:hAnsi="Bliss Pro ExtraLight" w:cs="Bliss Pro ExtraLight"/>
                                <w:color w:val="000000"/>
                                <w:sz w:val="16"/>
                                <w:szCs w:val="14"/>
                              </w:rPr>
                              <w:t>@t_fcf@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2" type="#_x0000_t202" style="position:absolute;margin-left:127.85pt;margin-top:442pt;width:68.6pt;height:79.8pt;z-index:25154867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" stroked="f">
                <v:fill opacity="0"/>
                <v:textbox inset="0,0,0,0">
                  <w:txbxContent>
                    <w:p w14:paraId="18AAE993" w14:textId="77777777" w:rsidR="002A4ED8" w:rsidRDefault="002A4ED8">
                      <w:pPr>
                        <w:jc w:val="right"/>
                        <w:rPr>
                          <w:rFonts w:ascii="Bliss Pro ExtraLight" w:hAnsi="Bliss Pro ExtraLight" w:cs="Bliss Pro ExtraLight"/>
                          <w:color w:val="000000"/>
                          <w:sz w:val="16"/>
                          <w:szCs w:val="14"/>
                        </w:rPr>
                      </w:pPr>
                      <w:r>
                        <w:rPr>
                          <w:rFonts w:ascii="Bliss Pro ExtraLight" w:hAnsi="Bliss Pro ExtraLight" w:cs="Bliss Pro ExtraLight"/>
                          <w:color w:val="000000"/>
                          <w:sz w:val="16"/>
                          <w:szCs w:val="14"/>
                        </w:rPr>
                        <w:t>@t_scale@</w:t>
                      </w:r>
                    </w:p>
                    <w:p w14:paraId="6FCF7827" w14:textId="77777777" w:rsidR="002A4ED8" w:rsidRDefault="002A4ED8">
                      <w:pPr>
                        <w:jc w:val="right"/>
                        <w:rPr>
                          <w:rFonts w:ascii="Bliss Pro ExtraLight" w:hAnsi="Bliss Pro ExtraLight" w:cs="Bliss Pro ExtraLight"/>
                          <w:color w:val="000000"/>
                          <w:sz w:val="16"/>
                          <w:szCs w:val="14"/>
                        </w:rPr>
                      </w:pPr>
                      <w:r>
                        <w:rPr>
                          <w:rFonts w:ascii="Bliss Pro ExtraLight" w:hAnsi="Bliss Pro ExtraLight" w:cs="Bliss Pro ExtraLight"/>
                          <w:color w:val="000000"/>
                          <w:sz w:val="16"/>
                          <w:szCs w:val="14"/>
                        </w:rPr>
                        <w:t>@t_opm@</w:t>
                      </w:r>
                    </w:p>
                    <w:p w14:paraId="05416283" w14:textId="77777777" w:rsidR="002A4ED8" w:rsidRDefault="002A4ED8">
                      <w:pPr>
                        <w:jc w:val="right"/>
                        <w:rPr>
                          <w:rFonts w:ascii="Bliss Pro ExtraLight" w:hAnsi="Bliss Pro ExtraLight" w:cs="Bliss Pro ExtraLight"/>
                          <w:color w:val="000000"/>
                          <w:sz w:val="16"/>
                          <w:szCs w:val="14"/>
                        </w:rPr>
                      </w:pPr>
                      <w:r>
                        <w:rPr>
                          <w:rFonts w:ascii="Bliss Pro ExtraLight" w:hAnsi="Bliss Pro ExtraLight" w:cs="Bliss Pro ExtraLight"/>
                          <w:color w:val="000000"/>
                          <w:sz w:val="16"/>
                          <w:szCs w:val="14"/>
                        </w:rPr>
                        <w:t>@t_op@</w:t>
                      </w:r>
                    </w:p>
                    <w:p w14:paraId="386CF642" w14:textId="77777777" w:rsidR="002A4ED8" w:rsidRDefault="002A4ED8">
                      <w:pPr>
                        <w:jc w:val="right"/>
                        <w:rPr>
                          <w:rFonts w:ascii="Bliss Pro ExtraLight" w:hAnsi="Bliss Pro ExtraLight" w:cs="Bliss Pro ExtraLight"/>
                          <w:color w:val="000000"/>
                          <w:sz w:val="16"/>
                          <w:szCs w:val="14"/>
                        </w:rPr>
                      </w:pPr>
                      <w:r>
                        <w:rPr>
                          <w:rFonts w:ascii="Bliss Pro ExtraLight" w:hAnsi="Bliss Pro ExtraLight" w:cs="Bliss Pro ExtraLight"/>
                          <w:color w:val="000000"/>
                          <w:sz w:val="16"/>
                          <w:szCs w:val="14"/>
                        </w:rPr>
                        <w:t>@t_debt@</w:t>
                      </w:r>
                    </w:p>
                    <w:p w14:paraId="4730246F" w14:textId="77777777" w:rsidR="002A4ED8" w:rsidRDefault="002A4ED8">
                      <w:pPr>
                        <w:jc w:val="right"/>
                        <w:rPr>
                          <w:rFonts w:ascii="Bliss Pro ExtraLight" w:hAnsi="Bliss Pro ExtraLight" w:cs="Bliss Pro ExtraLight"/>
                          <w:color w:val="000000"/>
                          <w:sz w:val="16"/>
                          <w:szCs w:val="14"/>
                        </w:rPr>
                      </w:pPr>
                      <w:r>
                        <w:rPr>
                          <w:rFonts w:ascii="Bliss Pro ExtraLight" w:hAnsi="Bliss Pro ExtraLight" w:cs="Bliss Pro ExtraLight"/>
                          <w:color w:val="000000"/>
                          <w:sz w:val="16"/>
                          <w:szCs w:val="14"/>
                        </w:rPr>
                        <w:t>@t_ebit@</w:t>
                      </w:r>
                    </w:p>
                    <w:p w14:paraId="1CF283BA" w14:textId="77777777" w:rsidR="002A4ED8" w:rsidRDefault="002A4ED8">
                      <w:pPr>
                        <w:jc w:val="right"/>
                        <w:rPr>
                          <w:rFonts w:ascii="Bliss Pro ExtraLight" w:hAnsi="Bliss Pro ExtraLight" w:cs="Bliss Pro ExtraLight"/>
                          <w:color w:val="000000"/>
                          <w:sz w:val="16"/>
                          <w:szCs w:val="14"/>
                        </w:rPr>
                      </w:pPr>
                      <w:r>
                        <w:rPr>
                          <w:rFonts w:ascii="Bliss Pro ExtraLight" w:hAnsi="Bliss Pro ExtraLight" w:cs="Bliss Pro ExtraLight"/>
                          <w:color w:val="000000"/>
                          <w:sz w:val="16"/>
                          <w:szCs w:val="14"/>
                        </w:rPr>
                        <w:t>@t_cfo@</w:t>
                      </w:r>
                    </w:p>
                    <w:p w14:paraId="1EB44266" w14:textId="77777777" w:rsidR="002A4ED8" w:rsidRDefault="002A4ED8">
                      <w:pPr>
                        <w:jc w:val="right"/>
                        <w:rPr>
                          <w:rFonts w:ascii="Bliss Pro ExtraLight" w:hAnsi="Bliss Pro ExtraLight" w:cs="Bliss Pro ExtraLight"/>
                          <w:color w:val="000000"/>
                          <w:sz w:val="16"/>
                          <w:szCs w:val="14"/>
                        </w:rPr>
                      </w:pPr>
                      <w:r>
                        <w:rPr>
                          <w:rFonts w:ascii="Bliss Pro ExtraLight" w:hAnsi="Bliss Pro ExtraLight" w:cs="Bliss Pro ExtraLight"/>
                          <w:color w:val="000000"/>
                          <w:sz w:val="16"/>
                          <w:szCs w:val="14"/>
                        </w:rPr>
                        <w:t>@t_curr@</w:t>
                      </w:r>
                    </w:p>
                    <w:p w14:paraId="04641601" w14:textId="77777777" w:rsidR="002A4ED8" w:rsidRDefault="002A4ED8">
                      <w:pPr>
                        <w:jc w:val="right"/>
                      </w:pPr>
                      <w:r>
                        <w:rPr>
                          <w:rFonts w:ascii="Bliss Pro ExtraLight" w:hAnsi="Bliss Pro ExtraLight" w:cs="Bliss Pro ExtraLight"/>
                          <w:color w:val="000000"/>
                          <w:sz w:val="16"/>
                          <w:szCs w:val="14"/>
                        </w:rPr>
                        <w:t>@t_fcf@</w:t>
                      </w:r>
                    </w:p>
                  </w:txbxContent>
                </v:textbox>
                <w10:wrap type="tight" anchorx="page" anchory="page"/>
              </v:shape>
            </w:pict>
          </mc:Fallback>
        </mc:AlternateContent>
      </w:r>
      <w:r w:rsidR="000D05E1">
        <w:rPr>
          <w:noProof/>
          <w:lang w:eastAsia="en-US"/>
        </w:rPr>
        <mc:AlternateContent>
          <mc:Choice Requires="wps">
            <w:drawing>
              <wp:anchor distT="0" distB="0" distL="114935" distR="114935" simplePos="0" relativeHeight="251547648" behindDoc="0" locked="0" layoutInCell="1" allowOverlap="1" wp14:anchorId="5535681C" wp14:editId="3CE7AE41">
                <wp:simplePos x="0" y="0"/>
                <wp:positionH relativeFrom="page">
                  <wp:posOffset>367665</wp:posOffset>
                </wp:positionH>
                <wp:positionV relativeFrom="page">
                  <wp:posOffset>7645400</wp:posOffset>
                </wp:positionV>
                <wp:extent cx="2194560" cy="1051560"/>
                <wp:effectExtent l="0" t="0" r="3175" b="2540"/>
                <wp:wrapTight wrapText="bothSides">
                  <wp:wrapPolygon edited="0">
                    <wp:start x="0" y="0"/>
                    <wp:lineTo x="21600" y="0"/>
                    <wp:lineTo x="21600" y="21600"/>
                    <wp:lineTo x="0" y="21600"/>
                    <wp:lineTo x="0" y="0"/>
                  </wp:wrapPolygon>
                </wp:wrapTight>
                <wp:docPr id="14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0515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513FBD" w14:textId="77777777" w:rsidR="002A4ED8" w:rsidRDefault="002A4ED8">
                            <w:pPr>
                              <w:spacing w:line="168" w:lineRule="auto"/>
                              <w:rPr>
                                <w:rFonts w:ascii="Bliss Pro ExtraLight" w:eastAsia="Times New Roman" w:hAnsi="Bliss Pro ExtraLight" w:cs="Bliss Pro ExtraLight"/>
                                <w:color w:val="1E50AA"/>
                                <w:sz w:val="16"/>
                                <w:szCs w:val="16"/>
                              </w:rPr>
                            </w:pPr>
                            <w:r>
                              <w:rPr>
                                <w:rFonts w:ascii="Bliss Pro ExtraBold" w:eastAsia="Times New Roman" w:hAnsi="Bliss Pro ExtraBold" w:cs="Bliss Pro ExtraBold"/>
                                <w:bCs/>
                                <w:caps/>
                                <w:color w:val="000000"/>
                                <w:sz w:val="18"/>
                                <w:szCs w:val="16"/>
                              </w:rPr>
                              <w:t>moody’s sector:</w:t>
                            </w:r>
                          </w:p>
                          <w:p w14:paraId="0006E16C" w14:textId="77777777" w:rsidR="002A4ED8" w:rsidRDefault="002A4ED8" w:rsidP="0025749F">
                            <w:pPr>
                              <w:spacing w:line="216" w:lineRule="auto"/>
                            </w:pPr>
                            <w:r>
                              <w:rPr>
                                <w:rFonts w:ascii="Bliss Pro ExtraLight" w:eastAsia="Times New Roman" w:hAnsi="Bliss Pro ExtraLight" w:cs="Bliss Pro ExtraLight"/>
                                <w:color w:val="1E50AA"/>
                                <w:sz w:val="16"/>
                                <w:szCs w:val="16"/>
                              </w:rPr>
                              <w:t>@sector_info@</w:t>
                            </w:r>
                          </w:p>
                          <w:p w14:paraId="2302A2B6" w14:textId="77777777" w:rsidR="002A4ED8" w:rsidRDefault="002A4ED8">
                            <w:pPr>
                              <w:spacing w:line="168" w:lineRule="auto"/>
                              <w:rPr>
                                <w:rFonts w:ascii="Bliss Pro ExtraBold" w:eastAsia="Times New Roman" w:hAnsi="Bliss Pro ExtraBold" w:cs="Bliss Pro ExtraBold"/>
                                <w:bCs/>
                                <w:caps/>
                                <w:color w:val="000000"/>
                                <w:sz w:val="18"/>
                                <w:szCs w:val="16"/>
                              </w:rPr>
                            </w:pPr>
                          </w:p>
                          <w:p w14:paraId="3728D59E" w14:textId="77777777" w:rsidR="002A4ED8" w:rsidRDefault="002A4ED8">
                            <w:pPr>
                              <w:spacing w:line="216" w:lineRule="auto"/>
                              <w:rPr>
                                <w:rFonts w:ascii="Bliss Pro ExtraLight" w:eastAsia="Times New Roman" w:hAnsi="Bliss Pro ExtraLight" w:cs="Bliss Pro ExtraLight"/>
                                <w:color w:val="1E50AA"/>
                                <w:sz w:val="16"/>
                                <w:szCs w:val="16"/>
                              </w:rPr>
                            </w:pPr>
                            <w:r>
                              <w:rPr>
                                <w:rFonts w:ascii="Bliss Pro ExtraBold" w:eastAsia="Times New Roman" w:hAnsi="Bliss Pro ExtraBold" w:cs="Bliss Pro ExtraBold"/>
                                <w:bCs/>
                                <w:caps/>
                                <w:color w:val="000000"/>
                                <w:sz w:val="18"/>
                                <w:szCs w:val="16"/>
                              </w:rPr>
                              <w:t>Moody’s industry:</w:t>
                            </w:r>
                          </w:p>
                          <w:p w14:paraId="3497EA09" w14:textId="77777777" w:rsidR="002A4ED8" w:rsidRDefault="002A4ED8">
                            <w:pPr>
                              <w:spacing w:line="216" w:lineRule="auto"/>
                              <w:rPr>
                                <w:rFonts w:ascii="Bliss Pro ExtraLight" w:eastAsia="Times New Roman" w:hAnsi="Bliss Pro ExtraLight" w:cs="Bliss Pro ExtraLight"/>
                                <w:color w:val="1E50AA"/>
                                <w:sz w:val="16"/>
                                <w:szCs w:val="16"/>
                              </w:rPr>
                            </w:pPr>
                            <w:r>
                              <w:rPr>
                                <w:rFonts w:ascii="Bliss Pro ExtraLight" w:eastAsia="Times New Roman" w:hAnsi="Bliss Pro ExtraLight" w:cs="Bliss Pro ExtraLight"/>
                                <w:color w:val="1E50AA"/>
                                <w:sz w:val="16"/>
                                <w:szCs w:val="16"/>
                              </w:rPr>
                              <w:t>@mood_info@</w:t>
                            </w:r>
                          </w:p>
                          <w:p w14:paraId="42FA3ABA" w14:textId="77777777" w:rsidR="002A4ED8" w:rsidRDefault="002A4ED8">
                            <w:pPr>
                              <w:spacing w:line="216" w:lineRule="auto"/>
                              <w:rPr>
                                <w:rFonts w:ascii="Bliss Pro ExtraLight" w:eastAsia="Times New Roman" w:hAnsi="Bliss Pro ExtraLight" w:cs="Bliss Pro ExtraLight"/>
                                <w:color w:val="1E50AA"/>
                                <w:sz w:val="16"/>
                                <w:szCs w:val="16"/>
                              </w:rPr>
                            </w:pPr>
                          </w:p>
                          <w:p w14:paraId="14ABDB26" w14:textId="77777777" w:rsidR="002A4ED8" w:rsidRDefault="002A4ED8">
                            <w:pPr>
                              <w:spacing w:line="216" w:lineRule="auto"/>
                              <w:rPr>
                                <w:rFonts w:ascii="Bliss Pro ExtraLight" w:eastAsia="Times New Roman" w:hAnsi="Bliss Pro ExtraLight" w:cs="Bliss Pro ExtraLight"/>
                                <w:color w:val="1E50AA"/>
                                <w:sz w:val="16"/>
                                <w:szCs w:val="16"/>
                              </w:rPr>
                            </w:pPr>
                            <w:r>
                              <w:rPr>
                                <w:rFonts w:ascii="Bliss Pro ExtraBold" w:eastAsia="Times New Roman" w:hAnsi="Bliss Pro ExtraBold" w:cs="Bliss Pro ExtraBold"/>
                                <w:bCs/>
                                <w:caps/>
                                <w:color w:val="000000"/>
                                <w:sz w:val="18"/>
                                <w:szCs w:val="16"/>
                              </w:rPr>
                              <w:t>sic code and industry:</w:t>
                            </w:r>
                          </w:p>
                          <w:p w14:paraId="2002F1A9" w14:textId="77777777" w:rsidR="002A4ED8" w:rsidRDefault="002A4ED8">
                            <w:pPr>
                              <w:spacing w:line="216" w:lineRule="auto"/>
                            </w:pPr>
                            <w:r>
                              <w:rPr>
                                <w:rFonts w:ascii="Bliss Pro ExtraLight" w:eastAsia="Times New Roman" w:hAnsi="Bliss Pro ExtraLight" w:cs="Bliss Pro ExtraLight"/>
                                <w:color w:val="1E50AA"/>
                                <w:sz w:val="16"/>
                                <w:szCs w:val="16"/>
                              </w:rPr>
                              <w:t>@ind_info@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3" type="#_x0000_t202" style="position:absolute;margin-left:28.95pt;margin-top:602pt;width:172.8pt;height:82.8pt;z-index:25154764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" stroked="f">
                <v:fill opacity="0"/>
                <v:textbox inset="0,0,0,0">
                  <w:txbxContent>
                    <w:p w14:paraId="18513FBD" w14:textId="77777777" w:rsidR="002A4ED8" w:rsidRDefault="002A4ED8">
                      <w:pPr>
                        <w:spacing w:line="168" w:lineRule="auto"/>
                        <w:rPr>
                          <w:rFonts w:ascii="Bliss Pro ExtraLight" w:eastAsia="Times New Roman" w:hAnsi="Bliss Pro ExtraLight" w:cs="Bliss Pro ExtraLight"/>
                          <w:color w:val="1E50AA"/>
                          <w:sz w:val="16"/>
                          <w:szCs w:val="16"/>
                        </w:rPr>
                      </w:pPr>
                      <w:r>
                        <w:rPr>
                          <w:rFonts w:ascii="Bliss Pro ExtraBold" w:eastAsia="Times New Roman" w:hAnsi="Bliss Pro ExtraBold" w:cs="Bliss Pro ExtraBold"/>
                          <w:bCs/>
                          <w:caps/>
                          <w:color w:val="000000"/>
                          <w:sz w:val="18"/>
                          <w:szCs w:val="16"/>
                        </w:rPr>
                        <w:t>moody’s sector:</w:t>
                      </w:r>
                    </w:p>
                    <w:p w14:paraId="0006E16C" w14:textId="77777777" w:rsidR="002A4ED8" w:rsidRDefault="002A4ED8" w:rsidP="0025749F">
                      <w:pPr>
                        <w:spacing w:line="216" w:lineRule="auto"/>
                      </w:pPr>
                      <w:r>
                        <w:rPr>
                          <w:rFonts w:ascii="Bliss Pro ExtraLight" w:eastAsia="Times New Roman" w:hAnsi="Bliss Pro ExtraLight" w:cs="Bliss Pro ExtraLight"/>
                          <w:color w:val="1E50AA"/>
                          <w:sz w:val="16"/>
                          <w:szCs w:val="16"/>
                        </w:rPr>
                        <w:t>@sector_info@</w:t>
                      </w:r>
                    </w:p>
                    <w:p w14:paraId="2302A2B6" w14:textId="77777777" w:rsidR="002A4ED8" w:rsidRDefault="002A4ED8">
                      <w:pPr>
                        <w:spacing w:line="168" w:lineRule="auto"/>
                        <w:rPr>
                          <w:rFonts w:ascii="Bliss Pro ExtraBold" w:eastAsia="Times New Roman" w:hAnsi="Bliss Pro ExtraBold" w:cs="Bliss Pro ExtraBold"/>
                          <w:bCs/>
                          <w:caps/>
                          <w:color w:val="000000"/>
                          <w:sz w:val="18"/>
                          <w:szCs w:val="16"/>
                        </w:rPr>
                      </w:pPr>
                    </w:p>
                    <w:p w14:paraId="3728D59E" w14:textId="77777777" w:rsidR="002A4ED8" w:rsidRDefault="002A4ED8">
                      <w:pPr>
                        <w:spacing w:line="216" w:lineRule="auto"/>
                        <w:rPr>
                          <w:rFonts w:ascii="Bliss Pro ExtraLight" w:eastAsia="Times New Roman" w:hAnsi="Bliss Pro ExtraLight" w:cs="Bliss Pro ExtraLight"/>
                          <w:color w:val="1E50AA"/>
                          <w:sz w:val="16"/>
                          <w:szCs w:val="16"/>
                        </w:rPr>
                      </w:pPr>
                      <w:r>
                        <w:rPr>
                          <w:rFonts w:ascii="Bliss Pro ExtraBold" w:eastAsia="Times New Roman" w:hAnsi="Bliss Pro ExtraBold" w:cs="Bliss Pro ExtraBold"/>
                          <w:bCs/>
                          <w:caps/>
                          <w:color w:val="000000"/>
                          <w:sz w:val="18"/>
                          <w:szCs w:val="16"/>
                        </w:rPr>
                        <w:t>Moody’s industry:</w:t>
                      </w:r>
                    </w:p>
                    <w:p w14:paraId="3497EA09" w14:textId="77777777" w:rsidR="002A4ED8" w:rsidRDefault="002A4ED8">
                      <w:pPr>
                        <w:spacing w:line="216" w:lineRule="auto"/>
                        <w:rPr>
                          <w:rFonts w:ascii="Bliss Pro ExtraLight" w:eastAsia="Times New Roman" w:hAnsi="Bliss Pro ExtraLight" w:cs="Bliss Pro ExtraLight"/>
                          <w:color w:val="1E50AA"/>
                          <w:sz w:val="16"/>
                          <w:szCs w:val="16"/>
                        </w:rPr>
                      </w:pPr>
                      <w:r>
                        <w:rPr>
                          <w:rFonts w:ascii="Bliss Pro ExtraLight" w:eastAsia="Times New Roman" w:hAnsi="Bliss Pro ExtraLight" w:cs="Bliss Pro ExtraLight"/>
                          <w:color w:val="1E50AA"/>
                          <w:sz w:val="16"/>
                          <w:szCs w:val="16"/>
                        </w:rPr>
                        <w:t>@mood_info@</w:t>
                      </w:r>
                    </w:p>
                    <w:p w14:paraId="42FA3ABA" w14:textId="77777777" w:rsidR="002A4ED8" w:rsidRDefault="002A4ED8">
                      <w:pPr>
                        <w:spacing w:line="216" w:lineRule="auto"/>
                        <w:rPr>
                          <w:rFonts w:ascii="Bliss Pro ExtraLight" w:eastAsia="Times New Roman" w:hAnsi="Bliss Pro ExtraLight" w:cs="Bliss Pro ExtraLight"/>
                          <w:color w:val="1E50AA"/>
                          <w:sz w:val="16"/>
                          <w:szCs w:val="16"/>
                        </w:rPr>
                      </w:pPr>
                    </w:p>
                    <w:p w14:paraId="14ABDB26" w14:textId="77777777" w:rsidR="002A4ED8" w:rsidRDefault="002A4ED8">
                      <w:pPr>
                        <w:spacing w:line="216" w:lineRule="auto"/>
                        <w:rPr>
                          <w:rFonts w:ascii="Bliss Pro ExtraLight" w:eastAsia="Times New Roman" w:hAnsi="Bliss Pro ExtraLight" w:cs="Bliss Pro ExtraLight"/>
                          <w:color w:val="1E50AA"/>
                          <w:sz w:val="16"/>
                          <w:szCs w:val="16"/>
                        </w:rPr>
                      </w:pPr>
                      <w:r>
                        <w:rPr>
                          <w:rFonts w:ascii="Bliss Pro ExtraBold" w:eastAsia="Times New Roman" w:hAnsi="Bliss Pro ExtraBold" w:cs="Bliss Pro ExtraBold"/>
                          <w:bCs/>
                          <w:caps/>
                          <w:color w:val="000000"/>
                          <w:sz w:val="18"/>
                          <w:szCs w:val="16"/>
                        </w:rPr>
                        <w:t>sic code and industry:</w:t>
                      </w:r>
                    </w:p>
                    <w:p w14:paraId="2002F1A9" w14:textId="77777777" w:rsidR="002A4ED8" w:rsidRDefault="002A4ED8">
                      <w:pPr>
                        <w:spacing w:line="216" w:lineRule="auto"/>
                      </w:pPr>
                      <w:r>
                        <w:rPr>
                          <w:rFonts w:ascii="Bliss Pro ExtraLight" w:eastAsia="Times New Roman" w:hAnsi="Bliss Pro ExtraLight" w:cs="Bliss Pro ExtraLight"/>
                          <w:color w:val="1E50AA"/>
                          <w:sz w:val="16"/>
                          <w:szCs w:val="16"/>
                        </w:rPr>
                        <w:t>@ind_info@</w:t>
                      </w:r>
                    </w:p>
                  </w:txbxContent>
                </v:textbox>
                <w10:wrap type="tight" anchorx="page" anchory="page"/>
              </v:shape>
            </w:pict>
          </mc:Fallback>
        </mc:AlternateContent>
      </w:r>
      <w:r w:rsidR="000D05E1">
        <w:rPr>
          <w:noProof/>
          <w:lang w:eastAsia="en-US"/>
        </w:rPr>
        <mc:AlternateContent>
          <mc:Choice Requires="wps">
            <w:drawing>
              <wp:anchor distT="0" distB="0" distL="114935" distR="114935" simplePos="0" relativeHeight="251546624" behindDoc="0" locked="0" layoutInCell="1" allowOverlap="1" wp14:anchorId="6386D6BA" wp14:editId="1F14CF8D">
                <wp:simplePos x="0" y="0"/>
                <wp:positionH relativeFrom="column">
                  <wp:posOffset>1149985</wp:posOffset>
                </wp:positionH>
                <wp:positionV relativeFrom="paragraph">
                  <wp:posOffset>4169410</wp:posOffset>
                </wp:positionV>
                <wp:extent cx="674370" cy="145415"/>
                <wp:effectExtent l="0" t="3810" r="4445" b="3175"/>
                <wp:wrapTight wrapText="bothSides">
                  <wp:wrapPolygon edited="0">
                    <wp:start x="0" y="0"/>
                    <wp:lineTo x="21600" y="0"/>
                    <wp:lineTo x="21600" y="21600"/>
                    <wp:lineTo x="0" y="21600"/>
                    <wp:lineTo x="0" y="0"/>
                  </wp:wrapPolygon>
                </wp:wrapTight>
                <wp:docPr id="14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 cy="1454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97073B" w14:textId="77777777" w:rsidR="002A4ED8" w:rsidRDefault="002A4ED8">
                            <w:pPr>
                              <w:jc w:val="right"/>
                            </w:pPr>
                            <w:r>
                              <w:rPr>
                                <w:rFonts w:ascii="Bliss Pro Light" w:hAnsi="Bliss Pro Light" w:cs="Bliss Pro Light"/>
                                <w:sz w:val="16"/>
                              </w:rPr>
                              <w:t>High Risk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4" type="#_x0000_t202" style="position:absolute;margin-left:90.55pt;margin-top:328.3pt;width:53.1pt;height:11.45pt;z-index:25154662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" stroked="f">
                <v:fill opacity="0"/>
                <v:textbox inset="0,0,0,0">
                  <w:txbxContent>
                    <w:p w14:paraId="3C97073B" w14:textId="77777777" w:rsidR="002A4ED8" w:rsidRDefault="002A4ED8">
                      <w:pPr>
                        <w:jc w:val="right"/>
                      </w:pPr>
                      <w:r>
                        <w:rPr>
                          <w:rFonts w:ascii="Bliss Pro Light" w:hAnsi="Bliss Pro Light" w:cs="Bliss Pro Light"/>
                          <w:sz w:val="16"/>
                        </w:rPr>
                        <w:t>High Risk</w:t>
                      </w:r>
                    </w:p>
                  </w:txbxContent>
                </v:textbox>
                <w10:wrap type="tight"/>
              </v:shape>
            </w:pict>
          </mc:Fallback>
        </mc:AlternateContent>
      </w:r>
      <w:r w:rsidR="000D05E1">
        <w:rPr>
          <w:noProof/>
          <w:lang w:eastAsia="en-US"/>
        </w:rPr>
        <mc:AlternateContent>
          <mc:Choice Requires="wps">
            <w:drawing>
              <wp:anchor distT="0" distB="0" distL="114935" distR="114935" simplePos="0" relativeHeight="251545600" behindDoc="0" locked="0" layoutInCell="1" allowOverlap="1" wp14:anchorId="62A3A180" wp14:editId="7C6B2930">
                <wp:simplePos x="0" y="0"/>
                <wp:positionH relativeFrom="column">
                  <wp:posOffset>-306705</wp:posOffset>
                </wp:positionH>
                <wp:positionV relativeFrom="paragraph">
                  <wp:posOffset>4187825</wp:posOffset>
                </wp:positionV>
                <wp:extent cx="585470" cy="163830"/>
                <wp:effectExtent l="0" t="0" r="635" b="4445"/>
                <wp:wrapTight wrapText="bothSides">
                  <wp:wrapPolygon edited="0">
                    <wp:start x="0" y="0"/>
                    <wp:lineTo x="21600" y="0"/>
                    <wp:lineTo x="21600" y="21600"/>
                    <wp:lineTo x="0" y="21600"/>
                    <wp:lineTo x="0" y="0"/>
                  </wp:wrapPolygon>
                </wp:wrapTight>
                <wp:docPr id="14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 cy="163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094390" w14:textId="77777777" w:rsidR="002A4ED8" w:rsidRDefault="002A4ED8">
                            <w:r>
                              <w:rPr>
                                <w:rFonts w:ascii="Bliss Pro Light" w:hAnsi="Bliss Pro Light" w:cs="Bliss Pro Light"/>
                                <w:sz w:val="16"/>
                              </w:rPr>
                              <w:t>Low Risk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5" type="#_x0000_t202" style="position:absolute;margin-left:-24.1pt;margin-top:329.75pt;width:46.1pt;height:12.9pt;z-index:2515456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" stroked="f">
                <v:fill opacity="0"/>
                <v:textbox inset="0,0,0,0">
                  <w:txbxContent>
                    <w:p w14:paraId="78094390" w14:textId="77777777" w:rsidR="002A4ED8" w:rsidRDefault="002A4ED8">
                      <w:r>
                        <w:rPr>
                          <w:rFonts w:ascii="Bliss Pro Light" w:hAnsi="Bliss Pro Light" w:cs="Bliss Pro Light"/>
                          <w:sz w:val="16"/>
                        </w:rPr>
                        <w:t>Low Risk</w:t>
                      </w:r>
                    </w:p>
                  </w:txbxContent>
                </v:textbox>
                <w10:wrap type="tight"/>
              </v:shape>
            </w:pict>
          </mc:Fallback>
        </mc:AlternateContent>
      </w:r>
      <w:r w:rsidR="000D05E1">
        <w:rPr>
          <w:noProof/>
          <w:lang w:eastAsia="en-US"/>
        </w:rPr>
        <mc:AlternateContent>
          <mc:Choice Requires="wps">
            <w:drawing>
              <wp:anchor distT="0" distB="0" distL="114935" distR="114935" simplePos="0" relativeHeight="251543552" behindDoc="0" locked="0" layoutInCell="1" allowOverlap="1" wp14:anchorId="182BD64B" wp14:editId="361815E4">
                <wp:simplePos x="0" y="0"/>
                <wp:positionH relativeFrom="page">
                  <wp:posOffset>438785</wp:posOffset>
                </wp:positionH>
                <wp:positionV relativeFrom="page">
                  <wp:posOffset>2447925</wp:posOffset>
                </wp:positionV>
                <wp:extent cx="733425" cy="274320"/>
                <wp:effectExtent l="0" t="0" r="0" b="0"/>
                <wp:wrapNone/>
                <wp:docPr id="13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743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291DF3" w14:textId="24DCAE12" w:rsidR="002A4ED8" w:rsidRDefault="002A4ED8">
                            <w:pPr>
                              <w:spacing w:before="100"/>
                              <w:jc w:val="center"/>
                            </w:pPr>
                            <w:r>
                              <w:rPr>
                                <w:rFonts w:ascii="Bliss Pro Bold" w:hAnsi="Bliss Pro Bold" w:cs="Bliss Pro Bold"/>
                                <w:caps/>
                                <w:color w:val="FFFFFF"/>
                                <w:sz w:val="32"/>
                                <w:szCs w:val="32"/>
                              </w:rPr>
                              <w:t>@RT@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6" type="#_x0000_t202" style="position:absolute;margin-left:34.55pt;margin-top:192.75pt;width:57.75pt;height:21.6pt;z-index:25154355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" stroked="f">
                <v:fill opacity="0"/>
                <v:textbox inset="0,0,0,0">
                  <w:txbxContent>
                    <w:p w14:paraId="28291DF3" w14:textId="24DCAE12" w:rsidR="002A4ED8" w:rsidRDefault="002A4ED8">
                      <w:pPr>
                        <w:spacing w:before="100"/>
                        <w:jc w:val="center"/>
                      </w:pPr>
                      <w:r>
                        <w:rPr>
                          <w:rFonts w:ascii="Bliss Pro Bold" w:hAnsi="Bliss Pro Bold" w:cs="Bliss Pro Bold"/>
                          <w:caps/>
                          <w:color w:val="FFFFFF"/>
                          <w:sz w:val="32"/>
                          <w:szCs w:val="32"/>
                        </w:rPr>
                        <w:t>@RT@</w:t>
                      </w:r>
                    </w:p>
                  </w:txbxContent>
                </v:textbox>
                <w10:wrap anchorx="page" anchory="page"/>
              </v:shape>
            </w:pict>
          </mc:Fallback>
        </mc:AlternateContent>
      </w:r>
      <w:r w:rsidR="000D05E1">
        <w:rPr>
          <w:noProof/>
          <w:lang w:eastAsia="en-US"/>
        </w:rPr>
        <w:drawing>
          <wp:anchor distT="0" distB="0" distL="114935" distR="114935" simplePos="0" relativeHeight="251542528" behindDoc="0" locked="0" layoutInCell="1" allowOverlap="1" wp14:anchorId="061110C6" wp14:editId="550CA49E">
            <wp:simplePos x="0" y="0"/>
            <wp:positionH relativeFrom="page">
              <wp:posOffset>429895</wp:posOffset>
            </wp:positionH>
            <wp:positionV relativeFrom="page">
              <wp:posOffset>2447925</wp:posOffset>
            </wp:positionV>
            <wp:extent cx="742315" cy="314960"/>
            <wp:effectExtent l="0" t="0" r="0" b="0"/>
            <wp:wrapTight wrapText="bothSides">
              <wp:wrapPolygon edited="0">
                <wp:start x="0" y="0"/>
                <wp:lineTo x="0" y="19161"/>
                <wp:lineTo x="20695" y="19161"/>
                <wp:lineTo x="20695" y="0"/>
                <wp:lineTo x="0" y="0"/>
              </wp:wrapPolygon>
            </wp:wrapTight>
            <wp:docPr id="13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315" cy="3149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D05E1">
        <w:rPr>
          <w:noProof/>
          <w:lang w:eastAsia="en-US"/>
        </w:rPr>
        <mc:AlternateContent>
          <mc:Choice Requires="wps">
            <w:drawing>
              <wp:anchor distT="0" distB="0" distL="114935" distR="114935" simplePos="0" relativeHeight="251533312" behindDoc="0" locked="0" layoutInCell="1" allowOverlap="1" wp14:anchorId="0FF8B8A5" wp14:editId="6114249A">
                <wp:simplePos x="0" y="0"/>
                <wp:positionH relativeFrom="page">
                  <wp:posOffset>1371600</wp:posOffset>
                </wp:positionH>
                <wp:positionV relativeFrom="page">
                  <wp:posOffset>2483485</wp:posOffset>
                </wp:positionV>
                <wp:extent cx="1076325" cy="274320"/>
                <wp:effectExtent l="0" t="0" r="3175" b="0"/>
                <wp:wrapNone/>
                <wp:docPr id="13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743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9E24AC" w14:textId="77777777" w:rsidR="002A4ED8" w:rsidRDefault="002A4ED8">
                            <w:pPr>
                              <w:rPr>
                                <w:rFonts w:ascii="Bliss Pro ExtraLight" w:eastAsia="Helvetica" w:hAnsi="Bliss Pro ExtraLight" w:cs="Bliss Pro ExtraLight"/>
                                <w:color w:val="91969B"/>
                                <w:sz w:val="18"/>
                                <w:szCs w:val="20"/>
                              </w:rPr>
                            </w:pPr>
                            <w:r>
                              <w:rPr>
                                <w:rFonts w:ascii="Bliss Pro Bold" w:eastAsia="Helvetica" w:hAnsi="Bliss Pro Bold" w:cs="Bliss Pro Bold"/>
                                <w:color w:val="91969B"/>
                                <w:sz w:val="18"/>
                                <w:szCs w:val="20"/>
                              </w:rPr>
                              <w:t>@risk@</w:t>
                            </w:r>
                          </w:p>
                          <w:p w14:paraId="69F1B765" w14:textId="77777777" w:rsidR="002A4ED8" w:rsidRDefault="002A4ED8">
                            <w:r>
                              <w:rPr>
                                <w:rFonts w:ascii="Bliss Pro ExtraLight" w:eastAsia="Helvetica" w:hAnsi="Bliss Pro ExtraLight" w:cs="Bliss Pro ExtraLight"/>
                                <w:color w:val="91969B"/>
                                <w:sz w:val="18"/>
                                <w:szCs w:val="20"/>
                              </w:rPr>
                              <w:t>@date@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7" type="#_x0000_t202" style="position:absolute;margin-left:108pt;margin-top:195.55pt;width:84.75pt;height:21.6pt;z-index:251533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" stroked="f">
                <v:fill opacity="0"/>
                <v:textbox inset="0,0,0,0">
                  <w:txbxContent>
                    <w:p w14:paraId="4C9E24AC" w14:textId="77777777" w:rsidR="002A4ED8" w:rsidRDefault="002A4ED8">
                      <w:pPr>
                        <w:rPr>
                          <w:rFonts w:ascii="Bliss Pro ExtraLight" w:eastAsia="Helvetica" w:hAnsi="Bliss Pro ExtraLight" w:cs="Bliss Pro ExtraLight"/>
                          <w:color w:val="91969B"/>
                          <w:sz w:val="18"/>
                          <w:szCs w:val="20"/>
                        </w:rPr>
                      </w:pPr>
                      <w:r>
                        <w:rPr>
                          <w:rFonts w:ascii="Bliss Pro Bold" w:eastAsia="Helvetica" w:hAnsi="Bliss Pro Bold" w:cs="Bliss Pro Bold"/>
                          <w:color w:val="91969B"/>
                          <w:sz w:val="18"/>
                          <w:szCs w:val="20"/>
                        </w:rPr>
                        <w:t>@risk@</w:t>
                      </w:r>
                    </w:p>
                    <w:p w14:paraId="69F1B765" w14:textId="77777777" w:rsidR="002A4ED8" w:rsidRDefault="002A4ED8">
                      <w:r>
                        <w:rPr>
                          <w:rFonts w:ascii="Bliss Pro ExtraLight" w:eastAsia="Helvetica" w:hAnsi="Bliss Pro ExtraLight" w:cs="Bliss Pro ExtraLight"/>
                          <w:color w:val="91969B"/>
                          <w:sz w:val="18"/>
                          <w:szCs w:val="20"/>
                        </w:rPr>
                        <w:t>@date@</w:t>
                      </w:r>
                    </w:p>
                  </w:txbxContent>
                </v:textbox>
                <w10:wrap anchorx="page" anchory="page"/>
              </v:shape>
            </w:pict>
          </mc:Fallback>
        </mc:AlternateContent>
      </w:r>
      <w:r w:rsidR="000D05E1">
        <w:rPr>
          <w:noProof/>
          <w:lang w:eastAsia="en-US"/>
        </w:rPr>
        <w:drawing>
          <wp:anchor distT="0" distB="0" distL="114935" distR="114935" simplePos="0" relativeHeight="251531264" behindDoc="0" locked="0" layoutInCell="1" allowOverlap="1" wp14:anchorId="7ACCCB78" wp14:editId="5CCD14AA">
            <wp:simplePos x="0" y="0"/>
            <wp:positionH relativeFrom="column">
              <wp:posOffset>-287655</wp:posOffset>
            </wp:positionH>
            <wp:positionV relativeFrom="paragraph">
              <wp:posOffset>2305685</wp:posOffset>
            </wp:positionV>
            <wp:extent cx="2030730" cy="314960"/>
            <wp:effectExtent l="0" t="0" r="1270" b="0"/>
            <wp:wrapNone/>
            <wp:docPr id="1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0730" cy="3149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D05E1">
        <w:rPr>
          <w:noProof/>
          <w:lang w:eastAsia="en-US"/>
        </w:rPr>
        <mc:AlternateContent>
          <mc:Choice Requires="wps">
            <w:drawing>
              <wp:anchor distT="0" distB="0" distL="114300" distR="114300" simplePos="0" relativeHeight="251530240" behindDoc="0" locked="0" layoutInCell="1" allowOverlap="1" wp14:anchorId="1C98E10E" wp14:editId="429EAD1A">
                <wp:simplePos x="0" y="0"/>
                <wp:positionH relativeFrom="page">
                  <wp:posOffset>294005</wp:posOffset>
                </wp:positionH>
                <wp:positionV relativeFrom="page">
                  <wp:posOffset>6673850</wp:posOffset>
                </wp:positionV>
                <wp:extent cx="2312035" cy="6350"/>
                <wp:effectExtent l="103505" t="107950" r="111760" b="114300"/>
                <wp:wrapTight wrapText="bothSides">
                  <wp:wrapPolygon edited="0">
                    <wp:start x="-267" y="-43200"/>
                    <wp:lineTo x="-267" y="43200"/>
                    <wp:lineTo x="-178" y="43200"/>
                    <wp:lineTo x="21867" y="43200"/>
                    <wp:lineTo x="21956" y="-43200"/>
                    <wp:lineTo x="178" y="-43200"/>
                    <wp:lineTo x="-267" y="-43200"/>
                  </wp:wrapPolygon>
                </wp:wrapTight>
                <wp:docPr id="13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2035" cy="6350"/>
                        </a:xfrm>
                        <a:prstGeom prst="straightConnector1">
                          <a:avLst/>
                        </a:prstGeom>
                        <a:noFill/>
                        <a:ln w="25560" cap="sq">
                          <a:solidFill>
                            <a:srgbClr val="31849B"/>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23.15pt;margin-top:525.5pt;width:182.05pt;height:.5pt;z-index:25153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" strokecolor="#31849b" strokeweight=".71mm">
                <v:stroke joinstyle="miter" endcap="square"/>
                <v:shadow opacity="49150f"/>
                <w10:wrap type="tight" anchorx="page" anchory="page"/>
              </v:shape>
            </w:pict>
          </mc:Fallback>
        </mc:AlternateContent>
      </w:r>
      <w:r w:rsidR="000D05E1">
        <w:rPr>
          <w:noProof/>
          <w:lang w:eastAsia="en-US"/>
        </w:rPr>
        <mc:AlternateContent>
          <mc:Choice Requires="wps">
            <w:drawing>
              <wp:anchor distT="0" distB="0" distL="114935" distR="114935" simplePos="0" relativeHeight="251529216" behindDoc="0" locked="0" layoutInCell="1" allowOverlap="1" wp14:anchorId="533807C0" wp14:editId="5C639523">
                <wp:simplePos x="0" y="0"/>
                <wp:positionH relativeFrom="column">
                  <wp:posOffset>-289560</wp:posOffset>
                </wp:positionH>
                <wp:positionV relativeFrom="paragraph">
                  <wp:posOffset>4902200</wp:posOffset>
                </wp:positionV>
                <wp:extent cx="1376680" cy="1022985"/>
                <wp:effectExtent l="2540" t="0" r="5080" b="5715"/>
                <wp:wrapTight wrapText="bothSides">
                  <wp:wrapPolygon edited="0">
                    <wp:start x="0" y="0"/>
                    <wp:lineTo x="21600" y="0"/>
                    <wp:lineTo x="21600" y="21600"/>
                    <wp:lineTo x="0" y="21600"/>
                    <wp:lineTo x="0" y="0"/>
                  </wp:wrapPolygon>
                </wp:wrapTight>
                <wp:docPr id="13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680" cy="10229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F05E8F" w14:textId="77777777" w:rsidR="002A4ED8" w:rsidRDefault="002A4ED8">
                            <w:pPr>
                              <w:tabs>
                                <w:tab w:val="right" w:pos="2285"/>
                                <w:tab w:val="left" w:pos="2479"/>
                              </w:tabs>
                              <w:jc w:val="right"/>
                              <w:rPr>
                                <w:rFonts w:ascii="Bliss Pro ExtraLight" w:hAnsi="Bliss Pro ExtraLight" w:cs="Bliss Pro ExtraLight"/>
                                <w:color w:val="000000"/>
                                <w:sz w:val="16"/>
                                <w:szCs w:val="14"/>
                              </w:rPr>
                            </w:pPr>
                            <w:r>
                              <w:rPr>
                                <w:rFonts w:ascii="Bliss Pro ExtraLight" w:hAnsi="Bliss Pro ExtraLight" w:cs="Bliss Pro ExtraLight"/>
                                <w:color w:val="000000"/>
                                <w:sz w:val="16"/>
                                <w:szCs w:val="14"/>
                              </w:rPr>
                              <w:t>Scale @rev_currency@</w:t>
                            </w:r>
                            <w:r>
                              <w:rPr>
                                <w:rFonts w:ascii="Bliss Pro ExtraLight" w:hAnsi="Bliss Pro ExtraLight" w:cs="Bliss Pro ExtraLight"/>
                                <w:color w:val="000000"/>
                                <w:sz w:val="16"/>
                                <w:szCs w:val="14"/>
                              </w:rPr>
                              <w:tab/>
                              <w:t xml:space="preserve"> </w:t>
                            </w:r>
                          </w:p>
                          <w:p w14:paraId="486871AF" w14:textId="77777777" w:rsidR="002A4ED8" w:rsidRDefault="002A4ED8">
                            <w:pPr>
                              <w:tabs>
                                <w:tab w:val="right" w:pos="2285"/>
                                <w:tab w:val="left" w:pos="2479"/>
                              </w:tabs>
                              <w:jc w:val="right"/>
                              <w:rPr>
                                <w:rFonts w:ascii="Bliss Pro ExtraLight" w:hAnsi="Bliss Pro ExtraLight" w:cs="Bliss Pro ExtraLight"/>
                                <w:color w:val="000000"/>
                                <w:sz w:val="16"/>
                                <w:szCs w:val="14"/>
                              </w:rPr>
                            </w:pPr>
                            <w:r>
                              <w:rPr>
                                <w:rFonts w:ascii="Bliss Pro ExtraLight" w:hAnsi="Bliss Pro ExtraLight" w:cs="Bliss Pro ExtraLight"/>
                                <w:color w:val="000000"/>
                                <w:sz w:val="16"/>
                                <w:szCs w:val="14"/>
                              </w:rPr>
                              <w:t>Operating Margin</w:t>
                            </w:r>
                            <w:r>
                              <w:rPr>
                                <w:rFonts w:ascii="Bliss Pro ExtraLight" w:hAnsi="Bliss Pro ExtraLight" w:cs="Bliss Pro ExtraLight"/>
                                <w:color w:val="000000"/>
                                <w:sz w:val="16"/>
                                <w:szCs w:val="14"/>
                              </w:rPr>
                              <w:tab/>
                              <w:t xml:space="preserve"> </w:t>
                            </w:r>
                          </w:p>
                          <w:p w14:paraId="69DE2954" w14:textId="77777777" w:rsidR="002A4ED8" w:rsidRDefault="002A4ED8">
                            <w:pPr>
                              <w:tabs>
                                <w:tab w:val="right" w:pos="2285"/>
                                <w:tab w:val="left" w:pos="2479"/>
                              </w:tabs>
                              <w:jc w:val="right"/>
                              <w:rPr>
                                <w:rFonts w:ascii="Bliss Pro ExtraLight" w:hAnsi="Bliss Pro ExtraLight" w:cs="Bliss Pro ExtraLight"/>
                                <w:color w:val="000000"/>
                                <w:sz w:val="16"/>
                                <w:szCs w:val="14"/>
                              </w:rPr>
                            </w:pPr>
                            <w:r>
                              <w:rPr>
                                <w:rFonts w:ascii="Bliss Pro ExtraLight" w:hAnsi="Bliss Pro ExtraLight" w:cs="Bliss Pro ExtraLight"/>
                                <w:color w:val="000000"/>
                                <w:sz w:val="16"/>
                                <w:szCs w:val="14"/>
                              </w:rPr>
                              <w:t>Operating Income/Assets</w:t>
                            </w:r>
                            <w:r>
                              <w:rPr>
                                <w:rFonts w:ascii="Bliss Pro ExtraLight" w:hAnsi="Bliss Pro ExtraLight" w:cs="Bliss Pro ExtraLight"/>
                                <w:color w:val="000000"/>
                                <w:sz w:val="16"/>
                                <w:szCs w:val="14"/>
                              </w:rPr>
                              <w:tab/>
                              <w:t xml:space="preserve"> </w:t>
                            </w:r>
                          </w:p>
                          <w:p w14:paraId="0AE464CB" w14:textId="77777777" w:rsidR="002A4ED8" w:rsidRDefault="002A4ED8">
                            <w:pPr>
                              <w:tabs>
                                <w:tab w:val="right" w:pos="2285"/>
                                <w:tab w:val="left" w:pos="2479"/>
                              </w:tabs>
                              <w:jc w:val="right"/>
                              <w:rPr>
                                <w:rFonts w:ascii="Bliss Pro ExtraLight" w:hAnsi="Bliss Pro ExtraLight" w:cs="Bliss Pro ExtraLight"/>
                                <w:color w:val="000000"/>
                                <w:sz w:val="16"/>
                                <w:szCs w:val="14"/>
                              </w:rPr>
                            </w:pPr>
                            <w:r>
                              <w:rPr>
                                <w:rFonts w:ascii="Bliss Pro ExtraLight" w:hAnsi="Bliss Pro ExtraLight" w:cs="Bliss Pro ExtraLight"/>
                                <w:color w:val="000000"/>
                                <w:sz w:val="16"/>
                                <w:szCs w:val="14"/>
                              </w:rPr>
                              <w:t>Debt/EBITDA</w:t>
                            </w:r>
                            <w:r>
                              <w:rPr>
                                <w:rFonts w:ascii="Bliss Pro ExtraLight" w:hAnsi="Bliss Pro ExtraLight" w:cs="Bliss Pro ExtraLight"/>
                                <w:color w:val="000000"/>
                                <w:sz w:val="16"/>
                                <w:szCs w:val="14"/>
                              </w:rPr>
                              <w:tab/>
                              <w:t xml:space="preserve"> </w:t>
                            </w:r>
                          </w:p>
                          <w:p w14:paraId="76FB7B16" w14:textId="77777777" w:rsidR="002A4ED8" w:rsidRDefault="002A4ED8">
                            <w:pPr>
                              <w:tabs>
                                <w:tab w:val="right" w:pos="2285"/>
                                <w:tab w:val="left" w:pos="2479"/>
                              </w:tabs>
                              <w:jc w:val="right"/>
                              <w:rPr>
                                <w:rFonts w:ascii="Bliss Pro ExtraLight" w:hAnsi="Bliss Pro ExtraLight" w:cs="Bliss Pro ExtraLight"/>
                                <w:color w:val="000000"/>
                                <w:sz w:val="16"/>
                                <w:szCs w:val="14"/>
                              </w:rPr>
                            </w:pPr>
                            <w:r>
                              <w:rPr>
                                <w:rFonts w:ascii="Bliss Pro ExtraLight" w:hAnsi="Bliss Pro ExtraLight" w:cs="Bliss Pro ExtraLight"/>
                                <w:color w:val="000000"/>
                                <w:sz w:val="16"/>
                                <w:szCs w:val="14"/>
                              </w:rPr>
                              <w:t>EBIT/Interest Expense</w:t>
                            </w:r>
                            <w:r>
                              <w:rPr>
                                <w:rFonts w:ascii="Bliss Pro ExtraLight" w:hAnsi="Bliss Pro ExtraLight" w:cs="Bliss Pro ExtraLight"/>
                                <w:color w:val="000000"/>
                                <w:sz w:val="16"/>
                                <w:szCs w:val="14"/>
                              </w:rPr>
                              <w:tab/>
                              <w:t xml:space="preserve"> </w:t>
                            </w:r>
                          </w:p>
                          <w:p w14:paraId="28ADF5CD" w14:textId="77777777" w:rsidR="002A4ED8" w:rsidRDefault="002A4ED8">
                            <w:pPr>
                              <w:tabs>
                                <w:tab w:val="right" w:pos="2285"/>
                                <w:tab w:val="left" w:pos="2479"/>
                              </w:tabs>
                              <w:jc w:val="right"/>
                              <w:rPr>
                                <w:rFonts w:ascii="Bliss Pro ExtraLight" w:hAnsi="Bliss Pro ExtraLight" w:cs="Bliss Pro ExtraLight"/>
                                <w:color w:val="000000"/>
                                <w:sz w:val="16"/>
                                <w:szCs w:val="14"/>
                              </w:rPr>
                            </w:pPr>
                            <w:r>
                              <w:rPr>
                                <w:rFonts w:ascii="Bliss Pro ExtraLight" w:hAnsi="Bliss Pro ExtraLight" w:cs="Bliss Pro ExtraLight"/>
                                <w:color w:val="000000"/>
                                <w:sz w:val="16"/>
                                <w:szCs w:val="14"/>
                              </w:rPr>
                              <w:t>CFO-Dividends/CAPEX</w:t>
                            </w:r>
                            <w:r>
                              <w:rPr>
                                <w:rFonts w:ascii="Bliss Pro ExtraLight" w:hAnsi="Bliss Pro ExtraLight" w:cs="Bliss Pro ExtraLight"/>
                                <w:color w:val="000000"/>
                                <w:sz w:val="16"/>
                                <w:szCs w:val="14"/>
                              </w:rPr>
                              <w:tab/>
                              <w:t xml:space="preserve"> </w:t>
                            </w:r>
                          </w:p>
                          <w:p w14:paraId="34BB8839" w14:textId="77777777" w:rsidR="002A4ED8" w:rsidRDefault="002A4ED8">
                            <w:pPr>
                              <w:tabs>
                                <w:tab w:val="right" w:pos="2285"/>
                                <w:tab w:val="left" w:pos="2479"/>
                              </w:tabs>
                              <w:jc w:val="right"/>
                              <w:rPr>
                                <w:rFonts w:ascii="Bliss Pro ExtraLight" w:hAnsi="Bliss Pro ExtraLight" w:cs="Bliss Pro ExtraLight"/>
                                <w:color w:val="000000"/>
                                <w:sz w:val="16"/>
                                <w:szCs w:val="14"/>
                              </w:rPr>
                            </w:pPr>
                            <w:r>
                              <w:rPr>
                                <w:rFonts w:ascii="Bliss Pro ExtraLight" w:hAnsi="Bliss Pro ExtraLight" w:cs="Bliss Pro ExtraLight"/>
                                <w:color w:val="000000"/>
                                <w:sz w:val="16"/>
                                <w:szCs w:val="14"/>
                              </w:rPr>
                              <w:t>Current Ratio</w:t>
                            </w:r>
                            <w:r>
                              <w:rPr>
                                <w:rFonts w:ascii="Bliss Pro ExtraLight" w:hAnsi="Bliss Pro ExtraLight" w:cs="Bliss Pro ExtraLight"/>
                                <w:color w:val="000000"/>
                                <w:sz w:val="16"/>
                                <w:szCs w:val="14"/>
                              </w:rPr>
                              <w:tab/>
                            </w:r>
                          </w:p>
                          <w:p w14:paraId="1965C8E1" w14:textId="77777777" w:rsidR="002A4ED8" w:rsidRDefault="002A4ED8">
                            <w:pPr>
                              <w:tabs>
                                <w:tab w:val="right" w:pos="2285"/>
                                <w:tab w:val="left" w:pos="2479"/>
                              </w:tabs>
                              <w:jc w:val="right"/>
                            </w:pPr>
                            <w:r>
                              <w:rPr>
                                <w:rFonts w:ascii="Bliss Pro ExtraLight" w:hAnsi="Bliss Pro ExtraLight" w:cs="Bliss Pro ExtraLight"/>
                                <w:color w:val="000000"/>
                                <w:sz w:val="16"/>
                                <w:szCs w:val="14"/>
                              </w:rPr>
                              <w:t>FCF Growth</w:t>
                            </w:r>
                            <w:r>
                              <w:rPr>
                                <w:rFonts w:ascii="Bliss Pro ExtraLight" w:hAnsi="Bliss Pro ExtraLight" w:cs="Bliss Pro ExtraLight"/>
                                <w:color w:val="000000"/>
                                <w:sz w:val="16"/>
                                <w:szCs w:val="14"/>
                              </w:rPr>
                              <w:tab/>
                            </w:r>
                            <w:r>
                              <w:rPr>
                                <w:rFonts w:ascii="Helvetica" w:hAnsi="Helvetica" w:cs="Helvetica"/>
                                <w:color w:val="000000"/>
                                <w:sz w:val="14"/>
                                <w:szCs w:val="1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8" type="#_x0000_t202" style="position:absolute;margin-left:-22.75pt;margin-top:386pt;width:108.4pt;height:80.55pt;z-index:251529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" stroked="f">
                <v:fill opacity="0"/>
                <v:textbox inset="0,0,0,0">
                  <w:txbxContent>
                    <w:p w14:paraId="48F05E8F" w14:textId="77777777" w:rsidR="002A4ED8" w:rsidRDefault="002A4ED8">
                      <w:pPr>
                        <w:tabs>
                          <w:tab w:val="right" w:pos="2285"/>
                          <w:tab w:val="left" w:pos="2479"/>
                        </w:tabs>
                        <w:jc w:val="right"/>
                        <w:rPr>
                          <w:rFonts w:ascii="Bliss Pro ExtraLight" w:hAnsi="Bliss Pro ExtraLight" w:cs="Bliss Pro ExtraLight"/>
                          <w:color w:val="000000"/>
                          <w:sz w:val="16"/>
                          <w:szCs w:val="14"/>
                        </w:rPr>
                      </w:pPr>
                      <w:r>
                        <w:rPr>
                          <w:rFonts w:ascii="Bliss Pro ExtraLight" w:hAnsi="Bliss Pro ExtraLight" w:cs="Bliss Pro ExtraLight"/>
                          <w:color w:val="000000"/>
                          <w:sz w:val="16"/>
                          <w:szCs w:val="14"/>
                        </w:rPr>
                        <w:t>Scale @rev_currency@</w:t>
                      </w:r>
                      <w:r>
                        <w:rPr>
                          <w:rFonts w:ascii="Bliss Pro ExtraLight" w:hAnsi="Bliss Pro ExtraLight" w:cs="Bliss Pro ExtraLight"/>
                          <w:color w:val="000000"/>
                          <w:sz w:val="16"/>
                          <w:szCs w:val="14"/>
                        </w:rPr>
                        <w:tab/>
                        <w:t xml:space="preserve"> </w:t>
                      </w:r>
                    </w:p>
                    <w:p w14:paraId="486871AF" w14:textId="77777777" w:rsidR="002A4ED8" w:rsidRDefault="002A4ED8">
                      <w:pPr>
                        <w:tabs>
                          <w:tab w:val="right" w:pos="2285"/>
                          <w:tab w:val="left" w:pos="2479"/>
                        </w:tabs>
                        <w:jc w:val="right"/>
                        <w:rPr>
                          <w:rFonts w:ascii="Bliss Pro ExtraLight" w:hAnsi="Bliss Pro ExtraLight" w:cs="Bliss Pro ExtraLight"/>
                          <w:color w:val="000000"/>
                          <w:sz w:val="16"/>
                          <w:szCs w:val="14"/>
                        </w:rPr>
                      </w:pPr>
                      <w:r>
                        <w:rPr>
                          <w:rFonts w:ascii="Bliss Pro ExtraLight" w:hAnsi="Bliss Pro ExtraLight" w:cs="Bliss Pro ExtraLight"/>
                          <w:color w:val="000000"/>
                          <w:sz w:val="16"/>
                          <w:szCs w:val="14"/>
                        </w:rPr>
                        <w:t>Operating Margin</w:t>
                      </w:r>
                      <w:r>
                        <w:rPr>
                          <w:rFonts w:ascii="Bliss Pro ExtraLight" w:hAnsi="Bliss Pro ExtraLight" w:cs="Bliss Pro ExtraLight"/>
                          <w:color w:val="000000"/>
                          <w:sz w:val="16"/>
                          <w:szCs w:val="14"/>
                        </w:rPr>
                        <w:tab/>
                        <w:t xml:space="preserve"> </w:t>
                      </w:r>
                    </w:p>
                    <w:p w14:paraId="69DE2954" w14:textId="77777777" w:rsidR="002A4ED8" w:rsidRDefault="002A4ED8">
                      <w:pPr>
                        <w:tabs>
                          <w:tab w:val="right" w:pos="2285"/>
                          <w:tab w:val="left" w:pos="2479"/>
                        </w:tabs>
                        <w:jc w:val="right"/>
                        <w:rPr>
                          <w:rFonts w:ascii="Bliss Pro ExtraLight" w:hAnsi="Bliss Pro ExtraLight" w:cs="Bliss Pro ExtraLight"/>
                          <w:color w:val="000000"/>
                          <w:sz w:val="16"/>
                          <w:szCs w:val="14"/>
                        </w:rPr>
                      </w:pPr>
                      <w:r>
                        <w:rPr>
                          <w:rFonts w:ascii="Bliss Pro ExtraLight" w:hAnsi="Bliss Pro ExtraLight" w:cs="Bliss Pro ExtraLight"/>
                          <w:color w:val="000000"/>
                          <w:sz w:val="16"/>
                          <w:szCs w:val="14"/>
                        </w:rPr>
                        <w:t>Operating Income/Assets</w:t>
                      </w:r>
                      <w:r>
                        <w:rPr>
                          <w:rFonts w:ascii="Bliss Pro ExtraLight" w:hAnsi="Bliss Pro ExtraLight" w:cs="Bliss Pro ExtraLight"/>
                          <w:color w:val="000000"/>
                          <w:sz w:val="16"/>
                          <w:szCs w:val="14"/>
                        </w:rPr>
                        <w:tab/>
                        <w:t xml:space="preserve"> </w:t>
                      </w:r>
                    </w:p>
                    <w:p w14:paraId="0AE464CB" w14:textId="77777777" w:rsidR="002A4ED8" w:rsidRDefault="002A4ED8">
                      <w:pPr>
                        <w:tabs>
                          <w:tab w:val="right" w:pos="2285"/>
                          <w:tab w:val="left" w:pos="2479"/>
                        </w:tabs>
                        <w:jc w:val="right"/>
                        <w:rPr>
                          <w:rFonts w:ascii="Bliss Pro ExtraLight" w:hAnsi="Bliss Pro ExtraLight" w:cs="Bliss Pro ExtraLight"/>
                          <w:color w:val="000000"/>
                          <w:sz w:val="16"/>
                          <w:szCs w:val="14"/>
                        </w:rPr>
                      </w:pPr>
                      <w:r>
                        <w:rPr>
                          <w:rFonts w:ascii="Bliss Pro ExtraLight" w:hAnsi="Bliss Pro ExtraLight" w:cs="Bliss Pro ExtraLight"/>
                          <w:color w:val="000000"/>
                          <w:sz w:val="16"/>
                          <w:szCs w:val="14"/>
                        </w:rPr>
                        <w:t>Debt/EBITDA</w:t>
                      </w:r>
                      <w:r>
                        <w:rPr>
                          <w:rFonts w:ascii="Bliss Pro ExtraLight" w:hAnsi="Bliss Pro ExtraLight" w:cs="Bliss Pro ExtraLight"/>
                          <w:color w:val="000000"/>
                          <w:sz w:val="16"/>
                          <w:szCs w:val="14"/>
                        </w:rPr>
                        <w:tab/>
                        <w:t xml:space="preserve"> </w:t>
                      </w:r>
                    </w:p>
                    <w:p w14:paraId="76FB7B16" w14:textId="77777777" w:rsidR="002A4ED8" w:rsidRDefault="002A4ED8">
                      <w:pPr>
                        <w:tabs>
                          <w:tab w:val="right" w:pos="2285"/>
                          <w:tab w:val="left" w:pos="2479"/>
                        </w:tabs>
                        <w:jc w:val="right"/>
                        <w:rPr>
                          <w:rFonts w:ascii="Bliss Pro ExtraLight" w:hAnsi="Bliss Pro ExtraLight" w:cs="Bliss Pro ExtraLight"/>
                          <w:color w:val="000000"/>
                          <w:sz w:val="16"/>
                          <w:szCs w:val="14"/>
                        </w:rPr>
                      </w:pPr>
                      <w:r>
                        <w:rPr>
                          <w:rFonts w:ascii="Bliss Pro ExtraLight" w:hAnsi="Bliss Pro ExtraLight" w:cs="Bliss Pro ExtraLight"/>
                          <w:color w:val="000000"/>
                          <w:sz w:val="16"/>
                          <w:szCs w:val="14"/>
                        </w:rPr>
                        <w:t>EBIT/Interest Expense</w:t>
                      </w:r>
                      <w:r>
                        <w:rPr>
                          <w:rFonts w:ascii="Bliss Pro ExtraLight" w:hAnsi="Bliss Pro ExtraLight" w:cs="Bliss Pro ExtraLight"/>
                          <w:color w:val="000000"/>
                          <w:sz w:val="16"/>
                          <w:szCs w:val="14"/>
                        </w:rPr>
                        <w:tab/>
                        <w:t xml:space="preserve"> </w:t>
                      </w:r>
                    </w:p>
                    <w:p w14:paraId="28ADF5CD" w14:textId="77777777" w:rsidR="002A4ED8" w:rsidRDefault="002A4ED8">
                      <w:pPr>
                        <w:tabs>
                          <w:tab w:val="right" w:pos="2285"/>
                          <w:tab w:val="left" w:pos="2479"/>
                        </w:tabs>
                        <w:jc w:val="right"/>
                        <w:rPr>
                          <w:rFonts w:ascii="Bliss Pro ExtraLight" w:hAnsi="Bliss Pro ExtraLight" w:cs="Bliss Pro ExtraLight"/>
                          <w:color w:val="000000"/>
                          <w:sz w:val="16"/>
                          <w:szCs w:val="14"/>
                        </w:rPr>
                      </w:pPr>
                      <w:r>
                        <w:rPr>
                          <w:rFonts w:ascii="Bliss Pro ExtraLight" w:hAnsi="Bliss Pro ExtraLight" w:cs="Bliss Pro ExtraLight"/>
                          <w:color w:val="000000"/>
                          <w:sz w:val="16"/>
                          <w:szCs w:val="14"/>
                        </w:rPr>
                        <w:t>CFO-Dividends/CAPEX</w:t>
                      </w:r>
                      <w:r>
                        <w:rPr>
                          <w:rFonts w:ascii="Bliss Pro ExtraLight" w:hAnsi="Bliss Pro ExtraLight" w:cs="Bliss Pro ExtraLight"/>
                          <w:color w:val="000000"/>
                          <w:sz w:val="16"/>
                          <w:szCs w:val="14"/>
                        </w:rPr>
                        <w:tab/>
                        <w:t xml:space="preserve"> </w:t>
                      </w:r>
                    </w:p>
                    <w:p w14:paraId="34BB8839" w14:textId="77777777" w:rsidR="002A4ED8" w:rsidRDefault="002A4ED8">
                      <w:pPr>
                        <w:tabs>
                          <w:tab w:val="right" w:pos="2285"/>
                          <w:tab w:val="left" w:pos="2479"/>
                        </w:tabs>
                        <w:jc w:val="right"/>
                        <w:rPr>
                          <w:rFonts w:ascii="Bliss Pro ExtraLight" w:hAnsi="Bliss Pro ExtraLight" w:cs="Bliss Pro ExtraLight"/>
                          <w:color w:val="000000"/>
                          <w:sz w:val="16"/>
                          <w:szCs w:val="14"/>
                        </w:rPr>
                      </w:pPr>
                      <w:r>
                        <w:rPr>
                          <w:rFonts w:ascii="Bliss Pro ExtraLight" w:hAnsi="Bliss Pro ExtraLight" w:cs="Bliss Pro ExtraLight"/>
                          <w:color w:val="000000"/>
                          <w:sz w:val="16"/>
                          <w:szCs w:val="14"/>
                        </w:rPr>
                        <w:t>Current Ratio</w:t>
                      </w:r>
                      <w:r>
                        <w:rPr>
                          <w:rFonts w:ascii="Bliss Pro ExtraLight" w:hAnsi="Bliss Pro ExtraLight" w:cs="Bliss Pro ExtraLight"/>
                          <w:color w:val="000000"/>
                          <w:sz w:val="16"/>
                          <w:szCs w:val="14"/>
                        </w:rPr>
                        <w:tab/>
                      </w:r>
                    </w:p>
                    <w:p w14:paraId="1965C8E1" w14:textId="77777777" w:rsidR="002A4ED8" w:rsidRDefault="002A4ED8">
                      <w:pPr>
                        <w:tabs>
                          <w:tab w:val="right" w:pos="2285"/>
                          <w:tab w:val="left" w:pos="2479"/>
                        </w:tabs>
                        <w:jc w:val="right"/>
                      </w:pPr>
                      <w:r>
                        <w:rPr>
                          <w:rFonts w:ascii="Bliss Pro ExtraLight" w:hAnsi="Bliss Pro ExtraLight" w:cs="Bliss Pro ExtraLight"/>
                          <w:color w:val="000000"/>
                          <w:sz w:val="16"/>
                          <w:szCs w:val="14"/>
                        </w:rPr>
                        <w:t>FCF Growth</w:t>
                      </w:r>
                      <w:r>
                        <w:rPr>
                          <w:rFonts w:ascii="Bliss Pro ExtraLight" w:hAnsi="Bliss Pro ExtraLight" w:cs="Bliss Pro ExtraLight"/>
                          <w:color w:val="000000"/>
                          <w:sz w:val="16"/>
                          <w:szCs w:val="14"/>
                        </w:rPr>
                        <w:tab/>
                      </w:r>
                      <w:r>
                        <w:rPr>
                          <w:rFonts w:ascii="Helvetica" w:hAnsi="Helvetica" w:cs="Helvetica"/>
                          <w:color w:val="000000"/>
                          <w:sz w:val="14"/>
                          <w:szCs w:val="14"/>
                        </w:rPr>
                        <w:t xml:space="preserve"> </w:t>
                      </w:r>
                    </w:p>
                  </w:txbxContent>
                </v:textbox>
                <w10:wrap type="tight"/>
              </v:shape>
            </w:pict>
          </mc:Fallback>
        </mc:AlternateContent>
      </w:r>
      <w:r w:rsidR="000D05E1">
        <w:rPr>
          <w:noProof/>
          <w:lang w:eastAsia="en-US"/>
        </w:rPr>
        <mc:AlternateContent>
          <mc:Choice Requires="wps">
            <w:drawing>
              <wp:anchor distT="0" distB="0" distL="114935" distR="114935" simplePos="0" relativeHeight="251528192" behindDoc="0" locked="0" layoutInCell="1" allowOverlap="1" wp14:anchorId="15C2407C" wp14:editId="735D3F9F">
                <wp:simplePos x="0" y="0"/>
                <wp:positionH relativeFrom="column">
                  <wp:posOffset>-289560</wp:posOffset>
                </wp:positionH>
                <wp:positionV relativeFrom="paragraph">
                  <wp:posOffset>4451350</wp:posOffset>
                </wp:positionV>
                <wp:extent cx="2124075" cy="243840"/>
                <wp:effectExtent l="2540" t="6350" r="0" b="3810"/>
                <wp:wrapTight wrapText="bothSides">
                  <wp:wrapPolygon edited="0">
                    <wp:start x="0" y="0"/>
                    <wp:lineTo x="21600" y="0"/>
                    <wp:lineTo x="21600" y="21600"/>
                    <wp:lineTo x="0" y="21600"/>
                    <wp:lineTo x="0" y="0"/>
                  </wp:wrapPolygon>
                </wp:wrapTight>
                <wp:docPr id="13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2438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BF3E28" w14:textId="77777777" w:rsidR="002A4ED8" w:rsidRDefault="002A4ED8">
                            <w:pPr>
                              <w:spacing w:before="120"/>
                            </w:pPr>
                            <w:r>
                              <w:rPr>
                                <w:rFonts w:ascii="Bliss Pro ExtraBold" w:hAnsi="Bliss Pro ExtraBold" w:cs="Bliss Pro ExtraBold"/>
                                <w:b/>
                              </w:rPr>
                              <w:t>Fundamental Snapshot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9" type="#_x0000_t202" style="position:absolute;margin-left:-22.75pt;margin-top:350.5pt;width:167.25pt;height:19.2pt;z-index:251528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" stroked="f">
                <v:fill opacity="0"/>
                <v:textbox inset="0,0,0,0">
                  <w:txbxContent>
                    <w:p w14:paraId="2BBF3E28" w14:textId="77777777" w:rsidR="002A4ED8" w:rsidRDefault="002A4ED8">
                      <w:pPr>
                        <w:spacing w:before="120"/>
                      </w:pPr>
                      <w:r>
                        <w:rPr>
                          <w:rFonts w:ascii="Bliss Pro ExtraBold" w:hAnsi="Bliss Pro ExtraBold" w:cs="Bliss Pro ExtraBold"/>
                          <w:b/>
                        </w:rPr>
                        <w:t>Fundamental Snapshot</w:t>
                      </w:r>
                    </w:p>
                  </w:txbxContent>
                </v:textbox>
                <w10:wrap type="tight"/>
              </v:shape>
            </w:pict>
          </mc:Fallback>
        </mc:AlternateContent>
      </w:r>
      <w:r w:rsidR="000D05E1">
        <w:rPr>
          <w:noProof/>
          <w:lang w:eastAsia="en-US"/>
        </w:rPr>
        <w:drawing>
          <wp:anchor distT="0" distB="0" distL="114935" distR="114935" simplePos="0" relativeHeight="251527168" behindDoc="0" locked="0" layoutInCell="1" allowOverlap="1" wp14:anchorId="5AE397FA" wp14:editId="5B5EA3C8">
            <wp:simplePos x="0" y="0"/>
            <wp:positionH relativeFrom="column">
              <wp:posOffset>-335280</wp:posOffset>
            </wp:positionH>
            <wp:positionV relativeFrom="paragraph">
              <wp:posOffset>3729355</wp:posOffset>
            </wp:positionV>
            <wp:extent cx="2119630" cy="316230"/>
            <wp:effectExtent l="0" t="0" r="0" b="0"/>
            <wp:wrapNone/>
            <wp:docPr id="1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9630" cy="3162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D05E1">
        <w:rPr>
          <w:noProof/>
          <w:lang w:eastAsia="en-US"/>
        </w:rPr>
        <mc:AlternateContent>
          <mc:Choice Requires="wps">
            <w:drawing>
              <wp:anchor distT="0" distB="0" distL="114935" distR="114935" simplePos="0" relativeHeight="251522048" behindDoc="0" locked="0" layoutInCell="1" allowOverlap="1" wp14:anchorId="02CCC94D" wp14:editId="58BE1495">
                <wp:simplePos x="0" y="0"/>
                <wp:positionH relativeFrom="column">
                  <wp:posOffset>-286385</wp:posOffset>
                </wp:positionH>
                <wp:positionV relativeFrom="paragraph">
                  <wp:posOffset>3169920</wp:posOffset>
                </wp:positionV>
                <wp:extent cx="2156460" cy="516890"/>
                <wp:effectExtent l="5715" t="0" r="0" b="0"/>
                <wp:wrapTight wrapText="largest">
                  <wp:wrapPolygon edited="0">
                    <wp:start x="0" y="0"/>
                    <wp:lineTo x="21600" y="0"/>
                    <wp:lineTo x="21600" y="21600"/>
                    <wp:lineTo x="0" y="21600"/>
                    <wp:lineTo x="0" y="0"/>
                  </wp:wrapPolygon>
                </wp:wrapTight>
                <wp:docPr id="12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6460" cy="5168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7367EB" w14:textId="77777777" w:rsidR="002A4ED8" w:rsidRDefault="002A4ED8">
                            <w:r>
                              <w:rPr>
                                <w:rFonts w:ascii="Bliss Pro Bold" w:hAnsi="Bliss Pro Bold" w:cs="Bliss Pro Bold"/>
                                <w:sz w:val="16"/>
                                <w:szCs w:val="18"/>
                              </w:rPr>
                              <w:t>@slider_intro_text@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40" type="#_x0000_t202" style="position:absolute;margin-left:-22.5pt;margin-top:249.6pt;width:169.8pt;height:40.7pt;z-index:2515220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" stroked="f">
                <v:fill opacity="0"/>
                <v:textbox inset="0,0,0,0">
                  <w:txbxContent>
                    <w:p w14:paraId="047367EB" w14:textId="77777777" w:rsidR="002A4ED8" w:rsidRDefault="002A4ED8">
                      <w:r>
                        <w:rPr>
                          <w:rFonts w:ascii="Bliss Pro Bold" w:hAnsi="Bliss Pro Bold" w:cs="Bliss Pro Bold"/>
                          <w:sz w:val="16"/>
                          <w:szCs w:val="18"/>
                        </w:rPr>
                        <w:t>@slider_intro_text@</w:t>
                      </w:r>
                    </w:p>
                  </w:txbxContent>
                </v:textbox>
                <w10:wrap type="tight" side="largest"/>
              </v:shape>
            </w:pict>
          </mc:Fallback>
        </mc:AlternateContent>
      </w:r>
      <w:r w:rsidR="000D05E1">
        <w:rPr>
          <w:noProof/>
          <w:lang w:eastAsia="en-US"/>
        </w:rPr>
        <mc:AlternateContent>
          <mc:Choice Requires="wps">
            <w:drawing>
              <wp:anchor distT="0" distB="0" distL="114935" distR="114935" simplePos="0" relativeHeight="251521024" behindDoc="0" locked="0" layoutInCell="1" allowOverlap="1" wp14:anchorId="64BBF7E0" wp14:editId="0F288BAC">
                <wp:simplePos x="0" y="0"/>
                <wp:positionH relativeFrom="page">
                  <wp:posOffset>429895</wp:posOffset>
                </wp:positionH>
                <wp:positionV relativeFrom="page">
                  <wp:posOffset>2061845</wp:posOffset>
                </wp:positionV>
                <wp:extent cx="1920875" cy="288290"/>
                <wp:effectExtent l="0" t="4445" r="0" b="0"/>
                <wp:wrapTight wrapText="bothSides">
                  <wp:wrapPolygon edited="0">
                    <wp:start x="0" y="0"/>
                    <wp:lineTo x="21600" y="0"/>
                    <wp:lineTo x="21600" y="21600"/>
                    <wp:lineTo x="0" y="21600"/>
                    <wp:lineTo x="0" y="0"/>
                  </wp:wrapPolygon>
                </wp:wrapTight>
                <wp:docPr id="12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875" cy="2882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B8FA5A" w14:textId="77777777" w:rsidR="002A4ED8" w:rsidRDefault="002A4ED8">
                            <w:pPr>
                              <w:spacing w:before="120"/>
                            </w:pPr>
                            <w:r>
                              <w:rPr>
                                <w:rFonts w:ascii="Bliss Pro ExtraBold" w:hAnsi="Bliss Pro ExtraBold" w:cs="Bliss Pro ExtraBold"/>
                              </w:rPr>
                              <w:t>Real-Time Risk Score*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41" type="#_x0000_t202" style="position:absolute;margin-left:33.85pt;margin-top:162.35pt;width:151.25pt;height:22.7pt;z-index:25152102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" stroked="f">
                <v:fill opacity="0"/>
                <v:textbox inset="0,0,0,0">
                  <w:txbxContent>
                    <w:p w14:paraId="22B8FA5A" w14:textId="77777777" w:rsidR="002A4ED8" w:rsidRDefault="002A4ED8">
                      <w:pPr>
                        <w:spacing w:before="120"/>
                      </w:pPr>
                      <w:r>
                        <w:rPr>
                          <w:rFonts w:ascii="Bliss Pro ExtraBold" w:hAnsi="Bliss Pro ExtraBold" w:cs="Bliss Pro ExtraBold"/>
                        </w:rPr>
                        <w:t>Real-Time Risk Score*</w:t>
                      </w:r>
                    </w:p>
                  </w:txbxContent>
                </v:textbox>
                <w10:wrap type="tight" anchorx="page" anchory="page"/>
              </v:shape>
            </w:pict>
          </mc:Fallback>
        </mc:AlternateContent>
      </w:r>
      <w:r w:rsidR="000D05E1">
        <w:rPr>
          <w:noProof/>
          <w:lang w:eastAsia="en-US"/>
        </w:rPr>
        <mc:AlternateContent>
          <mc:Choice Requires="wps">
            <w:drawing>
              <wp:anchor distT="0" distB="0" distL="114935" distR="114935" simplePos="0" relativeHeight="251520000" behindDoc="0" locked="0" layoutInCell="1" allowOverlap="1" wp14:anchorId="0616B262" wp14:editId="2182FC69">
                <wp:simplePos x="0" y="0"/>
                <wp:positionH relativeFrom="page">
                  <wp:posOffset>457200</wp:posOffset>
                </wp:positionH>
                <wp:positionV relativeFrom="page">
                  <wp:posOffset>3619500</wp:posOffset>
                </wp:positionV>
                <wp:extent cx="1941830" cy="121920"/>
                <wp:effectExtent l="0" t="0" r="1270" b="5080"/>
                <wp:wrapTight wrapText="bothSides">
                  <wp:wrapPolygon edited="0">
                    <wp:start x="0" y="0"/>
                    <wp:lineTo x="21600" y="0"/>
                    <wp:lineTo x="21600" y="21600"/>
                    <wp:lineTo x="0" y="21600"/>
                    <wp:lineTo x="0" y="0"/>
                  </wp:wrapPolygon>
                </wp:wrapTight>
                <wp:docPr id="12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1830" cy="1219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8A8C61" w14:textId="77777777" w:rsidR="002A4ED8" w:rsidRDefault="002A4ED8">
                            <w:r>
                              <w:rPr>
                                <w:rFonts w:ascii="Bliss Pro Medium" w:hAnsi="Bliss Pro Medium" w:cs="Bliss Pro Medium"/>
                                <w:color w:val="91969B"/>
                                <w:sz w:val="18"/>
                                <w:szCs w:val="18"/>
                              </w:rPr>
                              <w:t>Real-Time Risk Score Trend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2" type="#_x0000_t202" style="position:absolute;margin-left:36pt;margin-top:285pt;width:152.9pt;height:9.6pt;z-index:25152000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" stroked="f">
                <v:fill opacity="0"/>
                <v:textbox inset="0,0,0,0">
                  <w:txbxContent>
                    <w:p w14:paraId="328A8C61" w14:textId="77777777" w:rsidR="002A4ED8" w:rsidRDefault="002A4ED8">
                      <w:r>
                        <w:rPr>
                          <w:rFonts w:ascii="Bliss Pro Medium" w:hAnsi="Bliss Pro Medium" w:cs="Bliss Pro Medium"/>
                          <w:color w:val="91969B"/>
                          <w:sz w:val="18"/>
                          <w:szCs w:val="18"/>
                        </w:rPr>
                        <w:t>Real-Time Risk Score Trend</w:t>
                      </w:r>
                    </w:p>
                  </w:txbxContent>
                </v:textbox>
                <w10:wrap type="tight" anchorx="page" anchory="page"/>
              </v:shape>
            </w:pict>
          </mc:Fallback>
        </mc:AlternateContent>
      </w:r>
      <w:r w:rsidR="000D05E1">
        <w:rPr>
          <w:noProof/>
          <w:lang w:eastAsia="en-US"/>
        </w:rPr>
        <mc:AlternateContent>
          <mc:Choice Requires="wps">
            <w:drawing>
              <wp:anchor distT="0" distB="0" distL="114935" distR="114935" simplePos="0" relativeHeight="251518976" behindDoc="0" locked="0" layoutInCell="1" allowOverlap="1" wp14:anchorId="5D6BF8DD" wp14:editId="391A0117">
                <wp:simplePos x="0" y="0"/>
                <wp:positionH relativeFrom="page">
                  <wp:posOffset>482600</wp:posOffset>
                </wp:positionH>
                <wp:positionV relativeFrom="page">
                  <wp:posOffset>261620</wp:posOffset>
                </wp:positionV>
                <wp:extent cx="1861185" cy="251460"/>
                <wp:effectExtent l="0" t="0" r="5715" b="0"/>
                <wp:wrapTight wrapText="bothSides">
                  <wp:wrapPolygon edited="0">
                    <wp:start x="0" y="0"/>
                    <wp:lineTo x="21600" y="0"/>
                    <wp:lineTo x="21600" y="21600"/>
                    <wp:lineTo x="0" y="21600"/>
                    <wp:lineTo x="0" y="0"/>
                  </wp:wrapPolygon>
                </wp:wrapTight>
                <wp:docPr id="12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185" cy="2514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D90AF4" w14:textId="77777777" w:rsidR="002A4ED8" w:rsidRDefault="002A4ED8">
                            <w:r>
                              <w:rPr>
                                <w:rFonts w:ascii="Bliss Pro Bold" w:hAnsi="Bliss Pro Bold" w:cs="Bliss Pro Bold"/>
                                <w:color w:val="EEECE1"/>
                                <w:sz w:val="16"/>
                                <w:szCs w:val="16"/>
                              </w:rPr>
                              <w:t>@date@</w:t>
                            </w:r>
                          </w:p>
                          <w:p w14:paraId="1786370B" w14:textId="77777777" w:rsidR="002A4ED8" w:rsidRDefault="002A4ED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3" type="#_x0000_t202" style="position:absolute;margin-left:38pt;margin-top:20.6pt;width:146.55pt;height:19.8pt;z-index:25151897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" stroked="f">
                <v:fill opacity="0"/>
                <v:textbox inset="0,0,0,0">
                  <w:txbxContent>
                    <w:p w14:paraId="6ED90AF4" w14:textId="77777777" w:rsidR="002A4ED8" w:rsidRDefault="002A4ED8">
                      <w:r>
                        <w:rPr>
                          <w:rFonts w:ascii="Bliss Pro Bold" w:hAnsi="Bliss Pro Bold" w:cs="Bliss Pro Bold"/>
                          <w:color w:val="EEECE1"/>
                          <w:sz w:val="16"/>
                          <w:szCs w:val="16"/>
                        </w:rPr>
                        <w:t>@date@</w:t>
                      </w:r>
                    </w:p>
                    <w:p w14:paraId="1786370B" w14:textId="77777777" w:rsidR="002A4ED8" w:rsidRDefault="002A4ED8"/>
                  </w:txbxContent>
                </v:textbox>
                <w10:wrap type="tight" anchorx="page" anchory="page"/>
              </v:shape>
            </w:pict>
          </mc:Fallback>
        </mc:AlternateContent>
      </w:r>
      <w:r w:rsidR="000D05E1">
        <w:rPr>
          <w:noProof/>
          <w:lang w:eastAsia="en-US"/>
        </w:rPr>
        <mc:AlternateContent>
          <mc:Choice Requires="wps">
            <w:drawing>
              <wp:anchor distT="0" distB="0" distL="114935" distR="114935" simplePos="0" relativeHeight="251517952" behindDoc="0" locked="0" layoutInCell="1" allowOverlap="1" wp14:anchorId="6A1877C1" wp14:editId="35A8AAFE">
                <wp:simplePos x="0" y="0"/>
                <wp:positionH relativeFrom="column">
                  <wp:posOffset>5151120</wp:posOffset>
                </wp:positionH>
                <wp:positionV relativeFrom="paragraph">
                  <wp:posOffset>-490220</wp:posOffset>
                </wp:positionV>
                <wp:extent cx="1829435" cy="238760"/>
                <wp:effectExtent l="0" t="5080" r="4445" b="0"/>
                <wp:wrapTight wrapText="bothSides">
                  <wp:wrapPolygon edited="0">
                    <wp:start x="0" y="0"/>
                    <wp:lineTo x="21600" y="0"/>
                    <wp:lineTo x="21600" y="21600"/>
                    <wp:lineTo x="0" y="21600"/>
                    <wp:lineTo x="0" y="0"/>
                  </wp:wrapPolygon>
                </wp:wrapTight>
                <wp:docPr id="12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9435" cy="2387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4DFA38" w14:textId="77777777" w:rsidR="002A4ED8" w:rsidRDefault="002A4ED8">
                            <w:r>
                              <w:rPr>
                                <w:rFonts w:ascii="Bliss Pro Bold" w:hAnsi="Bliss Pro Bold" w:cs="Bliss Pro Bold"/>
                                <w:color w:val="1E50AA"/>
                                <w:sz w:val="18"/>
                                <w:szCs w:val="18"/>
                              </w:rPr>
                              <w:t>CAPITAL MARKETS RESEARCH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4" type="#_x0000_t202" style="position:absolute;margin-left:405.6pt;margin-top:-38.55pt;width:144.05pt;height:18.8pt;z-index:2515179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" stroked="f">
                <v:fill opacity="0"/>
                <v:textbox inset="0,0,0,0">
                  <w:txbxContent>
                    <w:p w14:paraId="284DFA38" w14:textId="77777777" w:rsidR="002A4ED8" w:rsidRDefault="002A4ED8">
                      <w:r>
                        <w:rPr>
                          <w:rFonts w:ascii="Bliss Pro Bold" w:hAnsi="Bliss Pro Bold" w:cs="Bliss Pro Bold"/>
                          <w:color w:val="1E50AA"/>
                          <w:sz w:val="18"/>
                          <w:szCs w:val="18"/>
                        </w:rPr>
                        <w:t>CAPITAL MARKETS RESEARCH</w:t>
                      </w:r>
                    </w:p>
                  </w:txbxContent>
                </v:textbox>
                <w10:wrap type="tight"/>
              </v:shape>
            </w:pict>
          </mc:Fallback>
        </mc:AlternateContent>
      </w:r>
      <w:r w:rsidR="000D05E1">
        <w:rPr>
          <w:noProof/>
          <w:lang w:eastAsia="en-US"/>
        </w:rPr>
        <w:drawing>
          <wp:anchor distT="0" distB="0" distL="0" distR="0" simplePos="0" relativeHeight="251516928" behindDoc="0" locked="0" layoutInCell="1" allowOverlap="1" wp14:anchorId="55A3402B" wp14:editId="22B4B1BC">
            <wp:simplePos x="0" y="0"/>
            <wp:positionH relativeFrom="column">
              <wp:posOffset>-653415</wp:posOffset>
            </wp:positionH>
            <wp:positionV relativeFrom="paragraph">
              <wp:posOffset>-673100</wp:posOffset>
            </wp:positionV>
            <wp:extent cx="7704455" cy="1696085"/>
            <wp:effectExtent l="0" t="0" r="0" b="5715"/>
            <wp:wrapTopAndBottom/>
            <wp:docPr id="1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04455" cy="16960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D05E1">
        <w:rPr>
          <w:noProof/>
          <w:lang w:eastAsia="en-US"/>
        </w:rPr>
        <mc:AlternateContent>
          <mc:Choice Requires="wps">
            <w:drawing>
              <wp:anchor distT="0" distB="0" distL="114935" distR="114935" simplePos="0" relativeHeight="251514880" behindDoc="0" locked="0" layoutInCell="1" allowOverlap="1" wp14:anchorId="554D95E5" wp14:editId="09133C83">
                <wp:simplePos x="0" y="0"/>
                <wp:positionH relativeFrom="page">
                  <wp:posOffset>281305</wp:posOffset>
                </wp:positionH>
                <wp:positionV relativeFrom="page">
                  <wp:posOffset>2051050</wp:posOffset>
                </wp:positionV>
                <wp:extent cx="2295525" cy="6712585"/>
                <wp:effectExtent l="1905" t="6350" r="1270" b="0"/>
                <wp:wrapTight wrapText="bothSides">
                  <wp:wrapPolygon edited="0">
                    <wp:start x="-90" y="0"/>
                    <wp:lineTo x="-90" y="21539"/>
                    <wp:lineTo x="21600" y="21539"/>
                    <wp:lineTo x="21600" y="0"/>
                    <wp:lineTo x="-90" y="0"/>
                  </wp:wrapPolygon>
                </wp:wrapTight>
                <wp:docPr id="12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6712585"/>
                        </a:xfrm>
                        <a:prstGeom prst="rect">
                          <a:avLst/>
                        </a:prstGeom>
                        <a:solidFill>
                          <a:srgbClr val="C6D9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D425E8" w14:textId="77777777" w:rsidR="002A4ED8" w:rsidRDefault="002A4ED8">
                            <w:pPr>
                              <w:pStyle w:val="COVERFrom"/>
                              <w:spacing w:before="0" w:after="0"/>
                              <w:ind w:left="0"/>
                              <w:rPr>
                                <w:rFonts w:ascii="Times" w:hAnsi="Times" w:cs="Times"/>
                                <w:caps w:val="0"/>
                                <w:color w:val="auto"/>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5" type="#_x0000_t202" style="position:absolute;margin-left:22.15pt;margin-top:161.5pt;width:180.75pt;height:528.55pt;z-index:25151488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" fillcolor="#c6d9f1" stroked="f">
                <v:textbox inset="0,0,0,0">
                  <w:txbxContent>
                    <w:p w14:paraId="50D425E8" w14:textId="77777777" w:rsidR="002A4ED8" w:rsidRDefault="002A4ED8">
                      <w:pPr>
                        <w:pStyle w:val="COVERFrom"/>
                        <w:spacing w:before="0" w:after="0"/>
                        <w:ind w:left="0"/>
                        <w:rPr>
                          <w:rFonts w:ascii="Times" w:hAnsi="Times" w:cs="Times"/>
                          <w:caps w:val="0"/>
                          <w:color w:val="auto"/>
                          <w:sz w:val="24"/>
                          <w:szCs w:val="24"/>
                        </w:rPr>
                      </w:pPr>
                    </w:p>
                  </w:txbxContent>
                </v:textbox>
                <w10:wrap type="tight" anchorx="page" anchory="page"/>
              </v:shape>
            </w:pict>
          </mc:Fallback>
        </mc:AlternateContent>
      </w:r>
    </w:p>
    <w:p w14:paraId="30EA8873" w14:textId="065FCB27" w:rsidR="00D06B49" w:rsidRDefault="002A4ED8">
      <w:pPr>
        <w:tabs>
          <w:tab w:val="left" w:pos="180"/>
        </w:tabs>
      </w:pPr>
      <w:r>
        <w:rPr>
          <w:noProof/>
          <w:lang w:eastAsia="en-US"/>
        </w:rPr>
        <w:lastRenderedPageBreak/>
        <w:drawing>
          <wp:anchor distT="0" distB="0" distL="0" distR="0" simplePos="0" relativeHeight="251554816" behindDoc="0" locked="0" layoutInCell="1" allowOverlap="1" wp14:anchorId="17E4980A" wp14:editId="42051E71">
            <wp:simplePos x="0" y="0"/>
            <wp:positionH relativeFrom="column">
              <wp:posOffset>2862580</wp:posOffset>
            </wp:positionH>
            <wp:positionV relativeFrom="paragraph">
              <wp:posOffset>6240780</wp:posOffset>
            </wp:positionV>
            <wp:extent cx="3625850" cy="1733550"/>
            <wp:effectExtent l="0" t="0" r="6350" b="0"/>
            <wp:wrapTopAndBottom/>
            <wp:docPr id="11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25850" cy="17335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0" distR="0" simplePos="0" relativeHeight="251553792" behindDoc="0" locked="0" layoutInCell="1" allowOverlap="1" wp14:anchorId="374F9D98" wp14:editId="596DBF5F">
            <wp:simplePos x="0" y="0"/>
            <wp:positionH relativeFrom="column">
              <wp:posOffset>2862580</wp:posOffset>
            </wp:positionH>
            <wp:positionV relativeFrom="paragraph">
              <wp:posOffset>3620770</wp:posOffset>
            </wp:positionV>
            <wp:extent cx="3643630" cy="1587500"/>
            <wp:effectExtent l="0" t="0" r="0" b="12700"/>
            <wp:wrapTopAndBottom/>
            <wp:docPr id="11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643630" cy="15875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D05E1">
        <w:rPr>
          <w:noProof/>
          <w:lang w:eastAsia="en-US"/>
        </w:rPr>
        <mc:AlternateContent>
          <mc:Choice Requires="wps">
            <w:drawing>
              <wp:anchor distT="0" distB="0" distL="114935" distR="114935" simplePos="0" relativeHeight="251515904" behindDoc="0" locked="0" layoutInCell="1" allowOverlap="1" wp14:anchorId="69C80632" wp14:editId="6253960C">
                <wp:simplePos x="0" y="0"/>
                <wp:positionH relativeFrom="page">
                  <wp:posOffset>3432810</wp:posOffset>
                </wp:positionH>
                <wp:positionV relativeFrom="page">
                  <wp:posOffset>1140460</wp:posOffset>
                </wp:positionV>
                <wp:extent cx="3686810" cy="2481580"/>
                <wp:effectExtent l="3810" t="0" r="17780" b="10160"/>
                <wp:wrapTight wrapText="bothSides">
                  <wp:wrapPolygon edited="0">
                    <wp:start x="-56" y="0"/>
                    <wp:lineTo x="-56" y="21506"/>
                    <wp:lineTo x="21656" y="21506"/>
                    <wp:lineTo x="21656" y="0"/>
                    <wp:lineTo x="-56" y="0"/>
                  </wp:wrapPolygon>
                </wp:wrapTight>
                <wp:docPr id="1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810" cy="2481580"/>
                        </a:xfrm>
                        <a:prstGeom prst="rect">
                          <a:avLst/>
                        </a:prstGeom>
                        <a:solidFill>
                          <a:srgbClr val="C9EEFF"/>
                        </a:solidFill>
                        <a:ln w="6350">
                          <a:solidFill>
                            <a:srgbClr val="4F81BD"/>
                          </a:solidFill>
                          <a:miter lim="800000"/>
                          <a:headEnd/>
                          <a:tailEnd/>
                        </a:ln>
                      </wps:spPr>
                      <wps:txbx>
                        <w:txbxContent>
                          <w:p w14:paraId="4065CAE5" w14:textId="77777777" w:rsidR="002A4ED8" w:rsidRPr="00C86285" w:rsidRDefault="002A4ED8" w:rsidP="009917F5">
                            <w:pPr>
                              <w:spacing w:before="115" w:after="58"/>
                              <w:contextualSpacing/>
                              <w:jc w:val="both"/>
                              <w:rPr>
                                <w:rFonts w:ascii="Bliss Pro ExtraLight" w:hAnsi="Bliss Pro ExtraLight" w:cs="Bliss Pro ExtraLight"/>
                                <w:sz w:val="20"/>
                              </w:rPr>
                            </w:pPr>
                            <w:r w:rsidRPr="00C86285">
                              <w:rPr>
                                <w:rFonts w:ascii="Bliss Pro Medium" w:hAnsi="Bliss Pro Medium" w:cs="Bliss Pro Medium"/>
                                <w:iCs/>
                                <w:color w:val="91969B"/>
                                <w:sz w:val="20"/>
                                <w:szCs w:val="20"/>
                              </w:rPr>
                              <w:t>What is:</w:t>
                            </w:r>
                            <w:r w:rsidRPr="00C86285">
                              <w:rPr>
                                <w:rFonts w:ascii="Bliss Pro Medium" w:hAnsi="Bliss Pro Medium" w:cs="Bliss Pro Medium"/>
                                <w:color w:val="91969B"/>
                                <w:sz w:val="20"/>
                                <w:szCs w:val="20"/>
                              </w:rPr>
                              <w:t xml:space="preserve"> Real-Time Risk Score?</w:t>
                            </w:r>
                          </w:p>
                          <w:p w14:paraId="1C259520" w14:textId="77777777" w:rsidR="002A4ED8" w:rsidRDefault="002A4ED8" w:rsidP="0098365A">
                            <w:pPr>
                              <w:suppressAutoHyphens w:val="0"/>
                              <w:autoSpaceDE w:val="0"/>
                              <w:autoSpaceDN w:val="0"/>
                              <w:adjustRightInd w:val="0"/>
                              <w:spacing w:after="240"/>
                              <w:contextualSpacing/>
                              <w:jc w:val="both"/>
                              <w:rPr>
                                <w:rFonts w:ascii="Bliss Pro Bold" w:eastAsia="Times New Roman" w:hAnsi="Bliss Pro Bold" w:cs="Times"/>
                                <w:bCs/>
                                <w:color w:val="141414"/>
                                <w:sz w:val="20"/>
                                <w:szCs w:val="20"/>
                                <w:lang w:eastAsia="en-US"/>
                              </w:rPr>
                            </w:pPr>
                            <w:r w:rsidRPr="00B54C45">
                              <w:rPr>
                                <w:rFonts w:ascii="Bliss Pro ExtraLight" w:eastAsia="Times New Roman" w:hAnsi="Bliss Pro ExtraLight" w:cs="Times"/>
                                <w:color w:val="141414"/>
                                <w:sz w:val="20"/>
                                <w:szCs w:val="20"/>
                                <w:lang w:eastAsia="en-US"/>
                              </w:rPr>
                              <w:t xml:space="preserve">A company’s Real-Time Risk Score is a model driven credit-worthiness score based on a company’s </w:t>
                            </w:r>
                            <w:r w:rsidRPr="00B54C45">
                              <w:rPr>
                                <w:rFonts w:ascii="Bliss Pro ExtraLight" w:eastAsia="Times New Roman" w:hAnsi="Bliss Pro ExtraLight" w:cs="Times"/>
                                <w:i/>
                                <w:iCs/>
                                <w:color w:val="141414"/>
                                <w:sz w:val="20"/>
                                <w:szCs w:val="20"/>
                                <w:lang w:eastAsia="en-US"/>
                              </w:rPr>
                              <w:t xml:space="preserve">business risk </w:t>
                            </w:r>
                            <w:r w:rsidRPr="00B54C45">
                              <w:rPr>
                                <w:rFonts w:ascii="Bliss Pro ExtraLight" w:eastAsia="Times New Roman" w:hAnsi="Bliss Pro ExtraLight" w:cs="Times"/>
                                <w:color w:val="141414"/>
                                <w:sz w:val="20"/>
                                <w:szCs w:val="20"/>
                                <w:lang w:eastAsia="en-US"/>
                              </w:rPr>
                              <w:t xml:space="preserve">and </w:t>
                            </w:r>
                            <w:r w:rsidRPr="00B54C45">
                              <w:rPr>
                                <w:rFonts w:ascii="Bliss Pro ExtraLight" w:eastAsia="Times New Roman" w:hAnsi="Bliss Pro ExtraLight" w:cs="Times"/>
                                <w:i/>
                                <w:iCs/>
                                <w:color w:val="141414"/>
                                <w:sz w:val="20"/>
                                <w:szCs w:val="20"/>
                                <w:lang w:eastAsia="en-US"/>
                              </w:rPr>
                              <w:t xml:space="preserve">financial risk. Business Risk </w:t>
                            </w:r>
                            <w:r w:rsidRPr="00B54C45">
                              <w:rPr>
                                <w:rFonts w:ascii="Bliss Pro ExtraLight" w:eastAsia="Times New Roman" w:hAnsi="Bliss Pro ExtraLight" w:cs="Times"/>
                                <w:color w:val="141414"/>
                                <w:sz w:val="20"/>
                                <w:szCs w:val="20"/>
                                <w:lang w:eastAsia="en-US"/>
                              </w:rPr>
                              <w:t xml:space="preserve">is reflected in changes in the market value of a company’s assets. Daily changes in a company’s stock price affect the company’s market value and can be interpreted as the market’s view of the company’s future prospects. </w:t>
                            </w:r>
                            <w:r w:rsidRPr="00B54C45">
                              <w:rPr>
                                <w:rFonts w:ascii="Bliss Pro ExtraLight" w:eastAsia="Times New Roman" w:hAnsi="Bliss Pro ExtraLight" w:cs="Times"/>
                                <w:i/>
                                <w:iCs/>
                                <w:color w:val="141414"/>
                                <w:sz w:val="20"/>
                                <w:szCs w:val="20"/>
                                <w:lang w:eastAsia="en-US"/>
                              </w:rPr>
                              <w:t xml:space="preserve">Financial Risk </w:t>
                            </w:r>
                            <w:r w:rsidRPr="00B54C45">
                              <w:rPr>
                                <w:rFonts w:ascii="Bliss Pro ExtraLight" w:eastAsia="Times New Roman" w:hAnsi="Bliss Pro ExtraLight" w:cs="Times"/>
                                <w:color w:val="141414"/>
                                <w:sz w:val="20"/>
                                <w:szCs w:val="20"/>
                                <w:lang w:eastAsia="en-US"/>
                              </w:rPr>
                              <w:t>is the percentage of a company’s</w:t>
                            </w:r>
                            <w:r>
                              <w:rPr>
                                <w:rFonts w:ascii="Times" w:eastAsia="Times New Roman" w:hAnsi="Times" w:cs="Times"/>
                                <w:color w:val="141414"/>
                                <w:sz w:val="26"/>
                                <w:szCs w:val="26"/>
                                <w:lang w:eastAsia="en-US"/>
                              </w:rPr>
                              <w:t xml:space="preserve"> </w:t>
                            </w:r>
                            <w:r w:rsidRPr="00B54C45">
                              <w:rPr>
                                <w:rFonts w:ascii="Bliss Pro ExtraLight" w:eastAsia="Times New Roman" w:hAnsi="Bliss Pro ExtraLight" w:cs="Times"/>
                                <w:color w:val="141414"/>
                                <w:sz w:val="20"/>
                                <w:szCs w:val="20"/>
                                <w:lang w:eastAsia="en-US"/>
                              </w:rPr>
                              <w:t xml:space="preserve">assets that are financed by debt. Moody’s Analytics’ quantitative model uses both </w:t>
                            </w:r>
                            <w:r w:rsidRPr="00B54C45">
                              <w:rPr>
                                <w:rFonts w:ascii="Bliss Pro ExtraLight" w:eastAsia="Times New Roman" w:hAnsi="Bliss Pro ExtraLight" w:cs="Times"/>
                                <w:i/>
                                <w:iCs/>
                                <w:color w:val="141414"/>
                                <w:sz w:val="20"/>
                                <w:szCs w:val="20"/>
                                <w:lang w:eastAsia="en-US"/>
                              </w:rPr>
                              <w:t xml:space="preserve">business risk </w:t>
                            </w:r>
                            <w:r w:rsidRPr="00B54C45">
                              <w:rPr>
                                <w:rFonts w:ascii="Bliss Pro ExtraLight" w:eastAsia="Times New Roman" w:hAnsi="Bliss Pro ExtraLight" w:cs="Times"/>
                                <w:color w:val="141414"/>
                                <w:sz w:val="20"/>
                                <w:szCs w:val="20"/>
                                <w:lang w:eastAsia="en-US"/>
                              </w:rPr>
                              <w:t xml:space="preserve">and </w:t>
                            </w:r>
                            <w:r w:rsidRPr="00B54C45">
                              <w:rPr>
                                <w:rFonts w:ascii="Bliss Pro ExtraLight" w:eastAsia="Times New Roman" w:hAnsi="Bliss Pro ExtraLight" w:cs="Times"/>
                                <w:i/>
                                <w:iCs/>
                                <w:color w:val="141414"/>
                                <w:sz w:val="20"/>
                                <w:szCs w:val="20"/>
                                <w:lang w:eastAsia="en-US"/>
                              </w:rPr>
                              <w:t xml:space="preserve">financial risk </w:t>
                            </w:r>
                            <w:r w:rsidRPr="00B54C45">
                              <w:rPr>
                                <w:rFonts w:ascii="Bliss Pro ExtraLight" w:eastAsia="Times New Roman" w:hAnsi="Bliss Pro ExtraLight" w:cs="Times"/>
                                <w:color w:val="141414"/>
                                <w:sz w:val="20"/>
                                <w:szCs w:val="20"/>
                                <w:lang w:eastAsia="en-US"/>
                              </w:rPr>
                              <w:t>to calculate a Real-Time Risk Score for each company. This provides a timely, forward-looking view of a company’s credit risk relative to what is contained in a company’s</w:t>
                            </w:r>
                            <w:r>
                              <w:rPr>
                                <w:rFonts w:ascii="Times" w:eastAsia="Times New Roman" w:hAnsi="Times" w:cs="Times"/>
                                <w:color w:val="141414"/>
                                <w:sz w:val="26"/>
                                <w:szCs w:val="26"/>
                                <w:lang w:eastAsia="en-US"/>
                              </w:rPr>
                              <w:t xml:space="preserve"> </w:t>
                            </w:r>
                            <w:r w:rsidRPr="00B54C45">
                              <w:rPr>
                                <w:rFonts w:ascii="Bliss Pro ExtraLight" w:eastAsia="Times New Roman" w:hAnsi="Bliss Pro ExtraLight" w:cs="Times"/>
                                <w:color w:val="141414"/>
                                <w:sz w:val="20"/>
                                <w:szCs w:val="20"/>
                                <w:lang w:eastAsia="en-US"/>
                              </w:rPr>
                              <w:t>financial statements.</w:t>
                            </w:r>
                            <w:r>
                              <w:rPr>
                                <w:rFonts w:ascii="Times" w:eastAsia="Times New Roman" w:hAnsi="Times" w:cs="Times"/>
                                <w:color w:val="141414"/>
                                <w:sz w:val="26"/>
                                <w:szCs w:val="26"/>
                                <w:lang w:eastAsia="en-US"/>
                              </w:rPr>
                              <w:t xml:space="preserve"> </w:t>
                            </w:r>
                            <w:r w:rsidRPr="00B54C45">
                              <w:rPr>
                                <w:rFonts w:ascii="Bliss Pro ExtraLight" w:eastAsia="Times New Roman" w:hAnsi="Bliss Pro ExtraLight" w:cs="Times"/>
                                <w:color w:val="141414"/>
                                <w:sz w:val="20"/>
                                <w:szCs w:val="20"/>
                                <w:lang w:eastAsia="en-US"/>
                              </w:rPr>
                              <w:t>Please see the Glossary for more details.</w:t>
                            </w:r>
                          </w:p>
                          <w:p w14:paraId="68D6AF9C" w14:textId="77777777" w:rsidR="002A4ED8" w:rsidRPr="00757B87" w:rsidRDefault="002A4ED8" w:rsidP="0098365A">
                            <w:pPr>
                              <w:suppressAutoHyphens w:val="0"/>
                              <w:autoSpaceDE w:val="0"/>
                              <w:autoSpaceDN w:val="0"/>
                              <w:adjustRightInd w:val="0"/>
                              <w:spacing w:after="240"/>
                              <w:contextualSpacing/>
                              <w:jc w:val="both"/>
                              <w:rPr>
                                <w:rFonts w:ascii="Bliss Pro Bold" w:eastAsia="Times New Roman" w:hAnsi="Bliss Pro Bold" w:cs="Times"/>
                                <w:bCs/>
                                <w:color w:val="141414"/>
                                <w:sz w:val="20"/>
                                <w:szCs w:val="20"/>
                                <w:lang w:eastAsia="en-US"/>
                              </w:rPr>
                            </w:pPr>
                            <w:r>
                              <w:rPr>
                                <w:rFonts w:ascii="Bliss Pro Bold" w:eastAsia="Times New Roman" w:hAnsi="Bliss Pro Bold" w:cs="Times"/>
                                <w:bCs/>
                                <w:color w:val="141414"/>
                                <w:sz w:val="20"/>
                                <w:szCs w:val="20"/>
                                <w:lang w:eastAsia="en-US"/>
                              </w:rPr>
                              <w:t>A Real-Time Risk Score is not a credit rating and may differ from the credit ratings published by Moody’s Investors Service, Inc.</w:t>
                            </w:r>
                          </w:p>
                        </w:txbxContent>
                      </wps:txbx>
                      <wps:bodyPr rot="0" vert="horz" wrap="square" lIns="64008" tIns="0" rIns="64008" bIns="64008"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6" type="#_x0000_t202" style="position:absolute;margin-left:270.3pt;margin-top:89.8pt;width:290.3pt;height:195.4pt;z-index:25151590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" fillcolor="#c9eeff" strokecolor="#4f81bd" strokeweight=".5pt">
                <v:textbox inset="5.04pt,0,5.04pt,5.04pt">
                  <w:txbxContent>
                    <w:p w14:paraId="4065CAE5" w14:textId="77777777" w:rsidR="002A4ED8" w:rsidRPr="00C86285" w:rsidRDefault="002A4ED8" w:rsidP="009917F5">
                      <w:pPr>
                        <w:spacing w:before="115" w:after="58"/>
                        <w:contextualSpacing/>
                        <w:jc w:val="both"/>
                        <w:rPr>
                          <w:rFonts w:ascii="Bliss Pro ExtraLight" w:hAnsi="Bliss Pro ExtraLight" w:cs="Bliss Pro ExtraLight"/>
                          <w:sz w:val="20"/>
                        </w:rPr>
                      </w:pPr>
                      <w:r w:rsidRPr="00C86285">
                        <w:rPr>
                          <w:rFonts w:ascii="Bliss Pro Medium" w:hAnsi="Bliss Pro Medium" w:cs="Bliss Pro Medium"/>
                          <w:iCs/>
                          <w:color w:val="91969B"/>
                          <w:sz w:val="20"/>
                          <w:szCs w:val="20"/>
                        </w:rPr>
                        <w:t>What is:</w:t>
                      </w:r>
                      <w:r w:rsidRPr="00C86285">
                        <w:rPr>
                          <w:rFonts w:ascii="Bliss Pro Medium" w:hAnsi="Bliss Pro Medium" w:cs="Bliss Pro Medium"/>
                          <w:color w:val="91969B"/>
                          <w:sz w:val="20"/>
                          <w:szCs w:val="20"/>
                        </w:rPr>
                        <w:t xml:space="preserve"> Real-Time Risk Score?</w:t>
                      </w:r>
                    </w:p>
                    <w:p w14:paraId="1C259520" w14:textId="77777777" w:rsidR="002A4ED8" w:rsidRDefault="002A4ED8" w:rsidP="0098365A">
                      <w:pPr>
                        <w:suppressAutoHyphens w:val="0"/>
                        <w:autoSpaceDE w:val="0"/>
                        <w:autoSpaceDN w:val="0"/>
                        <w:adjustRightInd w:val="0"/>
                        <w:spacing w:after="240"/>
                        <w:contextualSpacing/>
                        <w:jc w:val="both"/>
                        <w:rPr>
                          <w:rFonts w:ascii="Bliss Pro Bold" w:eastAsia="Times New Roman" w:hAnsi="Bliss Pro Bold" w:cs="Times"/>
                          <w:bCs/>
                          <w:color w:val="141414"/>
                          <w:sz w:val="20"/>
                          <w:szCs w:val="20"/>
                          <w:lang w:eastAsia="en-US"/>
                        </w:rPr>
                      </w:pPr>
                      <w:r w:rsidRPr="00B54C45">
                        <w:rPr>
                          <w:rFonts w:ascii="Bliss Pro ExtraLight" w:eastAsia="Times New Roman" w:hAnsi="Bliss Pro ExtraLight" w:cs="Times"/>
                          <w:color w:val="141414"/>
                          <w:sz w:val="20"/>
                          <w:szCs w:val="20"/>
                          <w:lang w:eastAsia="en-US"/>
                        </w:rPr>
                        <w:t xml:space="preserve">A company’s Real-Time Risk Score is a model driven credit-worthiness score based on a company’s </w:t>
                      </w:r>
                      <w:r w:rsidRPr="00B54C45">
                        <w:rPr>
                          <w:rFonts w:ascii="Bliss Pro ExtraLight" w:eastAsia="Times New Roman" w:hAnsi="Bliss Pro ExtraLight" w:cs="Times"/>
                          <w:i/>
                          <w:iCs/>
                          <w:color w:val="141414"/>
                          <w:sz w:val="20"/>
                          <w:szCs w:val="20"/>
                          <w:lang w:eastAsia="en-US"/>
                        </w:rPr>
                        <w:t xml:space="preserve">business risk </w:t>
                      </w:r>
                      <w:r w:rsidRPr="00B54C45">
                        <w:rPr>
                          <w:rFonts w:ascii="Bliss Pro ExtraLight" w:eastAsia="Times New Roman" w:hAnsi="Bliss Pro ExtraLight" w:cs="Times"/>
                          <w:color w:val="141414"/>
                          <w:sz w:val="20"/>
                          <w:szCs w:val="20"/>
                          <w:lang w:eastAsia="en-US"/>
                        </w:rPr>
                        <w:t xml:space="preserve">and </w:t>
                      </w:r>
                      <w:r w:rsidRPr="00B54C45">
                        <w:rPr>
                          <w:rFonts w:ascii="Bliss Pro ExtraLight" w:eastAsia="Times New Roman" w:hAnsi="Bliss Pro ExtraLight" w:cs="Times"/>
                          <w:i/>
                          <w:iCs/>
                          <w:color w:val="141414"/>
                          <w:sz w:val="20"/>
                          <w:szCs w:val="20"/>
                          <w:lang w:eastAsia="en-US"/>
                        </w:rPr>
                        <w:t xml:space="preserve">financial risk. Business Risk </w:t>
                      </w:r>
                      <w:r w:rsidRPr="00B54C45">
                        <w:rPr>
                          <w:rFonts w:ascii="Bliss Pro ExtraLight" w:eastAsia="Times New Roman" w:hAnsi="Bliss Pro ExtraLight" w:cs="Times"/>
                          <w:color w:val="141414"/>
                          <w:sz w:val="20"/>
                          <w:szCs w:val="20"/>
                          <w:lang w:eastAsia="en-US"/>
                        </w:rPr>
                        <w:t xml:space="preserve">is reflected in changes in the market value of a company’s assets. Daily changes in a company’s stock price affect the company’s market value and can be interpreted as the market’s view of the company’s future prospects. </w:t>
                      </w:r>
                      <w:r w:rsidRPr="00B54C45">
                        <w:rPr>
                          <w:rFonts w:ascii="Bliss Pro ExtraLight" w:eastAsia="Times New Roman" w:hAnsi="Bliss Pro ExtraLight" w:cs="Times"/>
                          <w:i/>
                          <w:iCs/>
                          <w:color w:val="141414"/>
                          <w:sz w:val="20"/>
                          <w:szCs w:val="20"/>
                          <w:lang w:eastAsia="en-US"/>
                        </w:rPr>
                        <w:t xml:space="preserve">Financial Risk </w:t>
                      </w:r>
                      <w:r w:rsidRPr="00B54C45">
                        <w:rPr>
                          <w:rFonts w:ascii="Bliss Pro ExtraLight" w:eastAsia="Times New Roman" w:hAnsi="Bliss Pro ExtraLight" w:cs="Times"/>
                          <w:color w:val="141414"/>
                          <w:sz w:val="20"/>
                          <w:szCs w:val="20"/>
                          <w:lang w:eastAsia="en-US"/>
                        </w:rPr>
                        <w:t>is the percentage of a company’s</w:t>
                      </w:r>
                      <w:r>
                        <w:rPr>
                          <w:rFonts w:ascii="Times" w:eastAsia="Times New Roman" w:hAnsi="Times" w:cs="Times"/>
                          <w:color w:val="141414"/>
                          <w:sz w:val="26"/>
                          <w:szCs w:val="26"/>
                          <w:lang w:eastAsia="en-US"/>
                        </w:rPr>
                        <w:t xml:space="preserve"> </w:t>
                      </w:r>
                      <w:r w:rsidRPr="00B54C45">
                        <w:rPr>
                          <w:rFonts w:ascii="Bliss Pro ExtraLight" w:eastAsia="Times New Roman" w:hAnsi="Bliss Pro ExtraLight" w:cs="Times"/>
                          <w:color w:val="141414"/>
                          <w:sz w:val="20"/>
                          <w:szCs w:val="20"/>
                          <w:lang w:eastAsia="en-US"/>
                        </w:rPr>
                        <w:t xml:space="preserve">assets that are financed by debt. Moody’s Analytics’ quantitative model uses both </w:t>
                      </w:r>
                      <w:r w:rsidRPr="00B54C45">
                        <w:rPr>
                          <w:rFonts w:ascii="Bliss Pro ExtraLight" w:eastAsia="Times New Roman" w:hAnsi="Bliss Pro ExtraLight" w:cs="Times"/>
                          <w:i/>
                          <w:iCs/>
                          <w:color w:val="141414"/>
                          <w:sz w:val="20"/>
                          <w:szCs w:val="20"/>
                          <w:lang w:eastAsia="en-US"/>
                        </w:rPr>
                        <w:t xml:space="preserve">business risk </w:t>
                      </w:r>
                      <w:r w:rsidRPr="00B54C45">
                        <w:rPr>
                          <w:rFonts w:ascii="Bliss Pro ExtraLight" w:eastAsia="Times New Roman" w:hAnsi="Bliss Pro ExtraLight" w:cs="Times"/>
                          <w:color w:val="141414"/>
                          <w:sz w:val="20"/>
                          <w:szCs w:val="20"/>
                          <w:lang w:eastAsia="en-US"/>
                        </w:rPr>
                        <w:t xml:space="preserve">and </w:t>
                      </w:r>
                      <w:r w:rsidRPr="00B54C45">
                        <w:rPr>
                          <w:rFonts w:ascii="Bliss Pro ExtraLight" w:eastAsia="Times New Roman" w:hAnsi="Bliss Pro ExtraLight" w:cs="Times"/>
                          <w:i/>
                          <w:iCs/>
                          <w:color w:val="141414"/>
                          <w:sz w:val="20"/>
                          <w:szCs w:val="20"/>
                          <w:lang w:eastAsia="en-US"/>
                        </w:rPr>
                        <w:t xml:space="preserve">financial risk </w:t>
                      </w:r>
                      <w:r w:rsidRPr="00B54C45">
                        <w:rPr>
                          <w:rFonts w:ascii="Bliss Pro ExtraLight" w:eastAsia="Times New Roman" w:hAnsi="Bliss Pro ExtraLight" w:cs="Times"/>
                          <w:color w:val="141414"/>
                          <w:sz w:val="20"/>
                          <w:szCs w:val="20"/>
                          <w:lang w:eastAsia="en-US"/>
                        </w:rPr>
                        <w:t>to calculate a Real-Time Risk Score for each company. This provides a timely, forward-looking view of a company’s credit risk relative to what is contained in a company’s</w:t>
                      </w:r>
                      <w:r>
                        <w:rPr>
                          <w:rFonts w:ascii="Times" w:eastAsia="Times New Roman" w:hAnsi="Times" w:cs="Times"/>
                          <w:color w:val="141414"/>
                          <w:sz w:val="26"/>
                          <w:szCs w:val="26"/>
                          <w:lang w:eastAsia="en-US"/>
                        </w:rPr>
                        <w:t xml:space="preserve"> </w:t>
                      </w:r>
                      <w:r w:rsidRPr="00B54C45">
                        <w:rPr>
                          <w:rFonts w:ascii="Bliss Pro ExtraLight" w:eastAsia="Times New Roman" w:hAnsi="Bliss Pro ExtraLight" w:cs="Times"/>
                          <w:color w:val="141414"/>
                          <w:sz w:val="20"/>
                          <w:szCs w:val="20"/>
                          <w:lang w:eastAsia="en-US"/>
                        </w:rPr>
                        <w:t>financial statements.</w:t>
                      </w:r>
                      <w:r>
                        <w:rPr>
                          <w:rFonts w:ascii="Times" w:eastAsia="Times New Roman" w:hAnsi="Times" w:cs="Times"/>
                          <w:color w:val="141414"/>
                          <w:sz w:val="26"/>
                          <w:szCs w:val="26"/>
                          <w:lang w:eastAsia="en-US"/>
                        </w:rPr>
                        <w:t xml:space="preserve"> </w:t>
                      </w:r>
                      <w:r w:rsidRPr="00B54C45">
                        <w:rPr>
                          <w:rFonts w:ascii="Bliss Pro ExtraLight" w:eastAsia="Times New Roman" w:hAnsi="Bliss Pro ExtraLight" w:cs="Times"/>
                          <w:color w:val="141414"/>
                          <w:sz w:val="20"/>
                          <w:szCs w:val="20"/>
                          <w:lang w:eastAsia="en-US"/>
                        </w:rPr>
                        <w:t>Please see the Glossary for more details.</w:t>
                      </w:r>
                    </w:p>
                    <w:p w14:paraId="68D6AF9C" w14:textId="77777777" w:rsidR="002A4ED8" w:rsidRPr="00757B87" w:rsidRDefault="002A4ED8" w:rsidP="0098365A">
                      <w:pPr>
                        <w:suppressAutoHyphens w:val="0"/>
                        <w:autoSpaceDE w:val="0"/>
                        <w:autoSpaceDN w:val="0"/>
                        <w:adjustRightInd w:val="0"/>
                        <w:spacing w:after="240"/>
                        <w:contextualSpacing/>
                        <w:jc w:val="both"/>
                        <w:rPr>
                          <w:rFonts w:ascii="Bliss Pro Bold" w:eastAsia="Times New Roman" w:hAnsi="Bliss Pro Bold" w:cs="Times"/>
                          <w:bCs/>
                          <w:color w:val="141414"/>
                          <w:sz w:val="20"/>
                          <w:szCs w:val="20"/>
                          <w:lang w:eastAsia="en-US"/>
                        </w:rPr>
                      </w:pPr>
                      <w:r>
                        <w:rPr>
                          <w:rFonts w:ascii="Bliss Pro Bold" w:eastAsia="Times New Roman" w:hAnsi="Bliss Pro Bold" w:cs="Times"/>
                          <w:bCs/>
                          <w:color w:val="141414"/>
                          <w:sz w:val="20"/>
                          <w:szCs w:val="20"/>
                          <w:lang w:eastAsia="en-US"/>
                        </w:rPr>
                        <w:t>A Real-Time Risk Score is not a credit rating and may differ from the credit ratings published by Moody’s Investors Service, Inc.</w:t>
                      </w:r>
                    </w:p>
                  </w:txbxContent>
                </v:textbox>
                <w10:wrap type="tight" anchorx="page" anchory="page"/>
              </v:shape>
            </w:pict>
          </mc:Fallback>
        </mc:AlternateContent>
      </w:r>
      <w:r w:rsidR="000D05E1">
        <w:rPr>
          <w:noProof/>
          <w:lang w:eastAsia="en-US"/>
        </w:rPr>
        <mc:AlternateContent>
          <mc:Choice Requires="wps">
            <w:drawing>
              <wp:anchor distT="0" distB="0" distL="114935" distR="114935" simplePos="0" relativeHeight="251523072" behindDoc="0" locked="0" layoutInCell="1" allowOverlap="1" wp14:anchorId="2B68E11F" wp14:editId="3BB031D6">
                <wp:simplePos x="0" y="0"/>
                <wp:positionH relativeFrom="page">
                  <wp:posOffset>464185</wp:posOffset>
                </wp:positionH>
                <wp:positionV relativeFrom="page">
                  <wp:posOffset>1177925</wp:posOffset>
                </wp:positionV>
                <wp:extent cx="2869565" cy="8063865"/>
                <wp:effectExtent l="0" t="0" r="6350" b="3810"/>
                <wp:wrapTight wrapText="bothSides">
                  <wp:wrapPolygon edited="0">
                    <wp:start x="0" y="0"/>
                    <wp:lineTo x="21600" y="0"/>
                    <wp:lineTo x="21600" y="21600"/>
                    <wp:lineTo x="0" y="21600"/>
                    <wp:lineTo x="0" y="0"/>
                  </wp:wrapPolygon>
                </wp:wrapTight>
                <wp:docPr id="12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9565" cy="80638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E112A8" w14:textId="77777777" w:rsidR="002A4ED8" w:rsidRDefault="002A4ED8">
                            <w:pPr>
                              <w:spacing w:after="120"/>
                              <w:rPr>
                                <w:rFonts w:ascii="Bliss Pro ExtraLight" w:hAnsi="Bliss Pro ExtraLight" w:cs="Bliss Pro ExtraLight"/>
                                <w:sz w:val="20"/>
                              </w:rPr>
                            </w:pPr>
                            <w:r>
                              <w:rPr>
                                <w:rFonts w:ascii="Bliss Pro ExtraLight" w:hAnsi="Bliss Pro ExtraLight" w:cs="Bliss Pro ExtraLight"/>
                                <w:sz w:val="20"/>
                                <w:u w:val="single"/>
                              </w:rPr>
                              <w:t>@rating-header-1@</w:t>
                            </w:r>
                          </w:p>
                          <w:p w14:paraId="67958614" w14:textId="77777777" w:rsidR="002A4ED8" w:rsidRDefault="002A4ED8" w:rsidP="00C86285">
                            <w:pPr>
                              <w:spacing w:after="120"/>
                              <w:jc w:val="both"/>
                              <w:rPr>
                                <w:rFonts w:ascii="Bliss Pro ExtraLight" w:hAnsi="Bliss Pro ExtraLight" w:cs="Bliss Pro ExtraLight"/>
                                <w:sz w:val="20"/>
                              </w:rPr>
                            </w:pPr>
                            <w:r>
                              <w:rPr>
                                <w:rFonts w:ascii="Bliss Pro ExtraLight" w:hAnsi="Bliss Pro ExtraLight" w:cs="Bliss Pro ExtraLight"/>
                                <w:sz w:val="20"/>
                              </w:rPr>
                              <w:t>@behind-rating-lede@</w:t>
                            </w:r>
                          </w:p>
                          <w:p w14:paraId="6E459F4E" w14:textId="77777777" w:rsidR="002A4ED8" w:rsidRDefault="002A4ED8" w:rsidP="00C86285">
                            <w:pPr>
                              <w:spacing w:after="120"/>
                              <w:jc w:val="both"/>
                            </w:pPr>
                            <w:r>
                              <w:rPr>
                                <w:rFonts w:ascii="Bliss Pro ExtraLight" w:hAnsi="Bliss Pro ExtraLight" w:cs="Bliss Pro ExtraLight"/>
                                <w:sz w:val="20"/>
                              </w:rPr>
                              <w:t>@behind-rating-extreme@</w:t>
                            </w:r>
                          </w:p>
                          <w:p w14:paraId="7FFD5EB4" w14:textId="77777777" w:rsidR="002A4ED8" w:rsidRDefault="002A4ED8">
                            <w:pPr>
                              <w:spacing w:after="120"/>
                              <w:rPr>
                                <w:rFonts w:ascii="Bliss Pro ExtraLight" w:hAnsi="Bliss Pro ExtraLight" w:cs="Bliss Pro ExtraLight"/>
                                <w:sz w:val="20"/>
                              </w:rPr>
                            </w:pPr>
                            <w:r>
                              <w:rPr>
                                <w:rFonts w:ascii="Bliss Pro ExtraLight" w:hAnsi="Bliss Pro ExtraLight" w:cs="Bliss Pro ExtraLight"/>
                                <w:sz w:val="20"/>
                                <w:u w:val="single"/>
                              </w:rPr>
                              <w:t>@rating-header-2@</w:t>
                            </w:r>
                          </w:p>
                          <w:p w14:paraId="36272AD5" w14:textId="77777777" w:rsidR="002A4ED8" w:rsidRDefault="002A4ED8" w:rsidP="00C86285">
                            <w:pPr>
                              <w:spacing w:after="120"/>
                              <w:jc w:val="both"/>
                            </w:pPr>
                            <w:r>
                              <w:rPr>
                                <w:rFonts w:ascii="Bliss Pro ExtraLight" w:hAnsi="Bliss Pro ExtraLight" w:cs="Bliss Pro ExtraLight"/>
                                <w:sz w:val="20"/>
                              </w:rPr>
                              <w:t>@behind-rating-text@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47" type="#_x0000_t202" style="position:absolute;margin-left:36.55pt;margin-top:92.75pt;width:225.95pt;height:634.95pt;z-index:25152307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" stroked="f">
                <v:fill opacity="0"/>
                <v:textbox inset="0,0,0,0">
                  <w:txbxContent>
                    <w:p w14:paraId="3AE112A8" w14:textId="77777777" w:rsidR="002A4ED8" w:rsidRDefault="002A4ED8">
                      <w:pPr>
                        <w:spacing w:after="120"/>
                        <w:rPr>
                          <w:rFonts w:ascii="Bliss Pro ExtraLight" w:hAnsi="Bliss Pro ExtraLight" w:cs="Bliss Pro ExtraLight"/>
                          <w:sz w:val="20"/>
                        </w:rPr>
                      </w:pPr>
                      <w:r>
                        <w:rPr>
                          <w:rFonts w:ascii="Bliss Pro ExtraLight" w:hAnsi="Bliss Pro ExtraLight" w:cs="Bliss Pro ExtraLight"/>
                          <w:sz w:val="20"/>
                          <w:u w:val="single"/>
                        </w:rPr>
                        <w:t>@rating-header-1@</w:t>
                      </w:r>
                    </w:p>
                    <w:p w14:paraId="67958614" w14:textId="77777777" w:rsidR="002A4ED8" w:rsidRDefault="002A4ED8" w:rsidP="00C86285">
                      <w:pPr>
                        <w:spacing w:after="120"/>
                        <w:jc w:val="both"/>
                        <w:rPr>
                          <w:rFonts w:ascii="Bliss Pro ExtraLight" w:hAnsi="Bliss Pro ExtraLight" w:cs="Bliss Pro ExtraLight"/>
                          <w:sz w:val="20"/>
                        </w:rPr>
                      </w:pPr>
                      <w:r>
                        <w:rPr>
                          <w:rFonts w:ascii="Bliss Pro ExtraLight" w:hAnsi="Bliss Pro ExtraLight" w:cs="Bliss Pro ExtraLight"/>
                          <w:sz w:val="20"/>
                        </w:rPr>
                        <w:t>@behind-rating-lede@</w:t>
                      </w:r>
                    </w:p>
                    <w:p w14:paraId="6E459F4E" w14:textId="77777777" w:rsidR="002A4ED8" w:rsidRDefault="002A4ED8" w:rsidP="00C86285">
                      <w:pPr>
                        <w:spacing w:after="120"/>
                        <w:jc w:val="both"/>
                      </w:pPr>
                      <w:r>
                        <w:rPr>
                          <w:rFonts w:ascii="Bliss Pro ExtraLight" w:hAnsi="Bliss Pro ExtraLight" w:cs="Bliss Pro ExtraLight"/>
                          <w:sz w:val="20"/>
                        </w:rPr>
                        <w:t>@behind-rating-extreme@</w:t>
                      </w:r>
                    </w:p>
                    <w:p w14:paraId="7FFD5EB4" w14:textId="77777777" w:rsidR="002A4ED8" w:rsidRDefault="002A4ED8">
                      <w:pPr>
                        <w:spacing w:after="120"/>
                        <w:rPr>
                          <w:rFonts w:ascii="Bliss Pro ExtraLight" w:hAnsi="Bliss Pro ExtraLight" w:cs="Bliss Pro ExtraLight"/>
                          <w:sz w:val="20"/>
                        </w:rPr>
                      </w:pPr>
                      <w:r>
                        <w:rPr>
                          <w:rFonts w:ascii="Bliss Pro ExtraLight" w:hAnsi="Bliss Pro ExtraLight" w:cs="Bliss Pro ExtraLight"/>
                          <w:sz w:val="20"/>
                          <w:u w:val="single"/>
                        </w:rPr>
                        <w:t>@rating-header-2@</w:t>
                      </w:r>
                    </w:p>
                    <w:p w14:paraId="36272AD5" w14:textId="77777777" w:rsidR="002A4ED8" w:rsidRDefault="002A4ED8" w:rsidP="00C86285">
                      <w:pPr>
                        <w:spacing w:after="120"/>
                        <w:jc w:val="both"/>
                      </w:pPr>
                      <w:r>
                        <w:rPr>
                          <w:rFonts w:ascii="Bliss Pro ExtraLight" w:hAnsi="Bliss Pro ExtraLight" w:cs="Bliss Pro ExtraLight"/>
                          <w:sz w:val="20"/>
                        </w:rPr>
                        <w:t>@behind-rating-text@</w:t>
                      </w:r>
                    </w:p>
                  </w:txbxContent>
                </v:textbox>
                <w10:wrap type="tight" anchorx="page" anchory="page"/>
              </v:shape>
            </w:pict>
          </mc:Fallback>
        </mc:AlternateContent>
      </w:r>
      <w:r w:rsidR="000D05E1">
        <w:rPr>
          <w:noProof/>
          <w:lang w:eastAsia="en-US"/>
        </w:rPr>
        <mc:AlternateContent>
          <mc:Choice Requires="wps">
            <w:drawing>
              <wp:anchor distT="0" distB="0" distL="114935" distR="114935" simplePos="0" relativeHeight="251539456" behindDoc="0" locked="0" layoutInCell="1" allowOverlap="1" wp14:anchorId="6B318953" wp14:editId="7174B2A9">
                <wp:simplePos x="0" y="0"/>
                <wp:positionH relativeFrom="page">
                  <wp:posOffset>464185</wp:posOffset>
                </wp:positionH>
                <wp:positionV relativeFrom="page">
                  <wp:posOffset>788035</wp:posOffset>
                </wp:positionV>
                <wp:extent cx="6642735" cy="323215"/>
                <wp:effectExtent l="0" t="635" r="5080" b="6350"/>
                <wp:wrapTight wrapText="bothSides">
                  <wp:wrapPolygon edited="0">
                    <wp:start x="0" y="0"/>
                    <wp:lineTo x="21600" y="0"/>
                    <wp:lineTo x="21600" y="21600"/>
                    <wp:lineTo x="0" y="21600"/>
                    <wp:lineTo x="0" y="0"/>
                  </wp:wrapPolygon>
                </wp:wrapTight>
                <wp:docPr id="11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3232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8C7EB0" w14:textId="77777777" w:rsidR="002A4ED8" w:rsidRDefault="002A4ED8">
                            <w:r>
                              <w:rPr>
                                <w:rFonts w:ascii="Bliss Pro Medium" w:hAnsi="Bliss Pro Medium" w:cs="Bliss Pro Medium"/>
                                <w:b/>
                                <w:color w:val="1E50AA"/>
                                <w:sz w:val="28"/>
                              </w:rPr>
                              <w:t>@behind-rating-2@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8" type="#_x0000_t202" style="position:absolute;margin-left:36.55pt;margin-top:62.05pt;width:523.05pt;height:25.45pt;z-index:25153945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" stroked="f">
                <v:fill opacity="0"/>
                <v:textbox inset="0,0,0,0">
                  <w:txbxContent>
                    <w:p w14:paraId="648C7EB0" w14:textId="77777777" w:rsidR="002A4ED8" w:rsidRDefault="002A4ED8">
                      <w:r>
                        <w:rPr>
                          <w:rFonts w:ascii="Bliss Pro Medium" w:hAnsi="Bliss Pro Medium" w:cs="Bliss Pro Medium"/>
                          <w:b/>
                          <w:color w:val="1E50AA"/>
                          <w:sz w:val="28"/>
                        </w:rPr>
                        <w:t>@behind-rating-2@</w:t>
                      </w:r>
                    </w:p>
                  </w:txbxContent>
                </v:textbox>
                <w10:wrap type="tight" anchorx="page" anchory="page"/>
              </v:shape>
            </w:pict>
          </mc:Fallback>
        </mc:AlternateContent>
      </w:r>
      <w:r w:rsidR="000D05E1">
        <w:rPr>
          <w:noProof/>
          <w:lang w:eastAsia="en-US"/>
        </w:rPr>
        <mc:AlternateContent>
          <mc:Choice Requires="wps">
            <w:drawing>
              <wp:anchor distT="0" distB="0" distL="114935" distR="114935" simplePos="0" relativeHeight="251524096" behindDoc="0" locked="0" layoutInCell="1" allowOverlap="1" wp14:anchorId="281C6E31" wp14:editId="24F6E805">
                <wp:simplePos x="0" y="0"/>
                <wp:positionH relativeFrom="page">
                  <wp:posOffset>464185</wp:posOffset>
                </wp:positionH>
                <wp:positionV relativeFrom="page">
                  <wp:posOffset>9572625</wp:posOffset>
                </wp:positionV>
                <wp:extent cx="1496695" cy="207645"/>
                <wp:effectExtent l="0" t="0" r="0" b="0"/>
                <wp:wrapTight wrapText="bothSides">
                  <wp:wrapPolygon edited="0">
                    <wp:start x="0" y="0"/>
                    <wp:lineTo x="21600" y="0"/>
                    <wp:lineTo x="21600" y="21600"/>
                    <wp:lineTo x="0" y="21600"/>
                    <wp:lineTo x="0" y="0"/>
                  </wp:wrapPolygon>
                </wp:wrapTight>
                <wp:docPr id="11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695" cy="2076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85C357" w14:textId="77777777" w:rsidR="002A4ED8" w:rsidRDefault="002A4ED8">
                            <w:pPr>
                              <w:pStyle w:val="FooterPageDate"/>
                              <w:tabs>
                                <w:tab w:val="left" w:pos="360"/>
                              </w:tabs>
                              <w:jc w:val="left"/>
                            </w:pPr>
                            <w:r>
                              <w:rPr>
                                <w:rFonts w:ascii="Helvetica" w:hAnsi="Helvetica" w:cs="Helvetica"/>
                              </w:rPr>
                              <w:t>2</w:t>
                            </w:r>
                            <w:r>
                              <w:rPr>
                                <w:rFonts w:ascii="Helvetica" w:hAnsi="Helvetica" w:cs="Helvetica"/>
                              </w:rPr>
                              <w:tab/>
                              <w:t>@date@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49" type="#_x0000_t202" style="position:absolute;margin-left:36.55pt;margin-top:753.75pt;width:117.85pt;height:16.35pt;z-index:25152409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" stroked="f">
                <v:fill opacity="0"/>
                <v:textbox inset="0,0,0,0">
                  <w:txbxContent>
                    <w:p w14:paraId="7885C357" w14:textId="77777777" w:rsidR="002A4ED8" w:rsidRDefault="002A4ED8">
                      <w:pPr>
                        <w:pStyle w:val="FooterPageDate"/>
                        <w:tabs>
                          <w:tab w:val="left" w:pos="360"/>
                        </w:tabs>
                        <w:jc w:val="left"/>
                      </w:pPr>
                      <w:r>
                        <w:rPr>
                          <w:rFonts w:ascii="Helvetica" w:hAnsi="Helvetica" w:cs="Helvetica"/>
                        </w:rPr>
                        <w:t>2</w:t>
                      </w:r>
                      <w:r>
                        <w:rPr>
                          <w:rFonts w:ascii="Helvetica" w:hAnsi="Helvetica" w:cs="Helvetica"/>
                        </w:rPr>
                        <w:tab/>
                        <w:t>@date@</w:t>
                      </w:r>
                    </w:p>
                  </w:txbxContent>
                </v:textbox>
                <w10:wrap type="tight" anchorx="page" anchory="page"/>
              </v:shape>
            </w:pict>
          </mc:Fallback>
        </mc:AlternateContent>
      </w:r>
      <w:r w:rsidR="000D05E1">
        <w:rPr>
          <w:noProof/>
          <w:lang w:eastAsia="en-US"/>
        </w:rPr>
        <w:drawing>
          <wp:anchor distT="0" distB="0" distL="114935" distR="114935" simplePos="0" relativeHeight="251576320" behindDoc="1" locked="0" layoutInCell="1" allowOverlap="1" wp14:anchorId="7E522FDC" wp14:editId="2F2FCD93">
            <wp:simplePos x="0" y="0"/>
            <wp:positionH relativeFrom="page">
              <wp:posOffset>0</wp:posOffset>
            </wp:positionH>
            <wp:positionV relativeFrom="page">
              <wp:posOffset>9406255</wp:posOffset>
            </wp:positionV>
            <wp:extent cx="7671435" cy="133350"/>
            <wp:effectExtent l="0" t="0" r="0" b="0"/>
            <wp:wrapTight wrapText="bothSides">
              <wp:wrapPolygon edited="0">
                <wp:start x="0" y="0"/>
                <wp:lineTo x="0" y="16457"/>
                <wp:lineTo x="21527" y="16457"/>
                <wp:lineTo x="21527" y="0"/>
                <wp:lineTo x="0" y="0"/>
              </wp:wrapPolygon>
            </wp:wrapTight>
            <wp:docPr id="117"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4">
                      <a:extLst>
                        <a:ext uri="{28A0092B-C50C-407E-A947-70E740481C1C}">
                          <a14:useLocalDpi xmlns:a14="http://schemas.microsoft.com/office/drawing/2010/main" val="0"/>
                        </a:ext>
                      </a:extLst>
                    </a:blip>
                    <a:srcRect b="71887"/>
                    <a:stretch>
                      <a:fillRect/>
                    </a:stretch>
                  </pic:blipFill>
                  <pic:spPr bwMode="auto">
                    <a:xfrm>
                      <a:off x="0" y="0"/>
                      <a:ext cx="7671435" cy="1333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D05E1">
        <w:rPr>
          <w:noProof/>
          <w:lang w:eastAsia="en-US"/>
        </w:rPr>
        <mc:AlternateContent>
          <mc:Choice Requires="wps">
            <w:drawing>
              <wp:anchor distT="0" distB="0" distL="114935" distR="114935" simplePos="0" relativeHeight="251525120" behindDoc="0" locked="0" layoutInCell="1" allowOverlap="1" wp14:anchorId="37E3126A" wp14:editId="57EE5E5C">
                <wp:simplePos x="0" y="0"/>
                <wp:positionH relativeFrom="page">
                  <wp:posOffset>2874010</wp:posOffset>
                </wp:positionH>
                <wp:positionV relativeFrom="page">
                  <wp:posOffset>9564370</wp:posOffset>
                </wp:positionV>
                <wp:extent cx="4323080" cy="207645"/>
                <wp:effectExtent l="3810" t="1270" r="3810" b="0"/>
                <wp:wrapTight wrapText="bothSides">
                  <wp:wrapPolygon edited="0">
                    <wp:start x="0" y="0"/>
                    <wp:lineTo x="21600" y="0"/>
                    <wp:lineTo x="21600" y="21600"/>
                    <wp:lineTo x="0" y="21600"/>
                    <wp:lineTo x="0" y="0"/>
                  </wp:wrapPolygon>
                </wp:wrapTight>
                <wp:docPr id="1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3080" cy="2076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DD37FB" w14:textId="77777777" w:rsidR="002A4ED8" w:rsidRDefault="002A4ED8">
                            <w:pPr>
                              <w:pStyle w:val="FooterReportName"/>
                              <w:tabs>
                                <w:tab w:val="left" w:pos="900"/>
                                <w:tab w:val="left" w:pos="4860"/>
                                <w:tab w:val="left" w:pos="7380"/>
                                <w:tab w:val="left" w:pos="8280"/>
                              </w:tabs>
                              <w:rPr>
                                <w:rFonts w:ascii="Bliss Pro ExtraLight" w:hAnsi="Bliss Pro ExtraLight" w:cs="Bliss Pro ExtraLight"/>
                                <w:i/>
                                <w:color w:val="222222"/>
                                <w:sz w:val="14"/>
                                <w:szCs w:val="17"/>
                                <w:shd w:val="clear" w:color="auto" w:fill="FFFFFF"/>
                              </w:rPr>
                            </w:pPr>
                            <w:r>
                              <w:rPr>
                                <w:rFonts w:ascii="Helvetica" w:hAnsi="Helvetica" w:cs="Helvetica"/>
                                <w:b/>
                              </w:rPr>
                              <w:t>Moody’s Capital Markets Research, Inc.</w:t>
                            </w:r>
                            <w:r>
                              <w:rPr>
                                <w:rFonts w:ascii="Helvetica" w:hAnsi="Helvetica" w:cs="Helvetica"/>
                              </w:rPr>
                              <w:t xml:space="preserve">  / MOODYS.COM</w:t>
                            </w:r>
                          </w:p>
                          <w:p w14:paraId="54B97325" w14:textId="77777777" w:rsidR="002A4ED8" w:rsidRDefault="002A4ED8">
                            <w:pPr>
                              <w:widowControl/>
                              <w:suppressAutoHyphens w:val="0"/>
                              <w:jc w:val="right"/>
                            </w:pPr>
                            <w:r>
                              <w:rPr>
                                <w:rFonts w:ascii="Bliss Pro ExtraLight" w:eastAsia="Times New Roman" w:hAnsi="Bliss Pro ExtraLight" w:cs="Bliss Pro ExtraLight"/>
                                <w:i/>
                                <w:color w:val="222222"/>
                                <w:sz w:val="14"/>
                                <w:szCs w:val="17"/>
                                <w:shd w:val="clear" w:color="auto" w:fill="FFFFFF"/>
                              </w:rPr>
                              <w:t>Real-time Risk Score data provided by Moody’s Analytics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50" type="#_x0000_t202" style="position:absolute;margin-left:226.3pt;margin-top:753.1pt;width:340.4pt;height:16.35pt;z-index:25152512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" stroked="f">
                <v:fill opacity="0"/>
                <v:textbox inset="0,0,0,0">
                  <w:txbxContent>
                    <w:p w14:paraId="2FDD37FB" w14:textId="77777777" w:rsidR="002A4ED8" w:rsidRDefault="002A4ED8">
                      <w:pPr>
                        <w:pStyle w:val="FooterReportName"/>
                        <w:tabs>
                          <w:tab w:val="left" w:pos="900"/>
                          <w:tab w:val="left" w:pos="4860"/>
                          <w:tab w:val="left" w:pos="7380"/>
                          <w:tab w:val="left" w:pos="8280"/>
                        </w:tabs>
                        <w:rPr>
                          <w:rFonts w:ascii="Bliss Pro ExtraLight" w:hAnsi="Bliss Pro ExtraLight" w:cs="Bliss Pro ExtraLight"/>
                          <w:i/>
                          <w:color w:val="222222"/>
                          <w:sz w:val="14"/>
                          <w:szCs w:val="17"/>
                          <w:shd w:val="clear" w:color="auto" w:fill="FFFFFF"/>
                        </w:rPr>
                      </w:pPr>
                      <w:r>
                        <w:rPr>
                          <w:rFonts w:ascii="Helvetica" w:hAnsi="Helvetica" w:cs="Helvetica"/>
                          <w:b/>
                        </w:rPr>
                        <w:t>Moody’s Capital Markets Research, Inc.</w:t>
                      </w:r>
                      <w:r>
                        <w:rPr>
                          <w:rFonts w:ascii="Helvetica" w:hAnsi="Helvetica" w:cs="Helvetica"/>
                        </w:rPr>
                        <w:t xml:space="preserve">  / MOODYS.COM</w:t>
                      </w:r>
                    </w:p>
                    <w:p w14:paraId="54B97325" w14:textId="77777777" w:rsidR="002A4ED8" w:rsidRDefault="002A4ED8">
                      <w:pPr>
                        <w:widowControl/>
                        <w:suppressAutoHyphens w:val="0"/>
                        <w:jc w:val="right"/>
                      </w:pPr>
                      <w:r>
                        <w:rPr>
                          <w:rFonts w:ascii="Bliss Pro ExtraLight" w:eastAsia="Times New Roman" w:hAnsi="Bliss Pro ExtraLight" w:cs="Bliss Pro ExtraLight"/>
                          <w:i/>
                          <w:color w:val="222222"/>
                          <w:sz w:val="14"/>
                          <w:szCs w:val="17"/>
                          <w:shd w:val="clear" w:color="auto" w:fill="FFFFFF"/>
                        </w:rPr>
                        <w:t>Real-time Risk Score data provided by Moody’s Analytics</w:t>
                      </w:r>
                    </w:p>
                  </w:txbxContent>
                </v:textbox>
                <w10:wrap type="tight" anchorx="page" anchory="page"/>
              </v:shape>
            </w:pict>
          </mc:Fallback>
        </mc:AlternateContent>
      </w:r>
      <w:r w:rsidR="000D05E1">
        <w:rPr>
          <w:noProof/>
          <w:lang w:eastAsia="en-US"/>
        </w:rPr>
        <mc:AlternateContent>
          <mc:Choice Requires="wps">
            <w:drawing>
              <wp:anchor distT="0" distB="0" distL="114935" distR="114935" simplePos="0" relativeHeight="251526144" behindDoc="0" locked="0" layoutInCell="1" allowOverlap="1" wp14:anchorId="2853E08E" wp14:editId="6EA6E714">
                <wp:simplePos x="0" y="0"/>
                <wp:positionH relativeFrom="page">
                  <wp:posOffset>464185</wp:posOffset>
                </wp:positionH>
                <wp:positionV relativeFrom="page">
                  <wp:posOffset>474345</wp:posOffset>
                </wp:positionV>
                <wp:extent cx="6769735" cy="499110"/>
                <wp:effectExtent l="0" t="4445" r="5080" b="4445"/>
                <wp:wrapTight wrapText="bothSides">
                  <wp:wrapPolygon edited="0">
                    <wp:start x="0" y="0"/>
                    <wp:lineTo x="21600" y="0"/>
                    <wp:lineTo x="21600" y="21600"/>
                    <wp:lineTo x="0" y="21600"/>
                    <wp:lineTo x="0" y="0"/>
                  </wp:wrapPolygon>
                </wp:wrapTight>
                <wp:docPr id="1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735" cy="499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37B5F1" w14:textId="77777777" w:rsidR="002A4ED8" w:rsidRDefault="002A4ED8">
                            <w:r>
                              <w:rPr>
                                <w:rFonts w:ascii="Bliss Pro Medium" w:hAnsi="Bliss Pro Medium" w:cs="Bliss Pro Medium"/>
                                <w:sz w:val="32"/>
                                <w:szCs w:val="32"/>
                              </w:rPr>
                              <w:t>Behind the Real-Time Risk Score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51" type="#_x0000_t202" style="position:absolute;margin-left:36.55pt;margin-top:37.35pt;width:533.05pt;height:39.3pt;z-index:251526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" stroked="f">
                <v:fill opacity="0"/>
                <v:textbox inset="0,0,0,0">
                  <w:txbxContent>
                    <w:p w14:paraId="6B37B5F1" w14:textId="77777777" w:rsidR="002A4ED8" w:rsidRDefault="002A4ED8">
                      <w:r>
                        <w:rPr>
                          <w:rFonts w:ascii="Bliss Pro Medium" w:hAnsi="Bliss Pro Medium" w:cs="Bliss Pro Medium"/>
                          <w:sz w:val="32"/>
                          <w:szCs w:val="32"/>
                        </w:rPr>
                        <w:t>Behind the Real-Time Risk Score</w:t>
                      </w:r>
                    </w:p>
                  </w:txbxContent>
                </v:textbox>
                <w10:wrap type="tight" anchorx="page" anchory="page"/>
              </v:shape>
            </w:pict>
          </mc:Fallback>
        </mc:AlternateContent>
      </w:r>
      <w:r w:rsidR="000D05E1">
        <w:rPr>
          <w:noProof/>
          <w:lang w:eastAsia="en-US"/>
        </w:rPr>
        <mc:AlternateContent>
          <mc:Choice Requires="wps">
            <w:drawing>
              <wp:anchor distT="0" distB="0" distL="114935" distR="114935" simplePos="0" relativeHeight="251532288" behindDoc="0" locked="0" layoutInCell="1" allowOverlap="1" wp14:anchorId="39CA10A1" wp14:editId="13FBED8B">
                <wp:simplePos x="0" y="0"/>
                <wp:positionH relativeFrom="column">
                  <wp:posOffset>4906010</wp:posOffset>
                </wp:positionH>
                <wp:positionV relativeFrom="paragraph">
                  <wp:posOffset>-535940</wp:posOffset>
                </wp:positionV>
                <wp:extent cx="1829435" cy="238760"/>
                <wp:effectExtent l="3810" t="0" r="0" b="5080"/>
                <wp:wrapTight wrapText="bothSides">
                  <wp:wrapPolygon edited="0">
                    <wp:start x="0" y="0"/>
                    <wp:lineTo x="21600" y="0"/>
                    <wp:lineTo x="21600" y="21600"/>
                    <wp:lineTo x="0" y="21600"/>
                    <wp:lineTo x="0" y="0"/>
                  </wp:wrapPolygon>
                </wp:wrapTight>
                <wp:docPr id="11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9435" cy="2387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C76E35" w14:textId="77777777" w:rsidR="002A4ED8" w:rsidRDefault="002A4ED8">
                            <w:r>
                              <w:rPr>
                                <w:rFonts w:ascii="Bliss Pro Bold" w:hAnsi="Bliss Pro Bold" w:cs="Bliss Pro Bold"/>
                                <w:color w:val="1E50AA"/>
                                <w:sz w:val="18"/>
                                <w:szCs w:val="18"/>
                              </w:rPr>
                              <w:t>CAPITAL MARKETS RESEARCH</w:t>
                            </w:r>
                          </w:p>
                          <w:p w14:paraId="40DBB807" w14:textId="77777777" w:rsidR="002A4ED8" w:rsidRDefault="002A4ED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52" type="#_x0000_t202" style="position:absolute;margin-left:386.3pt;margin-top:-42.15pt;width:144.05pt;height:18.8pt;z-index:251532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" stroked="f">
                <v:fill opacity="0"/>
                <v:textbox inset="0,0,0,0">
                  <w:txbxContent>
                    <w:p w14:paraId="1FC76E35" w14:textId="77777777" w:rsidR="002A4ED8" w:rsidRDefault="002A4ED8">
                      <w:r>
                        <w:rPr>
                          <w:rFonts w:ascii="Bliss Pro Bold" w:hAnsi="Bliss Pro Bold" w:cs="Bliss Pro Bold"/>
                          <w:color w:val="1E50AA"/>
                          <w:sz w:val="18"/>
                          <w:szCs w:val="18"/>
                        </w:rPr>
                        <w:t>CAPITAL MARKETS RESEARCH</w:t>
                      </w:r>
                    </w:p>
                    <w:p w14:paraId="40DBB807" w14:textId="77777777" w:rsidR="002A4ED8" w:rsidRDefault="002A4ED8"/>
                  </w:txbxContent>
                </v:textbox>
                <w10:wrap type="tight"/>
              </v:shape>
            </w:pict>
          </mc:Fallback>
        </mc:AlternateContent>
      </w:r>
      <w:r w:rsidR="000D05E1">
        <w:rPr>
          <w:noProof/>
          <w:lang w:eastAsia="en-US"/>
        </w:rPr>
        <mc:AlternateContent>
          <mc:Choice Requires="wps">
            <w:drawing>
              <wp:anchor distT="0" distB="0" distL="114935" distR="114935" simplePos="0" relativeHeight="251540480" behindDoc="0" locked="0" layoutInCell="1" allowOverlap="1" wp14:anchorId="7126752D" wp14:editId="42D4A9F7">
                <wp:simplePos x="0" y="0"/>
                <wp:positionH relativeFrom="column">
                  <wp:posOffset>2770505</wp:posOffset>
                </wp:positionH>
                <wp:positionV relativeFrom="paragraph">
                  <wp:posOffset>2987040</wp:posOffset>
                </wp:positionV>
                <wp:extent cx="3643630" cy="380365"/>
                <wp:effectExtent l="1905" t="2540" r="0" b="0"/>
                <wp:wrapTight wrapText="bothSides">
                  <wp:wrapPolygon edited="0">
                    <wp:start x="0" y="0"/>
                    <wp:lineTo x="21600" y="0"/>
                    <wp:lineTo x="21600" y="21600"/>
                    <wp:lineTo x="0" y="21600"/>
                    <wp:lineTo x="0" y="0"/>
                  </wp:wrapPolygon>
                </wp:wrapTight>
                <wp:docPr id="11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3630" cy="3803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8DD3F2" w14:textId="77777777" w:rsidR="002A4ED8" w:rsidRDefault="002A4ED8">
                            <w:r>
                              <w:rPr>
                                <w:rFonts w:ascii="Bliss Pro Medium" w:hAnsi="Bliss Pro Medium" w:cs="Bliss Pro Medium"/>
                                <w:i/>
                                <w:sz w:val="16"/>
                              </w:rPr>
                              <w:t>@graph_caption_2@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53" type="#_x0000_t202" style="position:absolute;margin-left:218.15pt;margin-top:235.2pt;width:286.9pt;height:29.95pt;z-index:2515404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" stroked="f">
                <v:fill opacity="0"/>
                <v:textbox inset="0,0,0,0">
                  <w:txbxContent>
                    <w:p w14:paraId="698DD3F2" w14:textId="77777777" w:rsidR="002A4ED8" w:rsidRDefault="002A4ED8">
                      <w:r>
                        <w:rPr>
                          <w:rFonts w:ascii="Bliss Pro Medium" w:hAnsi="Bliss Pro Medium" w:cs="Bliss Pro Medium"/>
                          <w:i/>
                          <w:sz w:val="16"/>
                        </w:rPr>
                        <w:t>@graph_caption_2@</w:t>
                      </w:r>
                    </w:p>
                  </w:txbxContent>
                </v:textbox>
                <w10:wrap type="tight"/>
              </v:shape>
            </w:pict>
          </mc:Fallback>
        </mc:AlternateContent>
      </w:r>
      <w:r w:rsidR="000D05E1">
        <w:rPr>
          <w:noProof/>
          <w:lang w:eastAsia="en-US"/>
        </w:rPr>
        <mc:AlternateContent>
          <mc:Choice Requires="wps">
            <w:drawing>
              <wp:anchor distT="0" distB="0" distL="114935" distR="114935" simplePos="0" relativeHeight="251544576" behindDoc="0" locked="0" layoutInCell="1" allowOverlap="1" wp14:anchorId="66C42E01" wp14:editId="7389329B">
                <wp:simplePos x="0" y="0"/>
                <wp:positionH relativeFrom="column">
                  <wp:posOffset>2770505</wp:posOffset>
                </wp:positionH>
                <wp:positionV relativeFrom="paragraph">
                  <wp:posOffset>5570855</wp:posOffset>
                </wp:positionV>
                <wp:extent cx="3643630" cy="255905"/>
                <wp:effectExtent l="1905" t="0" r="0" b="2540"/>
                <wp:wrapTight wrapText="bothSides">
                  <wp:wrapPolygon edited="0">
                    <wp:start x="0" y="0"/>
                    <wp:lineTo x="21600" y="0"/>
                    <wp:lineTo x="21600" y="21600"/>
                    <wp:lineTo x="0" y="21600"/>
                    <wp:lineTo x="0" y="0"/>
                  </wp:wrapPolygon>
                </wp:wrapTight>
                <wp:docPr id="11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3630" cy="2559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67CFA5" w14:textId="77777777" w:rsidR="002A4ED8" w:rsidRDefault="002A4ED8">
                            <w:r>
                              <w:rPr>
                                <w:rFonts w:ascii="Bliss Pro Medium" w:hAnsi="Bliss Pro Medium" w:cs="Bliss Pro Medium"/>
                                <w:i/>
                                <w:sz w:val="16"/>
                              </w:rPr>
                              <w:t>@graph_caption_12@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54" type="#_x0000_t202" style="position:absolute;margin-left:218.15pt;margin-top:438.65pt;width:286.9pt;height:20.15pt;z-index:2515445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" stroked="f">
                <v:fill opacity="0"/>
                <v:textbox inset="0,0,0,0">
                  <w:txbxContent>
                    <w:p w14:paraId="4B67CFA5" w14:textId="77777777" w:rsidR="002A4ED8" w:rsidRDefault="002A4ED8">
                      <w:r>
                        <w:rPr>
                          <w:rFonts w:ascii="Bliss Pro Medium" w:hAnsi="Bliss Pro Medium" w:cs="Bliss Pro Medium"/>
                          <w:i/>
                          <w:sz w:val="16"/>
                        </w:rPr>
                        <w:t>@graph_caption_12@</w:t>
                      </w:r>
                    </w:p>
                  </w:txbxContent>
                </v:textbox>
                <w10:wrap type="tight"/>
              </v:shape>
            </w:pict>
          </mc:Fallback>
        </mc:AlternateContent>
      </w:r>
      <w:r w:rsidR="000D05E1">
        <w:rPr>
          <w:noProof/>
          <w:lang w:eastAsia="en-US"/>
        </w:rPr>
        <w:drawing>
          <wp:anchor distT="0" distB="0" distL="114935" distR="114935" simplePos="0" relativeHeight="251575296" behindDoc="1" locked="0" layoutInCell="1" allowOverlap="1" wp14:anchorId="79E65E2F" wp14:editId="71676841">
            <wp:simplePos x="0" y="0"/>
            <wp:positionH relativeFrom="page">
              <wp:posOffset>0</wp:posOffset>
            </wp:positionH>
            <wp:positionV relativeFrom="page">
              <wp:posOffset>0</wp:posOffset>
            </wp:positionV>
            <wp:extent cx="7673975" cy="371475"/>
            <wp:effectExtent l="0" t="0" r="0" b="9525"/>
            <wp:wrapNone/>
            <wp:docPr id="109"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73975" cy="3714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0815F46" w14:textId="0D51F02C" w:rsidR="00D06B49" w:rsidRDefault="002A4ED8">
      <w:pPr>
        <w:pageBreakBefore/>
      </w:pPr>
      <w:r>
        <w:rPr>
          <w:noProof/>
          <w:lang w:eastAsia="en-US"/>
        </w:rPr>
        <w:lastRenderedPageBreak/>
        <w:drawing>
          <wp:anchor distT="0" distB="0" distL="0" distR="0" simplePos="0" relativeHeight="251632640" behindDoc="0" locked="0" layoutInCell="1" allowOverlap="1" wp14:anchorId="7DEB3228" wp14:editId="271780DF">
            <wp:simplePos x="0" y="0"/>
            <wp:positionH relativeFrom="column">
              <wp:posOffset>3100070</wp:posOffset>
            </wp:positionH>
            <wp:positionV relativeFrom="paragraph">
              <wp:posOffset>6969760</wp:posOffset>
            </wp:positionV>
            <wp:extent cx="3201035" cy="1403985"/>
            <wp:effectExtent l="0" t="0" r="0" b="0"/>
            <wp:wrapTopAndBottom/>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201035" cy="14039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0" distR="0" simplePos="0" relativeHeight="251631616" behindDoc="0" locked="0" layoutInCell="1" allowOverlap="1" wp14:anchorId="11E48B38" wp14:editId="4BB7BD35">
            <wp:simplePos x="0" y="0"/>
            <wp:positionH relativeFrom="column">
              <wp:posOffset>3096895</wp:posOffset>
            </wp:positionH>
            <wp:positionV relativeFrom="paragraph">
              <wp:posOffset>5143500</wp:posOffset>
            </wp:positionV>
            <wp:extent cx="3201035" cy="1403985"/>
            <wp:effectExtent l="0" t="0" r="0" b="0"/>
            <wp:wrapTopAndBottom/>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201035" cy="14039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0" distR="0" simplePos="0" relativeHeight="251630592" behindDoc="0" locked="0" layoutInCell="1" allowOverlap="1" wp14:anchorId="11FEC90E" wp14:editId="62E27E0E">
            <wp:simplePos x="0" y="0"/>
            <wp:positionH relativeFrom="column">
              <wp:posOffset>3113405</wp:posOffset>
            </wp:positionH>
            <wp:positionV relativeFrom="paragraph">
              <wp:posOffset>3293745</wp:posOffset>
            </wp:positionV>
            <wp:extent cx="3201035" cy="1403985"/>
            <wp:effectExtent l="0" t="0" r="0" b="0"/>
            <wp:wrapTopAndBottom/>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201035" cy="14039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D05E1">
        <w:rPr>
          <w:noProof/>
          <w:lang w:eastAsia="en-US"/>
        </w:rPr>
        <mc:AlternateContent>
          <mc:Choice Requires="wps">
            <w:drawing>
              <wp:anchor distT="0" distB="0" distL="114935" distR="114935" simplePos="0" relativeHeight="251660288" behindDoc="0" locked="0" layoutInCell="1" allowOverlap="1" wp14:anchorId="56F97A85" wp14:editId="260ADD31">
                <wp:simplePos x="0" y="0"/>
                <wp:positionH relativeFrom="column">
                  <wp:posOffset>254635</wp:posOffset>
                </wp:positionH>
                <wp:positionV relativeFrom="paragraph">
                  <wp:posOffset>292735</wp:posOffset>
                </wp:positionV>
                <wp:extent cx="446405" cy="240030"/>
                <wp:effectExtent l="635" t="635" r="0" b="635"/>
                <wp:wrapTight wrapText="bothSides">
                  <wp:wrapPolygon edited="0">
                    <wp:start x="0" y="0"/>
                    <wp:lineTo x="21600" y="0"/>
                    <wp:lineTo x="21600" y="21600"/>
                    <wp:lineTo x="0" y="21600"/>
                    <wp:lineTo x="0" y="0"/>
                  </wp:wrapPolygon>
                </wp:wrapTight>
                <wp:docPr id="108"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2400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D59C5D" w14:textId="77777777" w:rsidR="002A4ED8" w:rsidRDefault="002A4ED8">
                            <w:r>
                              <w:rPr>
                                <w:rFonts w:ascii="Bliss Pro Bold" w:hAnsi="Bliss Pro Bold" w:cs="Bliss Pro Bold"/>
                                <w:color w:val="1E50AA"/>
                                <w:sz w:val="16"/>
                              </w:rPr>
                              <w:t>Factor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6" o:spid="_x0000_s1055" type="#_x0000_t202" style="position:absolute;margin-left:20.05pt;margin-top:23.05pt;width:35.15pt;height:18.9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" stroked="f">
                <v:fill opacity="0"/>
                <v:textbox inset="0,0,0,0">
                  <w:txbxContent>
                    <w:p w14:paraId="52D59C5D" w14:textId="77777777" w:rsidR="002A4ED8" w:rsidRDefault="002A4ED8">
                      <w:r>
                        <w:rPr>
                          <w:rFonts w:ascii="Bliss Pro Bold" w:hAnsi="Bliss Pro Bold" w:cs="Bliss Pro Bold"/>
                          <w:color w:val="1E50AA"/>
                          <w:sz w:val="16"/>
                        </w:rPr>
                        <w:t>Factor</w:t>
                      </w:r>
                    </w:p>
                  </w:txbxContent>
                </v:textbox>
                <w10:wrap type="tight"/>
              </v:shape>
            </w:pict>
          </mc:Fallback>
        </mc:AlternateContent>
      </w:r>
      <w:r w:rsidR="000D05E1">
        <w:rPr>
          <w:noProof/>
          <w:lang w:eastAsia="en-US"/>
        </w:rPr>
        <mc:AlternateContent>
          <mc:Choice Requires="wps">
            <w:drawing>
              <wp:anchor distT="0" distB="0" distL="114935" distR="114935" simplePos="0" relativeHeight="251659264" behindDoc="0" locked="0" layoutInCell="1" allowOverlap="1" wp14:anchorId="558C8073" wp14:editId="09D46F2E">
                <wp:simplePos x="0" y="0"/>
                <wp:positionH relativeFrom="page">
                  <wp:posOffset>6317615</wp:posOffset>
                </wp:positionH>
                <wp:positionV relativeFrom="page">
                  <wp:posOffset>969010</wp:posOffset>
                </wp:positionV>
                <wp:extent cx="812800" cy="208280"/>
                <wp:effectExtent l="5715" t="3810" r="0" b="3810"/>
                <wp:wrapTight wrapText="bothSides">
                  <wp:wrapPolygon edited="0">
                    <wp:start x="0" y="0"/>
                    <wp:lineTo x="21600" y="0"/>
                    <wp:lineTo x="21600" y="21600"/>
                    <wp:lineTo x="0" y="21600"/>
                    <wp:lineTo x="0" y="0"/>
                  </wp:wrapPolygon>
                </wp:wrapTight>
                <wp:docPr id="107"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0" cy="2082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02041" w14:textId="77777777" w:rsidR="002A4ED8" w:rsidRDefault="002A4ED8">
                            <w:pPr>
                              <w:jc w:val="center"/>
                            </w:pPr>
                            <w:r>
                              <w:rPr>
                                <w:rFonts w:ascii="Bliss Pro Bold" w:hAnsi="Bliss Pro Bold" w:cs="Bliss Pro Bold"/>
                                <w:color w:val="1E50AA"/>
                                <w:sz w:val="16"/>
                              </w:rPr>
                              <w:t>Sector Change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5" o:spid="_x0000_s1056" type="#_x0000_t202" style="position:absolute;margin-left:497.45pt;margin-top:76.3pt;width:64pt;height:16.4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" stroked="f">
                <v:fill opacity="0"/>
                <v:textbox inset="0,0,0,0">
                  <w:txbxContent>
                    <w:p w14:paraId="10B02041" w14:textId="77777777" w:rsidR="002A4ED8" w:rsidRDefault="002A4ED8">
                      <w:pPr>
                        <w:jc w:val="center"/>
                      </w:pPr>
                      <w:r>
                        <w:rPr>
                          <w:rFonts w:ascii="Bliss Pro Bold" w:hAnsi="Bliss Pro Bold" w:cs="Bliss Pro Bold"/>
                          <w:color w:val="1E50AA"/>
                          <w:sz w:val="16"/>
                        </w:rPr>
                        <w:t>Sector Change</w:t>
                      </w:r>
                    </w:p>
                  </w:txbxContent>
                </v:textbox>
                <w10:wrap type="tight" anchorx="page" anchory="page"/>
              </v:shape>
            </w:pict>
          </mc:Fallback>
        </mc:AlternateContent>
      </w:r>
      <w:r w:rsidR="000D05E1">
        <w:rPr>
          <w:noProof/>
          <w:lang w:eastAsia="en-US"/>
        </w:rPr>
        <mc:AlternateContent>
          <mc:Choice Requires="wps">
            <w:drawing>
              <wp:anchor distT="0" distB="0" distL="0" distR="0" simplePos="0" relativeHeight="251654144" behindDoc="0" locked="0" layoutInCell="1" allowOverlap="1" wp14:anchorId="51B8C34D" wp14:editId="35B9EB0A">
                <wp:simplePos x="0" y="0"/>
                <wp:positionH relativeFrom="page">
                  <wp:posOffset>5614670</wp:posOffset>
                </wp:positionH>
                <wp:positionV relativeFrom="page">
                  <wp:posOffset>142875</wp:posOffset>
                </wp:positionV>
                <wp:extent cx="1731645" cy="141605"/>
                <wp:effectExtent l="1270" t="3175" r="0" b="0"/>
                <wp:wrapSquare wrapText="bothSides"/>
                <wp:docPr id="106"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1645" cy="141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2AEB65" w14:textId="77777777" w:rsidR="002A4ED8" w:rsidRDefault="002A4ED8">
                            <w:r>
                              <w:rPr>
                                <w:rFonts w:ascii="Bliss Pro Bold" w:hAnsi="Bliss Pro Bold" w:cs="Bliss Pro Bold"/>
                                <w:color w:val="1E50AA"/>
                                <w:sz w:val="16"/>
                                <w:szCs w:val="16"/>
                              </w:rPr>
                              <w:t>CAPITAL MARKETS RESEARCH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8" o:spid="_x0000_s1057" type="#_x0000_t202" style="position:absolute;margin-left:442.1pt;margin-top:11.25pt;width:136.35pt;height:11.1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" stroked="f">
                <v:textbox inset="0,0,0,0">
                  <w:txbxContent>
                    <w:p w14:paraId="4C2AEB65" w14:textId="77777777" w:rsidR="002A4ED8" w:rsidRDefault="002A4ED8">
                      <w:r>
                        <w:rPr>
                          <w:rFonts w:ascii="Bliss Pro Bold" w:hAnsi="Bliss Pro Bold" w:cs="Bliss Pro Bold"/>
                          <w:color w:val="1E50AA"/>
                          <w:sz w:val="16"/>
                          <w:szCs w:val="16"/>
                        </w:rPr>
                        <w:t>CAPITAL MARKETS RESEARCH</w:t>
                      </w:r>
                    </w:p>
                  </w:txbxContent>
                </v:textbox>
                <w10:wrap type="square" anchorx="page" anchory="page"/>
              </v:shape>
            </w:pict>
          </mc:Fallback>
        </mc:AlternateContent>
      </w:r>
      <w:r w:rsidR="000D05E1">
        <w:rPr>
          <w:noProof/>
          <w:lang w:eastAsia="en-US"/>
        </w:rPr>
        <w:drawing>
          <wp:anchor distT="0" distB="0" distL="0" distR="0" simplePos="0" relativeHeight="251653120" behindDoc="0" locked="0" layoutInCell="1" allowOverlap="1" wp14:anchorId="24A1C29E" wp14:editId="387AA25E">
            <wp:simplePos x="0" y="0"/>
            <wp:positionH relativeFrom="column">
              <wp:posOffset>-667385</wp:posOffset>
            </wp:positionH>
            <wp:positionV relativeFrom="paragraph">
              <wp:posOffset>-670560</wp:posOffset>
            </wp:positionV>
            <wp:extent cx="7752715" cy="337185"/>
            <wp:effectExtent l="0" t="0" r="0" b="0"/>
            <wp:wrapTopAndBottom/>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52715" cy="3371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D05E1">
        <w:rPr>
          <w:noProof/>
          <w:lang w:eastAsia="en-US"/>
        </w:rPr>
        <mc:AlternateContent>
          <mc:Choice Requires="wps">
            <w:drawing>
              <wp:anchor distT="0" distB="0" distL="114935" distR="114935" simplePos="0" relativeHeight="251651072" behindDoc="0" locked="0" layoutInCell="1" allowOverlap="1" wp14:anchorId="5035F79E" wp14:editId="53B3D1C7">
                <wp:simplePos x="0" y="0"/>
                <wp:positionH relativeFrom="column">
                  <wp:posOffset>3031490</wp:posOffset>
                </wp:positionH>
                <wp:positionV relativeFrom="paragraph">
                  <wp:posOffset>255905</wp:posOffset>
                </wp:positionV>
                <wp:extent cx="768350" cy="274320"/>
                <wp:effectExtent l="0" t="1905" r="0" b="3175"/>
                <wp:wrapTight wrapText="bothSides">
                  <wp:wrapPolygon edited="0">
                    <wp:start x="0" y="0"/>
                    <wp:lineTo x="21600" y="0"/>
                    <wp:lineTo x="21600" y="21600"/>
                    <wp:lineTo x="0" y="21600"/>
                    <wp:lineTo x="0" y="0"/>
                  </wp:wrapPolygon>
                </wp:wrapTight>
                <wp:docPr id="105"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2743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55B40D" w14:textId="77777777" w:rsidR="002A4ED8" w:rsidRDefault="002A4ED8">
                            <w:pPr>
                              <w:jc w:val="center"/>
                            </w:pPr>
                            <w:r>
                              <w:rPr>
                                <w:rFonts w:ascii="Bliss Pro Bold" w:hAnsi="Bliss Pro Bold" w:cs="Bliss Pro Bold"/>
                                <w:color w:val="1E50AA"/>
                                <w:sz w:val="16"/>
                              </w:rPr>
                              <w:t>Company Change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3" o:spid="_x0000_s1058" type="#_x0000_t202" style="position:absolute;margin-left:238.7pt;margin-top:20.15pt;width:60.5pt;height:21.6pt;z-index:2516510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" stroked="f">
                <v:fill opacity="0"/>
                <v:textbox inset="0,0,0,0">
                  <w:txbxContent>
                    <w:p w14:paraId="6C55B40D" w14:textId="77777777" w:rsidR="002A4ED8" w:rsidRDefault="002A4ED8">
                      <w:pPr>
                        <w:jc w:val="center"/>
                      </w:pPr>
                      <w:r>
                        <w:rPr>
                          <w:rFonts w:ascii="Bliss Pro Bold" w:hAnsi="Bliss Pro Bold" w:cs="Bliss Pro Bold"/>
                          <w:color w:val="1E50AA"/>
                          <w:sz w:val="16"/>
                        </w:rPr>
                        <w:t>Company Change</w:t>
                      </w:r>
                    </w:p>
                  </w:txbxContent>
                </v:textbox>
                <w10:wrap type="tight"/>
              </v:shape>
            </w:pict>
          </mc:Fallback>
        </mc:AlternateContent>
      </w:r>
      <w:r w:rsidR="000D05E1">
        <w:rPr>
          <w:noProof/>
          <w:lang w:eastAsia="en-US"/>
        </w:rPr>
        <mc:AlternateContent>
          <mc:Choice Requires="wps">
            <w:drawing>
              <wp:anchor distT="0" distB="0" distL="0" distR="0" simplePos="0" relativeHeight="251619328" behindDoc="0" locked="0" layoutInCell="1" allowOverlap="1" wp14:anchorId="560A1E29" wp14:editId="3483B322">
                <wp:simplePos x="0" y="0"/>
                <wp:positionH relativeFrom="column">
                  <wp:posOffset>3091180</wp:posOffset>
                </wp:positionH>
                <wp:positionV relativeFrom="paragraph">
                  <wp:posOffset>6623050</wp:posOffset>
                </wp:positionV>
                <wp:extent cx="3220085" cy="294640"/>
                <wp:effectExtent l="5080" t="6350" r="635" b="3810"/>
                <wp:wrapSquare wrapText="bothSides"/>
                <wp:docPr id="104"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0085" cy="29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42B939" w14:textId="77777777" w:rsidR="002A4ED8" w:rsidRDefault="002A4ED8">
                            <w:r>
                              <w:rPr>
                                <w:rFonts w:ascii="Bliss Pro Medium" w:hAnsi="Bliss Pro Medium" w:cs="Bliss Pro Medium"/>
                                <w:i/>
                                <w:sz w:val="16"/>
                              </w:rPr>
                              <w:t>@graph_caption_5@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6" o:spid="_x0000_s1059" type="#_x0000_t202" style="position:absolute;margin-left:243.4pt;margin-top:521.5pt;width:253.55pt;height:23.2pt;z-index:2516193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" stroked="f">
                <v:textbox inset="0,0,0,0">
                  <w:txbxContent>
                    <w:p w14:paraId="4842B939" w14:textId="77777777" w:rsidR="002A4ED8" w:rsidRDefault="002A4ED8">
                      <w:r>
                        <w:rPr>
                          <w:rFonts w:ascii="Bliss Pro Medium" w:hAnsi="Bliss Pro Medium" w:cs="Bliss Pro Medium"/>
                          <w:i/>
                          <w:sz w:val="16"/>
                        </w:rPr>
                        <w:t>@graph_caption_5@</w:t>
                      </w:r>
                    </w:p>
                  </w:txbxContent>
                </v:textbox>
                <w10:wrap type="square"/>
              </v:shape>
            </w:pict>
          </mc:Fallback>
        </mc:AlternateContent>
      </w:r>
      <w:r w:rsidR="000D05E1">
        <w:rPr>
          <w:noProof/>
          <w:lang w:eastAsia="en-US"/>
        </w:rPr>
        <mc:AlternateContent>
          <mc:Choice Requires="wps">
            <w:drawing>
              <wp:anchor distT="0" distB="0" distL="0" distR="0" simplePos="0" relativeHeight="251618304" behindDoc="0" locked="0" layoutInCell="1" allowOverlap="1" wp14:anchorId="2EDA23EE" wp14:editId="3B7BF226">
                <wp:simplePos x="0" y="0"/>
                <wp:positionH relativeFrom="page">
                  <wp:posOffset>3793490</wp:posOffset>
                </wp:positionH>
                <wp:positionV relativeFrom="page">
                  <wp:posOffset>5416550</wp:posOffset>
                </wp:positionV>
                <wp:extent cx="3410585" cy="345440"/>
                <wp:effectExtent l="0" t="6350" r="0" b="3810"/>
                <wp:wrapSquare wrapText="bothSides"/>
                <wp:docPr id="103"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0585" cy="345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5011B3" w14:textId="77777777" w:rsidR="002A4ED8" w:rsidRDefault="002A4ED8">
                            <w:r>
                              <w:rPr>
                                <w:rFonts w:ascii="Bliss Pro Medium" w:hAnsi="Bliss Pro Medium" w:cs="Bliss Pro Medium"/>
                                <w:i/>
                                <w:sz w:val="16"/>
                              </w:rPr>
                              <w:t>@graph_caption_4@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5" o:spid="_x0000_s1060" type="#_x0000_t202" style="position:absolute;margin-left:298.7pt;margin-top:426.5pt;width:268.55pt;height:27.2pt;z-index:2516183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" stroked="f">
                <v:textbox inset="0,0,0,0">
                  <w:txbxContent>
                    <w:p w14:paraId="235011B3" w14:textId="77777777" w:rsidR="002A4ED8" w:rsidRDefault="002A4ED8">
                      <w:r>
                        <w:rPr>
                          <w:rFonts w:ascii="Bliss Pro Medium" w:hAnsi="Bliss Pro Medium" w:cs="Bliss Pro Medium"/>
                          <w:i/>
                          <w:sz w:val="16"/>
                        </w:rPr>
                        <w:t>@graph_caption_4@</w:t>
                      </w:r>
                    </w:p>
                  </w:txbxContent>
                </v:textbox>
                <w10:wrap type="square" anchorx="page" anchory="page"/>
              </v:shape>
            </w:pict>
          </mc:Fallback>
        </mc:AlternateContent>
      </w:r>
      <w:r w:rsidR="000D05E1">
        <w:rPr>
          <w:noProof/>
          <w:lang w:eastAsia="en-US"/>
        </w:rPr>
        <mc:AlternateContent>
          <mc:Choice Requires="wps">
            <w:drawing>
              <wp:anchor distT="0" distB="0" distL="0" distR="0" simplePos="0" relativeHeight="251617280" behindDoc="0" locked="0" layoutInCell="1" allowOverlap="1" wp14:anchorId="1FF71B76" wp14:editId="1D056AA2">
                <wp:simplePos x="0" y="0"/>
                <wp:positionH relativeFrom="page">
                  <wp:posOffset>3801745</wp:posOffset>
                </wp:positionH>
                <wp:positionV relativeFrom="page">
                  <wp:posOffset>3532505</wp:posOffset>
                </wp:positionV>
                <wp:extent cx="3220085" cy="294640"/>
                <wp:effectExtent l="4445" t="1905" r="1270" b="0"/>
                <wp:wrapSquare wrapText="bothSides"/>
                <wp:docPr id="102"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0085" cy="29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2E71FD" w14:textId="77777777" w:rsidR="002A4ED8" w:rsidRDefault="002A4ED8">
                            <w:r>
                              <w:rPr>
                                <w:rFonts w:ascii="Bliss Pro Medium" w:hAnsi="Bliss Pro Medium" w:cs="Bliss Pro Medium"/>
                                <w:i/>
                                <w:sz w:val="16"/>
                              </w:rPr>
                              <w:t>@graph_caption_3@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061" type="#_x0000_t202" style="position:absolute;margin-left:299.35pt;margin-top:278.15pt;width:253.55pt;height:23.2pt;z-index:2516172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" stroked="f">
                <v:textbox inset="0,0,0,0">
                  <w:txbxContent>
                    <w:p w14:paraId="5E2E71FD" w14:textId="77777777" w:rsidR="002A4ED8" w:rsidRDefault="002A4ED8">
                      <w:r>
                        <w:rPr>
                          <w:rFonts w:ascii="Bliss Pro Medium" w:hAnsi="Bliss Pro Medium" w:cs="Bliss Pro Medium"/>
                          <w:i/>
                          <w:sz w:val="16"/>
                        </w:rPr>
                        <w:t>@graph_caption_3@</w:t>
                      </w:r>
                    </w:p>
                  </w:txbxContent>
                </v:textbox>
                <w10:wrap type="square" anchorx="page" anchory="page"/>
              </v:shape>
            </w:pict>
          </mc:Fallback>
        </mc:AlternateContent>
      </w:r>
      <w:r w:rsidR="000D05E1">
        <w:rPr>
          <w:noProof/>
          <w:lang w:eastAsia="en-US"/>
        </w:rPr>
        <mc:AlternateContent>
          <mc:Choice Requires="wps">
            <w:drawing>
              <wp:anchor distT="0" distB="0" distL="0" distR="0" simplePos="0" relativeHeight="251592704" behindDoc="0" locked="0" layoutInCell="1" allowOverlap="1" wp14:anchorId="245DDD3F" wp14:editId="73D87F9F">
                <wp:simplePos x="0" y="0"/>
                <wp:positionH relativeFrom="column">
                  <wp:posOffset>-205105</wp:posOffset>
                </wp:positionH>
                <wp:positionV relativeFrom="paragraph">
                  <wp:posOffset>542290</wp:posOffset>
                </wp:positionV>
                <wp:extent cx="6676390" cy="1470660"/>
                <wp:effectExtent l="0" t="0" r="5715" b="6350"/>
                <wp:wrapSquare wrapText="bothSides"/>
                <wp:docPr id="101"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6390" cy="1470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216" w:type="dxa"/>
                              <w:tblLayout w:type="fixed"/>
                              <w:tblCellMar>
                                <w:top w:w="86" w:type="dxa"/>
                                <w:left w:w="115" w:type="dxa"/>
                                <w:bottom w:w="86" w:type="dxa"/>
                                <w:right w:w="115" w:type="dxa"/>
                              </w:tblCellMar>
                              <w:tblLook w:val="0000" w:firstRow="0" w:lastRow="0" w:firstColumn="0" w:lastColumn="0" w:noHBand="0" w:noVBand="0"/>
                            </w:tblPr>
                            <w:tblGrid>
                              <w:gridCol w:w="2213"/>
                              <w:gridCol w:w="1296"/>
                              <w:gridCol w:w="1296"/>
                              <w:gridCol w:w="1194"/>
                              <w:gridCol w:w="1384"/>
                              <w:gridCol w:w="1397"/>
                              <w:gridCol w:w="1545"/>
                            </w:tblGrid>
                            <w:tr w:rsidR="002A4ED8" w14:paraId="193D436D" w14:textId="77777777">
                              <w:trPr>
                                <w:cantSplit/>
                                <w:trHeight w:hRule="exact" w:val="403"/>
                              </w:trPr>
                              <w:tc>
                                <w:tcPr>
                                  <w:tcW w:w="2213" w:type="dxa"/>
                                  <w:tcBorders>
                                    <w:top w:val="single" w:sz="4" w:space="0" w:color="000000"/>
                                    <w:bottom w:val="single" w:sz="4" w:space="0" w:color="000000"/>
                                  </w:tcBorders>
                                  <w:shd w:val="clear" w:color="auto" w:fill="auto"/>
                                  <w:vAlign w:val="center"/>
                                </w:tcPr>
                                <w:p w14:paraId="110E4050" w14:textId="77777777" w:rsidR="002A4ED8" w:rsidRDefault="002A4ED8">
                                  <w:pPr>
                                    <w:pStyle w:val="TableContents"/>
                                    <w:jc w:val="center"/>
                                  </w:pPr>
                                  <w:r>
                                    <w:rPr>
                                      <w:rFonts w:ascii="Bliss Pro ExtraLight" w:hAnsi="Bliss Pro ExtraLight" w:cs="Bliss Pro ExtraLight"/>
                                      <w:sz w:val="20"/>
                                      <w:szCs w:val="20"/>
                                    </w:rPr>
                                    <w:t>@@table_1@@</w:t>
                                  </w:r>
                                </w:p>
                              </w:tc>
                              <w:tc>
                                <w:tcPr>
                                  <w:tcW w:w="1296" w:type="dxa"/>
                                  <w:tcBorders>
                                    <w:top w:val="single" w:sz="4" w:space="0" w:color="000000"/>
                                    <w:bottom w:val="single" w:sz="4" w:space="0" w:color="000000"/>
                                  </w:tcBorders>
                                  <w:shd w:val="clear" w:color="auto" w:fill="auto"/>
                                </w:tcPr>
                                <w:p w14:paraId="6AC5F39C" w14:textId="77777777" w:rsidR="002A4ED8" w:rsidRDefault="002A4ED8">
                                  <w:pPr>
                                    <w:pStyle w:val="TableContents"/>
                                    <w:snapToGrid w:val="0"/>
                                    <w:jc w:val="center"/>
                                  </w:pPr>
                                </w:p>
                              </w:tc>
                              <w:tc>
                                <w:tcPr>
                                  <w:tcW w:w="1296" w:type="dxa"/>
                                  <w:tcBorders>
                                    <w:top w:val="single" w:sz="4" w:space="0" w:color="000000"/>
                                    <w:bottom w:val="single" w:sz="4" w:space="0" w:color="000000"/>
                                  </w:tcBorders>
                                  <w:shd w:val="clear" w:color="auto" w:fill="auto"/>
                                </w:tcPr>
                                <w:p w14:paraId="471F8A81" w14:textId="77777777" w:rsidR="002A4ED8" w:rsidRDefault="002A4ED8">
                                  <w:pPr>
                                    <w:pStyle w:val="TableContents"/>
                                    <w:snapToGrid w:val="0"/>
                                    <w:jc w:val="center"/>
                                  </w:pPr>
                                </w:p>
                              </w:tc>
                              <w:tc>
                                <w:tcPr>
                                  <w:tcW w:w="1194" w:type="dxa"/>
                                  <w:tcBorders>
                                    <w:top w:val="single" w:sz="4" w:space="0" w:color="000000"/>
                                    <w:bottom w:val="single" w:sz="4" w:space="0" w:color="000000"/>
                                  </w:tcBorders>
                                  <w:shd w:val="clear" w:color="auto" w:fill="auto"/>
                                </w:tcPr>
                                <w:p w14:paraId="201140D2" w14:textId="77777777" w:rsidR="002A4ED8" w:rsidRDefault="002A4ED8">
                                  <w:pPr>
                                    <w:pStyle w:val="TableContents"/>
                                    <w:snapToGrid w:val="0"/>
                                    <w:jc w:val="center"/>
                                  </w:pPr>
                                </w:p>
                              </w:tc>
                              <w:tc>
                                <w:tcPr>
                                  <w:tcW w:w="1384" w:type="dxa"/>
                                  <w:tcBorders>
                                    <w:top w:val="single" w:sz="4" w:space="0" w:color="000000"/>
                                    <w:bottom w:val="single" w:sz="4" w:space="0" w:color="000000"/>
                                  </w:tcBorders>
                                  <w:shd w:val="clear" w:color="auto" w:fill="auto"/>
                                </w:tcPr>
                                <w:p w14:paraId="50F0767B" w14:textId="77777777" w:rsidR="002A4ED8" w:rsidRDefault="002A4ED8">
                                  <w:pPr>
                                    <w:pStyle w:val="TableContents"/>
                                    <w:snapToGrid w:val="0"/>
                                    <w:jc w:val="center"/>
                                  </w:pPr>
                                </w:p>
                              </w:tc>
                              <w:tc>
                                <w:tcPr>
                                  <w:tcW w:w="1397" w:type="dxa"/>
                                  <w:tcBorders>
                                    <w:top w:val="single" w:sz="4" w:space="0" w:color="000000"/>
                                    <w:bottom w:val="single" w:sz="4" w:space="0" w:color="000000"/>
                                  </w:tcBorders>
                                  <w:shd w:val="clear" w:color="auto" w:fill="auto"/>
                                </w:tcPr>
                                <w:p w14:paraId="33FE1D62" w14:textId="77777777" w:rsidR="002A4ED8" w:rsidRDefault="002A4ED8">
                                  <w:pPr>
                                    <w:pStyle w:val="TableContents"/>
                                    <w:snapToGrid w:val="0"/>
                                    <w:jc w:val="center"/>
                                  </w:pPr>
                                </w:p>
                              </w:tc>
                              <w:tc>
                                <w:tcPr>
                                  <w:tcW w:w="1545" w:type="dxa"/>
                                  <w:tcBorders>
                                    <w:top w:val="single" w:sz="4" w:space="0" w:color="000000"/>
                                    <w:bottom w:val="single" w:sz="4" w:space="0" w:color="000000"/>
                                  </w:tcBorders>
                                  <w:shd w:val="clear" w:color="auto" w:fill="auto"/>
                                </w:tcPr>
                                <w:p w14:paraId="36BA0421" w14:textId="77777777" w:rsidR="002A4ED8" w:rsidRDefault="002A4ED8">
                                  <w:pPr>
                                    <w:pStyle w:val="TableContents"/>
                                    <w:snapToGrid w:val="0"/>
                                    <w:jc w:val="center"/>
                                  </w:pPr>
                                </w:p>
                              </w:tc>
                            </w:tr>
                          </w:tbl>
                          <w:p w14:paraId="5E50737A" w14:textId="77777777" w:rsidR="002A4ED8" w:rsidRDefault="002A4ED8">
                            <w:pPr>
                              <w:pStyle w:val="Framecontent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62" type="#_x0000_t202" style="position:absolute;margin-left:-16.1pt;margin-top:42.7pt;width:525.7pt;height:115.8pt;z-index:251592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" stroked="f">
                <v:textbox inset="0,0,0,0">
                  <w:txbxContent>
                    <w:tbl>
                      <w:tblPr>
                        <w:tblW w:w="0" w:type="auto"/>
                        <w:tblInd w:w="216" w:type="dxa"/>
                        <w:tblLayout w:type="fixed"/>
                        <w:tblCellMar>
                          <w:top w:w="86" w:type="dxa"/>
                          <w:left w:w="115" w:type="dxa"/>
                          <w:bottom w:w="86" w:type="dxa"/>
                          <w:right w:w="115" w:type="dxa"/>
                        </w:tblCellMar>
                        <w:tblLook w:val="0000" w:firstRow="0" w:lastRow="0" w:firstColumn="0" w:lastColumn="0" w:noHBand="0" w:noVBand="0"/>
                      </w:tblPr>
                      <w:tblGrid>
                        <w:gridCol w:w="2213"/>
                        <w:gridCol w:w="1296"/>
                        <w:gridCol w:w="1296"/>
                        <w:gridCol w:w="1194"/>
                        <w:gridCol w:w="1384"/>
                        <w:gridCol w:w="1397"/>
                        <w:gridCol w:w="1545"/>
                      </w:tblGrid>
                      <w:tr w:rsidR="002A4ED8" w14:paraId="193D436D" w14:textId="77777777">
                        <w:trPr>
                          <w:cantSplit/>
                          <w:trHeight w:hRule="exact" w:val="403"/>
                        </w:trPr>
                        <w:tc>
                          <w:tcPr>
                            <w:tcW w:w="2213" w:type="dxa"/>
                            <w:tcBorders>
                              <w:top w:val="single" w:sz="4" w:space="0" w:color="000000"/>
                              <w:bottom w:val="single" w:sz="4" w:space="0" w:color="000000"/>
                            </w:tcBorders>
                            <w:shd w:val="clear" w:color="auto" w:fill="auto"/>
                            <w:vAlign w:val="center"/>
                          </w:tcPr>
                          <w:p w14:paraId="110E4050" w14:textId="77777777" w:rsidR="002A4ED8" w:rsidRDefault="002A4ED8">
                            <w:pPr>
                              <w:pStyle w:val="TableContents"/>
                              <w:jc w:val="center"/>
                            </w:pPr>
                            <w:r>
                              <w:rPr>
                                <w:rFonts w:ascii="Bliss Pro ExtraLight" w:hAnsi="Bliss Pro ExtraLight" w:cs="Bliss Pro ExtraLight"/>
                                <w:sz w:val="20"/>
                                <w:szCs w:val="20"/>
                              </w:rPr>
                              <w:t>@@table_1@@</w:t>
                            </w:r>
                          </w:p>
                        </w:tc>
                        <w:tc>
                          <w:tcPr>
                            <w:tcW w:w="1296" w:type="dxa"/>
                            <w:tcBorders>
                              <w:top w:val="single" w:sz="4" w:space="0" w:color="000000"/>
                              <w:bottom w:val="single" w:sz="4" w:space="0" w:color="000000"/>
                            </w:tcBorders>
                            <w:shd w:val="clear" w:color="auto" w:fill="auto"/>
                          </w:tcPr>
                          <w:p w14:paraId="6AC5F39C" w14:textId="77777777" w:rsidR="002A4ED8" w:rsidRDefault="002A4ED8">
                            <w:pPr>
                              <w:pStyle w:val="TableContents"/>
                              <w:snapToGrid w:val="0"/>
                              <w:jc w:val="center"/>
                            </w:pPr>
                          </w:p>
                        </w:tc>
                        <w:tc>
                          <w:tcPr>
                            <w:tcW w:w="1296" w:type="dxa"/>
                            <w:tcBorders>
                              <w:top w:val="single" w:sz="4" w:space="0" w:color="000000"/>
                              <w:bottom w:val="single" w:sz="4" w:space="0" w:color="000000"/>
                            </w:tcBorders>
                            <w:shd w:val="clear" w:color="auto" w:fill="auto"/>
                          </w:tcPr>
                          <w:p w14:paraId="471F8A81" w14:textId="77777777" w:rsidR="002A4ED8" w:rsidRDefault="002A4ED8">
                            <w:pPr>
                              <w:pStyle w:val="TableContents"/>
                              <w:snapToGrid w:val="0"/>
                              <w:jc w:val="center"/>
                            </w:pPr>
                          </w:p>
                        </w:tc>
                        <w:tc>
                          <w:tcPr>
                            <w:tcW w:w="1194" w:type="dxa"/>
                            <w:tcBorders>
                              <w:top w:val="single" w:sz="4" w:space="0" w:color="000000"/>
                              <w:bottom w:val="single" w:sz="4" w:space="0" w:color="000000"/>
                            </w:tcBorders>
                            <w:shd w:val="clear" w:color="auto" w:fill="auto"/>
                          </w:tcPr>
                          <w:p w14:paraId="201140D2" w14:textId="77777777" w:rsidR="002A4ED8" w:rsidRDefault="002A4ED8">
                            <w:pPr>
                              <w:pStyle w:val="TableContents"/>
                              <w:snapToGrid w:val="0"/>
                              <w:jc w:val="center"/>
                            </w:pPr>
                          </w:p>
                        </w:tc>
                        <w:tc>
                          <w:tcPr>
                            <w:tcW w:w="1384" w:type="dxa"/>
                            <w:tcBorders>
                              <w:top w:val="single" w:sz="4" w:space="0" w:color="000000"/>
                              <w:bottom w:val="single" w:sz="4" w:space="0" w:color="000000"/>
                            </w:tcBorders>
                            <w:shd w:val="clear" w:color="auto" w:fill="auto"/>
                          </w:tcPr>
                          <w:p w14:paraId="50F0767B" w14:textId="77777777" w:rsidR="002A4ED8" w:rsidRDefault="002A4ED8">
                            <w:pPr>
                              <w:pStyle w:val="TableContents"/>
                              <w:snapToGrid w:val="0"/>
                              <w:jc w:val="center"/>
                            </w:pPr>
                          </w:p>
                        </w:tc>
                        <w:tc>
                          <w:tcPr>
                            <w:tcW w:w="1397" w:type="dxa"/>
                            <w:tcBorders>
                              <w:top w:val="single" w:sz="4" w:space="0" w:color="000000"/>
                              <w:bottom w:val="single" w:sz="4" w:space="0" w:color="000000"/>
                            </w:tcBorders>
                            <w:shd w:val="clear" w:color="auto" w:fill="auto"/>
                          </w:tcPr>
                          <w:p w14:paraId="33FE1D62" w14:textId="77777777" w:rsidR="002A4ED8" w:rsidRDefault="002A4ED8">
                            <w:pPr>
                              <w:pStyle w:val="TableContents"/>
                              <w:snapToGrid w:val="0"/>
                              <w:jc w:val="center"/>
                            </w:pPr>
                          </w:p>
                        </w:tc>
                        <w:tc>
                          <w:tcPr>
                            <w:tcW w:w="1545" w:type="dxa"/>
                            <w:tcBorders>
                              <w:top w:val="single" w:sz="4" w:space="0" w:color="000000"/>
                              <w:bottom w:val="single" w:sz="4" w:space="0" w:color="000000"/>
                            </w:tcBorders>
                            <w:shd w:val="clear" w:color="auto" w:fill="auto"/>
                          </w:tcPr>
                          <w:p w14:paraId="36BA0421" w14:textId="77777777" w:rsidR="002A4ED8" w:rsidRDefault="002A4ED8">
                            <w:pPr>
                              <w:pStyle w:val="TableContents"/>
                              <w:snapToGrid w:val="0"/>
                              <w:jc w:val="center"/>
                            </w:pPr>
                          </w:p>
                        </w:tc>
                      </w:tr>
                    </w:tbl>
                    <w:p w14:paraId="5E50737A" w14:textId="77777777" w:rsidR="002A4ED8" w:rsidRDefault="002A4ED8">
                      <w:pPr>
                        <w:pStyle w:val="Framecontents"/>
                      </w:pPr>
                    </w:p>
                  </w:txbxContent>
                </v:textbox>
                <w10:wrap type="square"/>
              </v:shape>
            </w:pict>
          </mc:Fallback>
        </mc:AlternateContent>
      </w:r>
      <w:r w:rsidR="000D05E1">
        <w:rPr>
          <w:noProof/>
          <w:lang w:eastAsia="en-US"/>
        </w:rPr>
        <w:drawing>
          <wp:anchor distT="0" distB="0" distL="0" distR="0" simplePos="0" relativeHeight="251591680" behindDoc="0" locked="0" layoutInCell="1" allowOverlap="1" wp14:anchorId="7DCB7BBB" wp14:editId="53A4EE7F">
            <wp:simplePos x="0" y="0"/>
            <wp:positionH relativeFrom="column">
              <wp:posOffset>-290830</wp:posOffset>
            </wp:positionH>
            <wp:positionV relativeFrom="paragraph">
              <wp:posOffset>8430895</wp:posOffset>
            </wp:positionV>
            <wp:extent cx="6690995" cy="113665"/>
            <wp:effectExtent l="0" t="0" r="0" b="0"/>
            <wp:wrapTopAndBottom/>
            <wp:docPr id="99"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7">
                      <a:extLst>
                        <a:ext uri="{28A0092B-C50C-407E-A947-70E740481C1C}">
                          <a14:useLocalDpi xmlns:a14="http://schemas.microsoft.com/office/drawing/2010/main" val="0"/>
                        </a:ext>
                      </a:extLst>
                    </a:blip>
                    <a:srcRect l="4927" r="4927" b="66089"/>
                    <a:stretch>
                      <a:fillRect/>
                    </a:stretch>
                  </pic:blipFill>
                  <pic:spPr bwMode="auto">
                    <a:xfrm>
                      <a:off x="0" y="0"/>
                      <a:ext cx="6690995" cy="1136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D05E1">
        <w:rPr>
          <w:noProof/>
          <w:lang w:eastAsia="en-US"/>
        </w:rPr>
        <mc:AlternateContent>
          <mc:Choice Requires="wps">
            <w:drawing>
              <wp:anchor distT="0" distB="0" distL="0" distR="0" simplePos="0" relativeHeight="251590656" behindDoc="0" locked="0" layoutInCell="1" allowOverlap="1" wp14:anchorId="52CBF8E8" wp14:editId="795E622A">
                <wp:simplePos x="0" y="0"/>
                <wp:positionH relativeFrom="column">
                  <wp:posOffset>3896995</wp:posOffset>
                </wp:positionH>
                <wp:positionV relativeFrom="paragraph">
                  <wp:posOffset>8566150</wp:posOffset>
                </wp:positionV>
                <wp:extent cx="2553970" cy="235585"/>
                <wp:effectExtent l="0" t="6350" r="635" b="0"/>
                <wp:wrapSquare wrapText="bothSides"/>
                <wp:docPr id="97"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3970" cy="2355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482479" w14:textId="77777777" w:rsidR="002A4ED8" w:rsidRDefault="002A4ED8">
                            <w:pPr>
                              <w:pStyle w:val="Framecontents"/>
                              <w:spacing w:after="29" w:line="100" w:lineRule="atLeast"/>
                              <w:jc w:val="right"/>
                              <w:rPr>
                                <w:rFonts w:ascii="Bliss Pro ExtraLight" w:hAnsi="Bliss Pro ExtraLight" w:cs="Bliss Pro ExtraLight"/>
                                <w:i/>
                                <w:iCs/>
                                <w:sz w:val="13"/>
                                <w:szCs w:val="13"/>
                              </w:rPr>
                            </w:pPr>
                            <w:r>
                              <w:rPr>
                                <w:rFonts w:ascii="Bliss Pro ExtraLight" w:hAnsi="Bliss Pro ExtraLight" w:cs="Bliss Pro ExtraLight"/>
                                <w:sz w:val="13"/>
                                <w:szCs w:val="13"/>
                              </w:rPr>
                              <w:t>MOODY'S CAPITAL MARKETS RESEARCH, INC. / MOODYS.COM</w:t>
                            </w:r>
                          </w:p>
                          <w:p w14:paraId="62AC187C" w14:textId="77777777" w:rsidR="002A4ED8" w:rsidRDefault="002A4ED8">
                            <w:pPr>
                              <w:pStyle w:val="Framecontents"/>
                              <w:spacing w:after="29" w:line="100" w:lineRule="atLeast"/>
                              <w:jc w:val="right"/>
                            </w:pPr>
                            <w:r>
                              <w:rPr>
                                <w:rFonts w:ascii="Bliss Pro ExtraLight" w:hAnsi="Bliss Pro ExtraLight" w:cs="Bliss Pro ExtraLight"/>
                                <w:i/>
                                <w:iCs/>
                                <w:sz w:val="13"/>
                                <w:szCs w:val="13"/>
                              </w:rPr>
                              <w:t>Fundamental data provided by Compustat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63" type="#_x0000_t202" style="position:absolute;margin-left:306.85pt;margin-top:674.5pt;width:201.1pt;height:18.55pt;z-index:2515906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" stroked="f">
                <v:fill opacity="0"/>
                <v:textbox inset="0,0,0,0">
                  <w:txbxContent>
                    <w:p w14:paraId="58482479" w14:textId="77777777" w:rsidR="002A4ED8" w:rsidRDefault="002A4ED8">
                      <w:pPr>
                        <w:pStyle w:val="Framecontents"/>
                        <w:spacing w:after="29" w:line="100" w:lineRule="atLeast"/>
                        <w:jc w:val="right"/>
                        <w:rPr>
                          <w:rFonts w:ascii="Bliss Pro ExtraLight" w:hAnsi="Bliss Pro ExtraLight" w:cs="Bliss Pro ExtraLight"/>
                          <w:i/>
                          <w:iCs/>
                          <w:sz w:val="13"/>
                          <w:szCs w:val="13"/>
                        </w:rPr>
                      </w:pPr>
                      <w:r>
                        <w:rPr>
                          <w:rFonts w:ascii="Bliss Pro ExtraLight" w:hAnsi="Bliss Pro ExtraLight" w:cs="Bliss Pro ExtraLight"/>
                          <w:sz w:val="13"/>
                          <w:szCs w:val="13"/>
                        </w:rPr>
                        <w:t>MOODY'S CAPITAL MARKETS RESEARCH, INC. / MOODYS.COM</w:t>
                      </w:r>
                    </w:p>
                    <w:p w14:paraId="62AC187C" w14:textId="77777777" w:rsidR="002A4ED8" w:rsidRDefault="002A4ED8">
                      <w:pPr>
                        <w:pStyle w:val="Framecontents"/>
                        <w:spacing w:after="29" w:line="100" w:lineRule="atLeast"/>
                        <w:jc w:val="right"/>
                      </w:pPr>
                      <w:r>
                        <w:rPr>
                          <w:rFonts w:ascii="Bliss Pro ExtraLight" w:hAnsi="Bliss Pro ExtraLight" w:cs="Bliss Pro ExtraLight"/>
                          <w:i/>
                          <w:iCs/>
                          <w:sz w:val="13"/>
                          <w:szCs w:val="13"/>
                        </w:rPr>
                        <w:t>Fundamental data provided by Compustat</w:t>
                      </w:r>
                    </w:p>
                  </w:txbxContent>
                </v:textbox>
                <w10:wrap type="square"/>
              </v:shape>
            </w:pict>
          </mc:Fallback>
        </mc:AlternateContent>
      </w:r>
      <w:r w:rsidR="000D05E1">
        <w:rPr>
          <w:noProof/>
          <w:lang w:eastAsia="en-US"/>
        </w:rPr>
        <mc:AlternateContent>
          <mc:Choice Requires="wps">
            <w:drawing>
              <wp:anchor distT="0" distB="0" distL="0" distR="0" simplePos="0" relativeHeight="251589632" behindDoc="0" locked="0" layoutInCell="1" allowOverlap="1" wp14:anchorId="2FCA2C83" wp14:editId="34E8D1E8">
                <wp:simplePos x="0" y="0"/>
                <wp:positionH relativeFrom="column">
                  <wp:posOffset>-224155</wp:posOffset>
                </wp:positionH>
                <wp:positionV relativeFrom="paragraph">
                  <wp:posOffset>8565515</wp:posOffset>
                </wp:positionV>
                <wp:extent cx="1593850" cy="146685"/>
                <wp:effectExtent l="4445" t="5715" r="1905" b="0"/>
                <wp:wrapSquare wrapText="bothSides"/>
                <wp:docPr id="96"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466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B28B5E" w14:textId="77777777" w:rsidR="002A4ED8" w:rsidRDefault="002A4ED8">
                            <w:pPr>
                              <w:pStyle w:val="Framecontents"/>
                            </w:pPr>
                            <w:r>
                              <w:rPr>
                                <w:rFonts w:ascii="Bliss Pro ExtraLight" w:hAnsi="Bliss Pro ExtraLight" w:cs="Bliss Pro ExtraLight"/>
                                <w:sz w:val="13"/>
                                <w:szCs w:val="13"/>
                              </w:rPr>
                              <w:t>3      @date@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64" type="#_x0000_t202" style="position:absolute;margin-left:-17.6pt;margin-top:674.45pt;width:125.5pt;height:11.55pt;z-index:2515896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" stroked="f">
                <v:fill opacity="0"/>
                <v:textbox inset="0,0,0,0">
                  <w:txbxContent>
                    <w:p w14:paraId="13B28B5E" w14:textId="77777777" w:rsidR="002A4ED8" w:rsidRDefault="002A4ED8">
                      <w:pPr>
                        <w:pStyle w:val="Framecontents"/>
                      </w:pPr>
                      <w:r>
                        <w:rPr>
                          <w:rFonts w:ascii="Bliss Pro ExtraLight" w:hAnsi="Bliss Pro ExtraLight" w:cs="Bliss Pro ExtraLight"/>
                          <w:sz w:val="13"/>
                          <w:szCs w:val="13"/>
                        </w:rPr>
                        <w:t>3      @date@</w:t>
                      </w:r>
                    </w:p>
                  </w:txbxContent>
                </v:textbox>
                <w10:wrap type="square"/>
              </v:shape>
            </w:pict>
          </mc:Fallback>
        </mc:AlternateContent>
      </w:r>
      <w:r w:rsidR="000D05E1">
        <w:rPr>
          <w:noProof/>
          <w:lang w:eastAsia="en-US"/>
        </w:rPr>
        <mc:AlternateContent>
          <mc:Choice Requires="wps">
            <w:drawing>
              <wp:anchor distT="0" distB="0" distL="0" distR="0" simplePos="0" relativeHeight="251588608" behindDoc="0" locked="0" layoutInCell="1" allowOverlap="1" wp14:anchorId="625F1FE9" wp14:editId="62C97371">
                <wp:simplePos x="0" y="0"/>
                <wp:positionH relativeFrom="column">
                  <wp:posOffset>-220980</wp:posOffset>
                </wp:positionH>
                <wp:positionV relativeFrom="paragraph">
                  <wp:posOffset>2339340</wp:posOffset>
                </wp:positionV>
                <wp:extent cx="5782310" cy="427355"/>
                <wp:effectExtent l="0" t="2540" r="1270" b="1905"/>
                <wp:wrapSquare wrapText="bothSides"/>
                <wp:docPr id="35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2310" cy="427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8CBEEB" w14:textId="77777777" w:rsidR="002A4ED8" w:rsidRDefault="002A4ED8">
                            <w:pPr>
                              <w:pStyle w:val="Framecontents"/>
                            </w:pPr>
                            <w:r>
                              <w:rPr>
                                <w:rFonts w:ascii="Bliss Pro Medium" w:hAnsi="Bliss Pro Medium" w:cs="Bliss Pro Medium"/>
                                <w:color w:val="1E50AA"/>
                              </w:rPr>
                              <w:t>@growth-2@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65" type="#_x0000_t202" style="position:absolute;margin-left:-17.35pt;margin-top:184.2pt;width:455.3pt;height:33.65pt;z-index:2515886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" stroked="f">
                <v:textbox inset="0,0,0,0">
                  <w:txbxContent>
                    <w:p w14:paraId="698CBEEB" w14:textId="77777777" w:rsidR="002A4ED8" w:rsidRDefault="002A4ED8">
                      <w:pPr>
                        <w:pStyle w:val="Framecontents"/>
                      </w:pPr>
                      <w:r>
                        <w:rPr>
                          <w:rFonts w:ascii="Bliss Pro Medium" w:hAnsi="Bliss Pro Medium" w:cs="Bliss Pro Medium"/>
                          <w:color w:val="1E50AA"/>
                        </w:rPr>
                        <w:t>@growth-2@</w:t>
                      </w:r>
                    </w:p>
                  </w:txbxContent>
                </v:textbox>
                <w10:wrap type="square"/>
              </v:shape>
            </w:pict>
          </mc:Fallback>
        </mc:AlternateContent>
      </w:r>
      <w:r w:rsidR="000D05E1">
        <w:rPr>
          <w:noProof/>
          <w:lang w:eastAsia="en-US"/>
        </w:rPr>
        <mc:AlternateContent>
          <mc:Choice Requires="wps">
            <w:drawing>
              <wp:anchor distT="0" distB="0" distL="0" distR="0" simplePos="0" relativeHeight="251587584" behindDoc="0" locked="0" layoutInCell="1" allowOverlap="1" wp14:anchorId="2C06DBFE" wp14:editId="655E9ECC">
                <wp:simplePos x="0" y="0"/>
                <wp:positionH relativeFrom="column">
                  <wp:posOffset>-205105</wp:posOffset>
                </wp:positionH>
                <wp:positionV relativeFrom="paragraph">
                  <wp:posOffset>2077085</wp:posOffset>
                </wp:positionV>
                <wp:extent cx="5763260" cy="207645"/>
                <wp:effectExtent l="0" t="0" r="4445" b="1270"/>
                <wp:wrapSquare wrapText="bothSides"/>
                <wp:docPr id="350"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260" cy="207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25B54A" w14:textId="77777777" w:rsidR="002A4ED8" w:rsidRDefault="002A4ED8">
                            <w:pPr>
                              <w:pStyle w:val="Framecontents"/>
                            </w:pPr>
                            <w:r>
                              <w:rPr>
                                <w:rFonts w:ascii="Bliss Pro Medium" w:hAnsi="Bliss Pro Medium" w:cs="Bliss Pro Medium"/>
                              </w:rPr>
                              <w:t>Company Analysis vs. @mood_info@ Industry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66" type="#_x0000_t202" style="position:absolute;margin-left:-16.1pt;margin-top:163.55pt;width:453.8pt;height:16.35pt;z-index:2515875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" stroked="f">
                <v:textbox inset="0,0,0,0">
                  <w:txbxContent>
                    <w:p w14:paraId="2925B54A" w14:textId="77777777" w:rsidR="002A4ED8" w:rsidRDefault="002A4ED8">
                      <w:pPr>
                        <w:pStyle w:val="Framecontents"/>
                      </w:pPr>
                      <w:r>
                        <w:rPr>
                          <w:rFonts w:ascii="Bliss Pro Medium" w:hAnsi="Bliss Pro Medium" w:cs="Bliss Pro Medium"/>
                        </w:rPr>
                        <w:t>Company Analysis vs. @mood_info@ Industry</w:t>
                      </w:r>
                    </w:p>
                  </w:txbxContent>
                </v:textbox>
                <w10:wrap type="square"/>
              </v:shape>
            </w:pict>
          </mc:Fallback>
        </mc:AlternateContent>
      </w:r>
      <w:r w:rsidR="000D05E1">
        <w:rPr>
          <w:noProof/>
          <w:lang w:eastAsia="en-US"/>
        </w:rPr>
        <mc:AlternateContent>
          <mc:Choice Requires="wps">
            <w:drawing>
              <wp:anchor distT="0" distB="0" distL="0" distR="0" simplePos="0" relativeHeight="251586560" behindDoc="0" locked="0" layoutInCell="1" allowOverlap="1" wp14:anchorId="110CA2D5" wp14:editId="79FEF5C3">
                <wp:simplePos x="0" y="0"/>
                <wp:positionH relativeFrom="column">
                  <wp:posOffset>-220980</wp:posOffset>
                </wp:positionH>
                <wp:positionV relativeFrom="paragraph">
                  <wp:posOffset>2826385</wp:posOffset>
                </wp:positionV>
                <wp:extent cx="3183255" cy="5512435"/>
                <wp:effectExtent l="0" t="0" r="0" b="5080"/>
                <wp:wrapSquare wrapText="bothSides"/>
                <wp:docPr id="348"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3255" cy="5512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FF372D" w14:textId="77777777" w:rsidR="002A4ED8" w:rsidRPr="00C8562D" w:rsidRDefault="002A4ED8" w:rsidP="00C92216">
                            <w:pPr>
                              <w:spacing w:after="120"/>
                              <w:rPr>
                                <w:rFonts w:ascii="Bliss Pro ExtraLight" w:hAnsi="Bliss Pro ExtraLight" w:cs="Bliss Pro ExtraLight"/>
                                <w:sz w:val="20"/>
                              </w:rPr>
                            </w:pPr>
                            <w:r w:rsidRPr="00C8562D">
                              <w:rPr>
                                <w:rFonts w:ascii="Bliss Pro ExtraLight" w:hAnsi="Bliss Pro ExtraLight" w:cs="Bliss Pro Bold"/>
                                <w:sz w:val="20"/>
                                <w:u w:val="single"/>
                              </w:rPr>
                              <w:t>@growth-header-1@</w:t>
                            </w:r>
                          </w:p>
                          <w:p w14:paraId="32F49297" w14:textId="77777777" w:rsidR="002A4ED8" w:rsidRDefault="002A4ED8" w:rsidP="00C86285">
                            <w:pPr>
                              <w:spacing w:after="120"/>
                              <w:jc w:val="both"/>
                            </w:pPr>
                            <w:r>
                              <w:rPr>
                                <w:rFonts w:ascii="Bliss Pro ExtraLight" w:hAnsi="Bliss Pro ExtraLight" w:cs="Bliss Pro ExtraLight"/>
                                <w:sz w:val="20"/>
                              </w:rPr>
                              <w:t>@growth-text-1@</w:t>
                            </w:r>
                          </w:p>
                          <w:p w14:paraId="6BA86B24" w14:textId="1D2534B0" w:rsidR="002A4ED8" w:rsidRPr="00C8562D" w:rsidRDefault="002A4ED8" w:rsidP="00C8562D">
                            <w:pPr>
                              <w:spacing w:after="120"/>
                              <w:rPr>
                                <w:rFonts w:ascii="Bliss Pro ExtraLight" w:hAnsi="Bliss Pro ExtraLight" w:cs="Bliss Pro ExtraLight"/>
                                <w:sz w:val="20"/>
                              </w:rPr>
                            </w:pPr>
                            <w:r>
                              <w:rPr>
                                <w:rFonts w:ascii="Bliss Pro ExtraLight" w:hAnsi="Bliss Pro ExtraLight" w:cs="Bliss Pro Bold"/>
                                <w:sz w:val="20"/>
                                <w:u w:val="single"/>
                              </w:rPr>
                              <w:t>@growth-header-2@</w:t>
                            </w:r>
                          </w:p>
                          <w:p w14:paraId="37233E70" w14:textId="77777777" w:rsidR="002A4ED8" w:rsidRDefault="002A4ED8" w:rsidP="00C86285">
                            <w:pPr>
                              <w:spacing w:after="120"/>
                              <w:jc w:val="both"/>
                            </w:pPr>
                            <w:r>
                              <w:rPr>
                                <w:rFonts w:ascii="Bliss Pro ExtraLight" w:hAnsi="Bliss Pro ExtraLight" w:cs="Bliss Pro ExtraLight"/>
                                <w:sz w:val="20"/>
                              </w:rPr>
                              <w:t>@growth-text-2@</w:t>
                            </w:r>
                          </w:p>
                          <w:p w14:paraId="5E1F19FD" w14:textId="6D105447" w:rsidR="002A4ED8" w:rsidRPr="00C8562D" w:rsidRDefault="002A4ED8" w:rsidP="00C8562D">
                            <w:pPr>
                              <w:spacing w:after="120"/>
                              <w:rPr>
                                <w:rFonts w:ascii="Bliss Pro ExtraLight" w:hAnsi="Bliss Pro ExtraLight" w:cs="Bliss Pro ExtraLight"/>
                                <w:sz w:val="20"/>
                              </w:rPr>
                            </w:pPr>
                            <w:r>
                              <w:rPr>
                                <w:rFonts w:ascii="Bliss Pro ExtraLight" w:hAnsi="Bliss Pro ExtraLight" w:cs="Bliss Pro Bold"/>
                                <w:sz w:val="20"/>
                                <w:u w:val="single"/>
                              </w:rPr>
                              <w:t>@growth-header-3@</w:t>
                            </w:r>
                          </w:p>
                          <w:p w14:paraId="6A34EDCD" w14:textId="77777777" w:rsidR="002A4ED8" w:rsidRDefault="002A4ED8" w:rsidP="00C86285">
                            <w:pPr>
                              <w:spacing w:after="120"/>
                              <w:jc w:val="both"/>
                            </w:pPr>
                            <w:r>
                              <w:rPr>
                                <w:rFonts w:ascii="Bliss Pro ExtraLight" w:hAnsi="Bliss Pro ExtraLight" w:cs="Bliss Pro ExtraLight"/>
                                <w:sz w:val="20"/>
                              </w:rPr>
                              <w:t>@growth-text-3@</w:t>
                            </w:r>
                          </w:p>
                          <w:p w14:paraId="0B93CB16" w14:textId="77777777" w:rsidR="002A4ED8" w:rsidRDefault="002A4ED8">
                            <w:pPr>
                              <w:spacing w:after="120"/>
                              <w:rPr>
                                <w:rFonts w:ascii="Bliss Pro ExtraLight" w:hAnsi="Bliss Pro ExtraLight" w:cs="Bliss Pro ExtraLight"/>
                                <w:sz w:val="20"/>
                              </w:rPr>
                            </w:pPr>
                            <w:r>
                              <w:rPr>
                                <w:rFonts w:ascii="Bliss Pro Bold" w:hAnsi="Bliss Pro Bold" w:cs="Bliss Pro Bold"/>
                                <w:sz w:val="20"/>
                                <w:u w:val="single"/>
                              </w:rPr>
                              <w:t>@growth-header-4@</w:t>
                            </w:r>
                          </w:p>
                          <w:p w14:paraId="3FE2B6E7" w14:textId="77777777" w:rsidR="002A4ED8" w:rsidRDefault="002A4ED8" w:rsidP="00C86285">
                            <w:pPr>
                              <w:spacing w:after="120"/>
                              <w:jc w:val="both"/>
                            </w:pPr>
                            <w:r>
                              <w:rPr>
                                <w:rFonts w:ascii="Bliss Pro ExtraLight" w:hAnsi="Bliss Pro ExtraLight" w:cs="Bliss Pro ExtraLight"/>
                                <w:sz w:val="20"/>
                              </w:rPr>
                              <w:t>@growth-text-4@</w:t>
                            </w:r>
                          </w:p>
                          <w:p w14:paraId="778F8053" w14:textId="77777777" w:rsidR="002A4ED8" w:rsidRDefault="002A4ED8">
                            <w:pPr>
                              <w:pStyle w:val="Head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067" type="#_x0000_t202" style="position:absolute;margin-left:-17.35pt;margin-top:222.55pt;width:250.65pt;height:434.05pt;z-index:2515865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" stroked="f">
                <v:textbox inset="0,0,0,0">
                  <w:txbxContent>
                    <w:p w14:paraId="2DFF372D" w14:textId="77777777" w:rsidR="002A4ED8" w:rsidRPr="00C8562D" w:rsidRDefault="002A4ED8" w:rsidP="00C92216">
                      <w:pPr>
                        <w:spacing w:after="120"/>
                        <w:rPr>
                          <w:rFonts w:ascii="Bliss Pro ExtraLight" w:hAnsi="Bliss Pro ExtraLight" w:cs="Bliss Pro ExtraLight"/>
                          <w:sz w:val="20"/>
                        </w:rPr>
                      </w:pPr>
                      <w:r w:rsidRPr="00C8562D">
                        <w:rPr>
                          <w:rFonts w:ascii="Bliss Pro ExtraLight" w:hAnsi="Bliss Pro ExtraLight" w:cs="Bliss Pro Bold"/>
                          <w:sz w:val="20"/>
                          <w:u w:val="single"/>
                        </w:rPr>
                        <w:t>@growth-header-1@</w:t>
                      </w:r>
                    </w:p>
                    <w:p w14:paraId="32F49297" w14:textId="77777777" w:rsidR="002A4ED8" w:rsidRDefault="002A4ED8" w:rsidP="00C86285">
                      <w:pPr>
                        <w:spacing w:after="120"/>
                        <w:jc w:val="both"/>
                      </w:pPr>
                      <w:r>
                        <w:rPr>
                          <w:rFonts w:ascii="Bliss Pro ExtraLight" w:hAnsi="Bliss Pro ExtraLight" w:cs="Bliss Pro ExtraLight"/>
                          <w:sz w:val="20"/>
                        </w:rPr>
                        <w:t>@growth-text-1@</w:t>
                      </w:r>
                    </w:p>
                    <w:p w14:paraId="6BA86B24" w14:textId="1D2534B0" w:rsidR="002A4ED8" w:rsidRPr="00C8562D" w:rsidRDefault="002A4ED8" w:rsidP="00C8562D">
                      <w:pPr>
                        <w:spacing w:after="120"/>
                        <w:rPr>
                          <w:rFonts w:ascii="Bliss Pro ExtraLight" w:hAnsi="Bliss Pro ExtraLight" w:cs="Bliss Pro ExtraLight"/>
                          <w:sz w:val="20"/>
                        </w:rPr>
                      </w:pPr>
                      <w:r>
                        <w:rPr>
                          <w:rFonts w:ascii="Bliss Pro ExtraLight" w:hAnsi="Bliss Pro ExtraLight" w:cs="Bliss Pro Bold"/>
                          <w:sz w:val="20"/>
                          <w:u w:val="single"/>
                        </w:rPr>
                        <w:t>@growth-header-2@</w:t>
                      </w:r>
                    </w:p>
                    <w:p w14:paraId="37233E70" w14:textId="77777777" w:rsidR="002A4ED8" w:rsidRDefault="002A4ED8" w:rsidP="00C86285">
                      <w:pPr>
                        <w:spacing w:after="120"/>
                        <w:jc w:val="both"/>
                      </w:pPr>
                      <w:r>
                        <w:rPr>
                          <w:rFonts w:ascii="Bliss Pro ExtraLight" w:hAnsi="Bliss Pro ExtraLight" w:cs="Bliss Pro ExtraLight"/>
                          <w:sz w:val="20"/>
                        </w:rPr>
                        <w:t>@growth-text-2@</w:t>
                      </w:r>
                    </w:p>
                    <w:p w14:paraId="5E1F19FD" w14:textId="6D105447" w:rsidR="002A4ED8" w:rsidRPr="00C8562D" w:rsidRDefault="002A4ED8" w:rsidP="00C8562D">
                      <w:pPr>
                        <w:spacing w:after="120"/>
                        <w:rPr>
                          <w:rFonts w:ascii="Bliss Pro ExtraLight" w:hAnsi="Bliss Pro ExtraLight" w:cs="Bliss Pro ExtraLight"/>
                          <w:sz w:val="20"/>
                        </w:rPr>
                      </w:pPr>
                      <w:r>
                        <w:rPr>
                          <w:rFonts w:ascii="Bliss Pro ExtraLight" w:hAnsi="Bliss Pro ExtraLight" w:cs="Bliss Pro Bold"/>
                          <w:sz w:val="20"/>
                          <w:u w:val="single"/>
                        </w:rPr>
                        <w:t>@growth-header-3@</w:t>
                      </w:r>
                    </w:p>
                    <w:p w14:paraId="6A34EDCD" w14:textId="77777777" w:rsidR="002A4ED8" w:rsidRDefault="002A4ED8" w:rsidP="00C86285">
                      <w:pPr>
                        <w:spacing w:after="120"/>
                        <w:jc w:val="both"/>
                      </w:pPr>
                      <w:r>
                        <w:rPr>
                          <w:rFonts w:ascii="Bliss Pro ExtraLight" w:hAnsi="Bliss Pro ExtraLight" w:cs="Bliss Pro ExtraLight"/>
                          <w:sz w:val="20"/>
                        </w:rPr>
                        <w:t>@growth-text-3@</w:t>
                      </w:r>
                    </w:p>
                    <w:p w14:paraId="0B93CB16" w14:textId="77777777" w:rsidR="002A4ED8" w:rsidRDefault="002A4ED8">
                      <w:pPr>
                        <w:spacing w:after="120"/>
                        <w:rPr>
                          <w:rFonts w:ascii="Bliss Pro ExtraLight" w:hAnsi="Bliss Pro ExtraLight" w:cs="Bliss Pro ExtraLight"/>
                          <w:sz w:val="20"/>
                        </w:rPr>
                      </w:pPr>
                      <w:r>
                        <w:rPr>
                          <w:rFonts w:ascii="Bliss Pro Bold" w:hAnsi="Bliss Pro Bold" w:cs="Bliss Pro Bold"/>
                          <w:sz w:val="20"/>
                          <w:u w:val="single"/>
                        </w:rPr>
                        <w:t>@growth-header-4@</w:t>
                      </w:r>
                    </w:p>
                    <w:p w14:paraId="3FE2B6E7" w14:textId="77777777" w:rsidR="002A4ED8" w:rsidRDefault="002A4ED8" w:rsidP="00C86285">
                      <w:pPr>
                        <w:spacing w:after="120"/>
                        <w:jc w:val="both"/>
                      </w:pPr>
                      <w:r>
                        <w:rPr>
                          <w:rFonts w:ascii="Bliss Pro ExtraLight" w:hAnsi="Bliss Pro ExtraLight" w:cs="Bliss Pro ExtraLight"/>
                          <w:sz w:val="20"/>
                        </w:rPr>
                        <w:t>@growth-text-4@</w:t>
                      </w:r>
                    </w:p>
                    <w:p w14:paraId="778F8053" w14:textId="77777777" w:rsidR="002A4ED8" w:rsidRDefault="002A4ED8">
                      <w:pPr>
                        <w:pStyle w:val="Header"/>
                      </w:pPr>
                    </w:p>
                  </w:txbxContent>
                </v:textbox>
                <w10:wrap type="square"/>
              </v:shape>
            </w:pict>
          </mc:Fallback>
        </mc:AlternateContent>
      </w:r>
      <w:r w:rsidR="000D05E1">
        <w:rPr>
          <w:noProof/>
          <w:lang w:eastAsia="en-US"/>
        </w:rPr>
        <mc:AlternateContent>
          <mc:Choice Requires="wps">
            <w:drawing>
              <wp:anchor distT="0" distB="0" distL="0" distR="0" simplePos="0" relativeHeight="251585536" behindDoc="0" locked="0" layoutInCell="1" allowOverlap="1" wp14:anchorId="2E567B7E" wp14:editId="45272B22">
                <wp:simplePos x="0" y="0"/>
                <wp:positionH relativeFrom="column">
                  <wp:posOffset>-220345</wp:posOffset>
                </wp:positionH>
                <wp:positionV relativeFrom="paragraph">
                  <wp:posOffset>-44450</wp:posOffset>
                </wp:positionV>
                <wp:extent cx="3743960" cy="224155"/>
                <wp:effectExtent l="0" t="6350" r="0" b="0"/>
                <wp:wrapSquare wrapText="bothSides"/>
                <wp:docPr id="346"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960"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50F78" w14:textId="77777777" w:rsidR="002A4ED8" w:rsidRDefault="002A4ED8">
                            <w:pPr>
                              <w:pStyle w:val="Framecontents"/>
                            </w:pPr>
                            <w:r>
                              <w:rPr>
                                <w:rFonts w:ascii="Bliss Pro Medium" w:hAnsi="Bliss Pro Medium" w:cs="Bliss Pro Medium"/>
                              </w:rPr>
                              <w:t>Company Statistics vs. @sector_info@ Sector Median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68" type="#_x0000_t202" style="position:absolute;margin-left:-17.3pt;margin-top:-3.45pt;width:294.8pt;height:17.65pt;z-index:2515855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" stroked="f">
                <v:textbox inset="0,0,0,0">
                  <w:txbxContent>
                    <w:p w14:paraId="0A350F78" w14:textId="77777777" w:rsidR="002A4ED8" w:rsidRDefault="002A4ED8">
                      <w:pPr>
                        <w:pStyle w:val="Framecontents"/>
                      </w:pPr>
                      <w:r>
                        <w:rPr>
                          <w:rFonts w:ascii="Bliss Pro Medium" w:hAnsi="Bliss Pro Medium" w:cs="Bliss Pro Medium"/>
                        </w:rPr>
                        <w:t>Company Statistics vs. @sector_info@ Sector Median</w:t>
                      </w:r>
                    </w:p>
                  </w:txbxContent>
                </v:textbox>
                <w10:wrap type="square"/>
              </v:shape>
            </w:pict>
          </mc:Fallback>
        </mc:AlternateContent>
      </w:r>
      <w:r w:rsidR="000D05E1">
        <w:rPr>
          <w:noProof/>
          <w:lang w:eastAsia="en-US"/>
        </w:rPr>
        <mc:AlternateContent>
          <mc:Choice Requires="wps">
            <w:drawing>
              <wp:anchor distT="0" distB="0" distL="0" distR="0" simplePos="0" relativeHeight="251584512" behindDoc="0" locked="0" layoutInCell="1" allowOverlap="1" wp14:anchorId="268E0F79" wp14:editId="0AAE8368">
                <wp:simplePos x="0" y="0"/>
                <wp:positionH relativeFrom="page">
                  <wp:posOffset>484505</wp:posOffset>
                </wp:positionH>
                <wp:positionV relativeFrom="page">
                  <wp:posOffset>411480</wp:posOffset>
                </wp:positionV>
                <wp:extent cx="6520815" cy="277495"/>
                <wp:effectExtent l="1905" t="5080" r="5080" b="0"/>
                <wp:wrapSquare wrapText="bothSides"/>
                <wp:docPr id="345"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0815" cy="2774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5E048C" w14:textId="77777777" w:rsidR="002A4ED8" w:rsidRDefault="002A4ED8">
                            <w:pPr>
                              <w:pStyle w:val="Framecontents"/>
                            </w:pPr>
                            <w:r>
                              <w:rPr>
                                <w:rFonts w:ascii="Bliss Pro Medium" w:hAnsi="Bliss Pro Medium" w:cs="Bliss Pro Medium"/>
                                <w:sz w:val="32"/>
                                <w:szCs w:val="32"/>
                              </w:rPr>
                              <w:t>@growth@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69" type="#_x0000_t202" style="position:absolute;margin-left:38.15pt;margin-top:32.4pt;width:513.45pt;height:21.85pt;z-index:2515845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" stroked="f">
                <v:fill opacity="0"/>
                <v:textbox inset="0,0,0,0">
                  <w:txbxContent>
                    <w:p w14:paraId="635E048C" w14:textId="77777777" w:rsidR="002A4ED8" w:rsidRDefault="002A4ED8">
                      <w:pPr>
                        <w:pStyle w:val="Framecontents"/>
                      </w:pPr>
                      <w:r>
                        <w:rPr>
                          <w:rFonts w:ascii="Bliss Pro Medium" w:hAnsi="Bliss Pro Medium" w:cs="Bliss Pro Medium"/>
                          <w:sz w:val="32"/>
                          <w:szCs w:val="32"/>
                        </w:rPr>
                        <w:t>@growth@</w:t>
                      </w:r>
                    </w:p>
                  </w:txbxContent>
                </v:textbox>
                <w10:wrap type="square" anchorx="page" anchory="page"/>
              </v:shape>
            </w:pict>
          </mc:Fallback>
        </mc:AlternateContent>
      </w:r>
      <w:r w:rsidR="000D05E1">
        <w:rPr>
          <w:noProof/>
          <w:lang w:eastAsia="en-US"/>
        </w:rPr>
        <mc:AlternateContent>
          <mc:Choice Requires="wps">
            <w:drawing>
              <wp:anchor distT="0" distB="0" distL="114935" distR="114935" simplePos="0" relativeHeight="251560960" behindDoc="0" locked="0" layoutInCell="1" allowOverlap="1" wp14:anchorId="653D25F0" wp14:editId="63F3EE44">
                <wp:simplePos x="0" y="0"/>
                <wp:positionH relativeFrom="column">
                  <wp:posOffset>4699000</wp:posOffset>
                </wp:positionH>
                <wp:positionV relativeFrom="paragraph">
                  <wp:posOffset>238760</wp:posOffset>
                </wp:positionV>
                <wp:extent cx="946785" cy="302895"/>
                <wp:effectExtent l="0" t="0" r="5715" b="4445"/>
                <wp:wrapTight wrapText="bothSides">
                  <wp:wrapPolygon edited="0">
                    <wp:start x="0" y="0"/>
                    <wp:lineTo x="21600" y="0"/>
                    <wp:lineTo x="21600" y="21600"/>
                    <wp:lineTo x="0" y="21600"/>
                    <wp:lineTo x="0" y="0"/>
                  </wp:wrapPolygon>
                </wp:wrapTight>
                <wp:docPr id="344"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785" cy="3028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219C04" w14:textId="77777777" w:rsidR="002A4ED8" w:rsidRDefault="002A4ED8">
                            <w:pPr>
                              <w:jc w:val="center"/>
                            </w:pPr>
                            <w:r>
                              <w:rPr>
                                <w:rFonts w:ascii="Bliss Pro Bold" w:hAnsi="Bliss Pro Bold" w:cs="Bliss Pro Bold"/>
                                <w:color w:val="1E50AA"/>
                                <w:sz w:val="16"/>
                              </w:rPr>
                              <w:t>Sector LTM as of  @last_year@</w:t>
                            </w:r>
                            <w:r>
                              <w:rPr>
                                <w:rFonts w:ascii="Bliss Pro Bold" w:hAnsi="Bliss Pro Bold" w:cs="Bliss Pro Bold"/>
                                <w:color w:val="1E50AA"/>
                                <w:sz w:val="16"/>
                                <w:vertAlign w:val="super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70" type="#_x0000_t202" style="position:absolute;margin-left:370pt;margin-top:18.8pt;width:74.55pt;height:23.85pt;z-index:2515609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" stroked="f">
                <v:fill opacity="0"/>
                <v:textbox inset="0,0,0,0">
                  <w:txbxContent>
                    <w:p w14:paraId="67219C04" w14:textId="77777777" w:rsidR="002A4ED8" w:rsidRDefault="002A4ED8">
                      <w:pPr>
                        <w:jc w:val="center"/>
                      </w:pPr>
                      <w:r>
                        <w:rPr>
                          <w:rFonts w:ascii="Bliss Pro Bold" w:hAnsi="Bliss Pro Bold" w:cs="Bliss Pro Bold"/>
                          <w:color w:val="1E50AA"/>
                          <w:sz w:val="16"/>
                        </w:rPr>
                        <w:t>Sector LTM as of  @last_year@</w:t>
                      </w:r>
                      <w:r>
                        <w:rPr>
                          <w:rFonts w:ascii="Bliss Pro Bold" w:hAnsi="Bliss Pro Bold" w:cs="Bliss Pro Bold"/>
                          <w:color w:val="1E50AA"/>
                          <w:sz w:val="16"/>
                          <w:vertAlign w:val="superscript"/>
                        </w:rPr>
                        <w:t>5</w:t>
                      </w:r>
                    </w:p>
                  </w:txbxContent>
                </v:textbox>
                <w10:wrap type="tight"/>
              </v:shape>
            </w:pict>
          </mc:Fallback>
        </mc:AlternateContent>
      </w:r>
      <w:r w:rsidR="000D05E1">
        <w:rPr>
          <w:noProof/>
          <w:lang w:eastAsia="en-US"/>
        </w:rPr>
        <mc:AlternateContent>
          <mc:Choice Requires="wps">
            <w:drawing>
              <wp:anchor distT="0" distB="0" distL="114935" distR="114935" simplePos="0" relativeHeight="251559936" behindDoc="0" locked="0" layoutInCell="1" allowOverlap="1" wp14:anchorId="77A15285" wp14:editId="20089D77">
                <wp:simplePos x="0" y="0"/>
                <wp:positionH relativeFrom="column">
                  <wp:posOffset>3856990</wp:posOffset>
                </wp:positionH>
                <wp:positionV relativeFrom="paragraph">
                  <wp:posOffset>245745</wp:posOffset>
                </wp:positionV>
                <wp:extent cx="878205" cy="302260"/>
                <wp:effectExtent l="0" t="4445" r="1905" b="0"/>
                <wp:wrapTight wrapText="bothSides">
                  <wp:wrapPolygon edited="0">
                    <wp:start x="0" y="0"/>
                    <wp:lineTo x="21600" y="0"/>
                    <wp:lineTo x="21600" y="21600"/>
                    <wp:lineTo x="0" y="21600"/>
                    <wp:lineTo x="0" y="0"/>
                  </wp:wrapPolygon>
                </wp:wrapTight>
                <wp:docPr id="343"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205" cy="3022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5CE941" w14:textId="77777777" w:rsidR="002A4ED8" w:rsidRDefault="002A4ED8">
                            <w:pPr>
                              <w:jc w:val="center"/>
                            </w:pPr>
                            <w:r>
                              <w:rPr>
                                <w:rFonts w:ascii="Bliss Pro Bold" w:hAnsi="Bliss Pro Bold" w:cs="Bliss Pro Bold"/>
                                <w:color w:val="1E50AA"/>
                                <w:sz w:val="16"/>
                              </w:rPr>
                              <w:t>Sector LTM as of  @this_year@</w:t>
                            </w:r>
                            <w:r>
                              <w:rPr>
                                <w:rFonts w:ascii="Bliss Pro Bold" w:hAnsi="Bliss Pro Bold" w:cs="Bliss Pro Bold"/>
                                <w:color w:val="1E50AA"/>
                                <w:sz w:val="16"/>
                                <w:vertAlign w:val="superscript"/>
                              </w:rPr>
                              <w:t>5</w:t>
                            </w:r>
                          </w:p>
                          <w:p w14:paraId="336D3470" w14:textId="77777777" w:rsidR="002A4ED8" w:rsidRDefault="002A4ED8">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71" type="#_x0000_t202" style="position:absolute;margin-left:303.7pt;margin-top:19.35pt;width:69.15pt;height:23.8pt;z-index:2515599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" stroked="f">
                <v:fill opacity="0"/>
                <v:textbox inset="0,0,0,0">
                  <w:txbxContent>
                    <w:p w14:paraId="1C5CE941" w14:textId="77777777" w:rsidR="002A4ED8" w:rsidRDefault="002A4ED8">
                      <w:pPr>
                        <w:jc w:val="center"/>
                      </w:pPr>
                      <w:r>
                        <w:rPr>
                          <w:rFonts w:ascii="Bliss Pro Bold" w:hAnsi="Bliss Pro Bold" w:cs="Bliss Pro Bold"/>
                          <w:color w:val="1E50AA"/>
                          <w:sz w:val="16"/>
                        </w:rPr>
                        <w:t>Sector LTM as of  @this_year@</w:t>
                      </w:r>
                      <w:r>
                        <w:rPr>
                          <w:rFonts w:ascii="Bliss Pro Bold" w:hAnsi="Bliss Pro Bold" w:cs="Bliss Pro Bold"/>
                          <w:color w:val="1E50AA"/>
                          <w:sz w:val="16"/>
                          <w:vertAlign w:val="superscript"/>
                        </w:rPr>
                        <w:t>5</w:t>
                      </w:r>
                    </w:p>
                    <w:p w14:paraId="336D3470" w14:textId="77777777" w:rsidR="002A4ED8" w:rsidRDefault="002A4ED8">
                      <w:pPr>
                        <w:jc w:val="center"/>
                      </w:pPr>
                    </w:p>
                  </w:txbxContent>
                </v:textbox>
                <w10:wrap type="tight"/>
              </v:shape>
            </w:pict>
          </mc:Fallback>
        </mc:AlternateContent>
      </w:r>
      <w:r w:rsidR="000D05E1">
        <w:rPr>
          <w:noProof/>
          <w:lang w:eastAsia="en-US"/>
        </w:rPr>
        <mc:AlternateContent>
          <mc:Choice Requires="wps">
            <w:drawing>
              <wp:anchor distT="0" distB="0" distL="114935" distR="114935" simplePos="0" relativeHeight="251558912" behindDoc="0" locked="0" layoutInCell="1" allowOverlap="1" wp14:anchorId="1025867A" wp14:editId="058DB441">
                <wp:simplePos x="0" y="0"/>
                <wp:positionH relativeFrom="column">
                  <wp:posOffset>2176145</wp:posOffset>
                </wp:positionH>
                <wp:positionV relativeFrom="paragraph">
                  <wp:posOffset>247015</wp:posOffset>
                </wp:positionV>
                <wp:extent cx="820420" cy="292100"/>
                <wp:effectExtent l="4445" t="5715" r="635" b="0"/>
                <wp:wrapTight wrapText="bothSides">
                  <wp:wrapPolygon edited="0">
                    <wp:start x="0" y="0"/>
                    <wp:lineTo x="21600" y="0"/>
                    <wp:lineTo x="21600" y="21600"/>
                    <wp:lineTo x="0" y="21600"/>
                    <wp:lineTo x="0" y="0"/>
                  </wp:wrapPolygon>
                </wp:wrapTight>
                <wp:docPr id="342"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420" cy="2921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5865A7" w14:textId="77777777" w:rsidR="002A4ED8" w:rsidRDefault="002A4ED8">
                            <w:pPr>
                              <w:jc w:val="center"/>
                            </w:pPr>
                            <w:r>
                              <w:rPr>
                                <w:rFonts w:ascii="Bliss Pro Bold" w:hAnsi="Bliss Pro Bold" w:cs="Bliss Pro Bold"/>
                                <w:color w:val="1E50AA"/>
                                <w:sz w:val="16"/>
                              </w:rPr>
                              <w:t>LTM as of  @last_year@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72" type="#_x0000_t202" style="position:absolute;margin-left:171.35pt;margin-top:19.45pt;width:64.6pt;height:23pt;z-index:2515589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" stroked="f">
                <v:fill opacity="0"/>
                <v:textbox inset="0,0,0,0">
                  <w:txbxContent>
                    <w:p w14:paraId="235865A7" w14:textId="77777777" w:rsidR="002A4ED8" w:rsidRDefault="002A4ED8">
                      <w:pPr>
                        <w:jc w:val="center"/>
                      </w:pPr>
                      <w:r>
                        <w:rPr>
                          <w:rFonts w:ascii="Bliss Pro Bold" w:hAnsi="Bliss Pro Bold" w:cs="Bliss Pro Bold"/>
                          <w:color w:val="1E50AA"/>
                          <w:sz w:val="16"/>
                        </w:rPr>
                        <w:t>LTM as of  @last_year@</w:t>
                      </w:r>
                    </w:p>
                  </w:txbxContent>
                </v:textbox>
                <w10:wrap type="tight"/>
              </v:shape>
            </w:pict>
          </mc:Fallback>
        </mc:AlternateContent>
      </w:r>
      <w:r w:rsidR="000D05E1">
        <w:rPr>
          <w:noProof/>
          <w:lang w:eastAsia="en-US"/>
        </w:rPr>
        <mc:AlternateContent>
          <mc:Choice Requires="wps">
            <w:drawing>
              <wp:anchor distT="0" distB="0" distL="114935" distR="114935" simplePos="0" relativeHeight="251557888" behindDoc="0" locked="0" layoutInCell="1" allowOverlap="1" wp14:anchorId="6D4BDAAA" wp14:editId="2848C2CF">
                <wp:simplePos x="0" y="0"/>
                <wp:positionH relativeFrom="column">
                  <wp:posOffset>1210310</wp:posOffset>
                </wp:positionH>
                <wp:positionV relativeFrom="paragraph">
                  <wp:posOffset>245110</wp:posOffset>
                </wp:positionV>
                <wp:extent cx="899160" cy="296545"/>
                <wp:effectExtent l="3810" t="3810" r="0" b="4445"/>
                <wp:wrapTight wrapText="bothSides">
                  <wp:wrapPolygon edited="0">
                    <wp:start x="0" y="0"/>
                    <wp:lineTo x="21600" y="0"/>
                    <wp:lineTo x="21600" y="21600"/>
                    <wp:lineTo x="0" y="21600"/>
                    <wp:lineTo x="0" y="0"/>
                  </wp:wrapPolygon>
                </wp:wrapTight>
                <wp:docPr id="34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2965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2110A8" w14:textId="77777777" w:rsidR="002A4ED8" w:rsidRDefault="002A4ED8">
                            <w:pPr>
                              <w:jc w:val="center"/>
                            </w:pPr>
                            <w:r>
                              <w:rPr>
                                <w:rFonts w:ascii="Bliss Pro Bold" w:hAnsi="Bliss Pro Bold" w:cs="Bliss Pro Bold"/>
                                <w:color w:val="1E50AA"/>
                                <w:sz w:val="16"/>
                              </w:rPr>
                              <w:t>LTM as of  @this_year@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73" type="#_x0000_t202" style="position:absolute;margin-left:95.3pt;margin-top:19.3pt;width:70.8pt;height:23.35pt;z-index:2515578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" stroked="f">
                <v:fill opacity="0"/>
                <v:textbox inset="0,0,0,0">
                  <w:txbxContent>
                    <w:p w14:paraId="732110A8" w14:textId="77777777" w:rsidR="002A4ED8" w:rsidRDefault="002A4ED8">
                      <w:pPr>
                        <w:jc w:val="center"/>
                      </w:pPr>
                      <w:r>
                        <w:rPr>
                          <w:rFonts w:ascii="Bliss Pro Bold" w:hAnsi="Bliss Pro Bold" w:cs="Bliss Pro Bold"/>
                          <w:color w:val="1E50AA"/>
                          <w:sz w:val="16"/>
                        </w:rPr>
                        <w:t>LTM as of  @this_year@</w:t>
                      </w:r>
                    </w:p>
                  </w:txbxContent>
                </v:textbox>
                <w10:wrap type="tight"/>
              </v:shape>
            </w:pict>
          </mc:Fallback>
        </mc:AlternateContent>
      </w:r>
      <w:r w:rsidR="000D05E1">
        <w:rPr>
          <w:noProof/>
          <w:lang w:eastAsia="en-US"/>
        </w:rPr>
        <mc:AlternateContent>
          <mc:Choice Requires="wps">
            <w:drawing>
              <wp:anchor distT="0" distB="0" distL="114300" distR="114300" simplePos="0" relativeHeight="251555840" behindDoc="0" locked="0" layoutInCell="1" allowOverlap="1" wp14:anchorId="242ED34A" wp14:editId="0A664496">
                <wp:simplePos x="0" y="0"/>
                <wp:positionH relativeFrom="page">
                  <wp:posOffset>539115</wp:posOffset>
                </wp:positionH>
                <wp:positionV relativeFrom="page">
                  <wp:posOffset>921385</wp:posOffset>
                </wp:positionV>
                <wp:extent cx="6647815" cy="3175"/>
                <wp:effectExtent l="56515" t="45085" r="64770" b="66040"/>
                <wp:wrapTight wrapText="bothSides">
                  <wp:wrapPolygon edited="0">
                    <wp:start x="-62" y="-2147483648"/>
                    <wp:lineTo x="31" y="-2147483648"/>
                    <wp:lineTo x="10830" y="-2147483648"/>
                    <wp:lineTo x="10830" y="-2147483648"/>
                    <wp:lineTo x="21569" y="-2147483648"/>
                    <wp:lineTo x="21662" y="-2147483648"/>
                    <wp:lineTo x="-62" y="-2147483648"/>
                  </wp:wrapPolygon>
                </wp:wrapTight>
                <wp:docPr id="340"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47815" cy="31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flip:y;z-index:25155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45pt,72.55pt" to="565.9pt,7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" strokeweight=".26mm">
                <v:stroke joinstyle="miter" endcap="square"/>
                <v:shadow opacity="49150f"/>
                <w10:wrap type="tight" anchorx="page" anchory="page"/>
              </v:line>
            </w:pict>
          </mc:Fallback>
        </mc:AlternateContent>
      </w:r>
      <w:bookmarkStart w:id="0" w:name="_MacBuGuideStaticData_2460H"/>
      <w:bookmarkStart w:id="1" w:name="_MacBuGuideStaticData_11340V"/>
      <w:bookmarkStart w:id="2" w:name="_MacBuGuideStaticData_731V"/>
      <w:bookmarkStart w:id="3" w:name="_MacBuGuideStaticData_11298V"/>
      <w:bookmarkStart w:id="4" w:name="_MacBuGuideStaticData_10036V"/>
    </w:p>
    <w:p w14:paraId="6E30BC72" w14:textId="77777777" w:rsidR="00D06B49" w:rsidRDefault="000D05E1">
      <w:pPr>
        <w:pageBreakBefore/>
      </w:pPr>
      <w:r>
        <w:rPr>
          <w:noProof/>
          <w:lang w:eastAsia="en-US"/>
        </w:rPr>
        <w:lastRenderedPageBreak/>
        <mc:AlternateContent>
          <mc:Choice Requires="wps">
            <w:drawing>
              <wp:anchor distT="0" distB="0" distL="114935" distR="114935" simplePos="0" relativeHeight="251561984" behindDoc="0" locked="0" layoutInCell="1" allowOverlap="1" wp14:anchorId="64F4A92F" wp14:editId="1061E99D">
                <wp:simplePos x="0" y="0"/>
                <wp:positionH relativeFrom="page">
                  <wp:posOffset>462280</wp:posOffset>
                </wp:positionH>
                <wp:positionV relativeFrom="page">
                  <wp:posOffset>1220470</wp:posOffset>
                </wp:positionV>
                <wp:extent cx="1496695" cy="149225"/>
                <wp:effectExtent l="5080" t="1270" r="0" b="1905"/>
                <wp:wrapTight wrapText="bothSides">
                  <wp:wrapPolygon edited="0">
                    <wp:start x="0" y="0"/>
                    <wp:lineTo x="21600" y="0"/>
                    <wp:lineTo x="21600" y="21600"/>
                    <wp:lineTo x="0" y="21600"/>
                    <wp:lineTo x="0" y="0"/>
                  </wp:wrapPolygon>
                </wp:wrapTight>
                <wp:docPr id="33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695" cy="1492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CC7F87" w14:textId="77777777" w:rsidR="002A4ED8" w:rsidRDefault="002A4ED8">
                            <w:pPr>
                              <w:jc w:val="center"/>
                            </w:pPr>
                            <w:r>
                              <w:rPr>
                                <w:rFonts w:ascii="Bliss Pro Bold" w:hAnsi="Bliss Pro Bold" w:cs="Bliss Pro Bold"/>
                                <w:color w:val="1E50AA"/>
                                <w:sz w:val="16"/>
                              </w:rPr>
                              <w:t>Factor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74" type="#_x0000_t202" style="position:absolute;margin-left:36.4pt;margin-top:96.1pt;width:117.85pt;height:11.75pt;z-index:2515619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" stroked="f">
                <v:fill opacity="0"/>
                <v:textbox inset="0,0,0,0">
                  <w:txbxContent>
                    <w:p w14:paraId="5FCC7F87" w14:textId="77777777" w:rsidR="002A4ED8" w:rsidRDefault="002A4ED8">
                      <w:pPr>
                        <w:jc w:val="center"/>
                      </w:pPr>
                      <w:r>
                        <w:rPr>
                          <w:rFonts w:ascii="Bliss Pro Bold" w:hAnsi="Bliss Pro Bold" w:cs="Bliss Pro Bold"/>
                          <w:color w:val="1E50AA"/>
                          <w:sz w:val="16"/>
                        </w:rPr>
                        <w:t>Factor</w:t>
                      </w:r>
                    </w:p>
                  </w:txbxContent>
                </v:textbox>
                <w10:wrap type="tight" anchorx="page" anchory="page"/>
              </v:shape>
            </w:pict>
          </mc:Fallback>
        </mc:AlternateContent>
      </w:r>
      <w:r>
        <w:rPr>
          <w:noProof/>
          <w:lang w:eastAsia="en-US"/>
        </w:rPr>
        <mc:AlternateContent>
          <mc:Choice Requires="wps">
            <w:drawing>
              <wp:anchor distT="0" distB="0" distL="114935" distR="114935" simplePos="0" relativeHeight="251570176" behindDoc="0" locked="0" layoutInCell="1" allowOverlap="1" wp14:anchorId="62EE32DB" wp14:editId="174BEB94">
                <wp:simplePos x="0" y="0"/>
                <wp:positionH relativeFrom="page">
                  <wp:posOffset>6396355</wp:posOffset>
                </wp:positionH>
                <wp:positionV relativeFrom="page">
                  <wp:posOffset>1220470</wp:posOffset>
                </wp:positionV>
                <wp:extent cx="663575" cy="214630"/>
                <wp:effectExtent l="0" t="1270" r="1270" b="0"/>
                <wp:wrapTight wrapText="bothSides">
                  <wp:wrapPolygon edited="0">
                    <wp:start x="0" y="0"/>
                    <wp:lineTo x="21600" y="0"/>
                    <wp:lineTo x="21600" y="21600"/>
                    <wp:lineTo x="0" y="21600"/>
                    <wp:lineTo x="0" y="0"/>
                  </wp:wrapPolygon>
                </wp:wrapTight>
                <wp:docPr id="338"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214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528CB6" w14:textId="77777777" w:rsidR="002A4ED8" w:rsidRDefault="002A4ED8">
                            <w:pPr>
                              <w:jc w:val="center"/>
                            </w:pPr>
                            <w:r>
                              <w:rPr>
                                <w:rFonts w:ascii="Bliss Pro Bold" w:hAnsi="Bliss Pro Bold" w:cs="Bliss Pro Bold"/>
                                <w:color w:val="1E50AA"/>
                                <w:sz w:val="16"/>
                              </w:rPr>
                              <w:t>Sector Change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75" type="#_x0000_t202" style="position:absolute;margin-left:503.65pt;margin-top:96.1pt;width:52.25pt;height:16.9pt;z-index:25157017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" stroked="f">
                <v:fill opacity="0"/>
                <v:textbox inset="0,0,0,0">
                  <w:txbxContent>
                    <w:p w14:paraId="51528CB6" w14:textId="77777777" w:rsidR="002A4ED8" w:rsidRDefault="002A4ED8">
                      <w:pPr>
                        <w:jc w:val="center"/>
                      </w:pPr>
                      <w:r>
                        <w:rPr>
                          <w:rFonts w:ascii="Bliss Pro Bold" w:hAnsi="Bliss Pro Bold" w:cs="Bliss Pro Bold"/>
                          <w:color w:val="1E50AA"/>
                          <w:sz w:val="16"/>
                        </w:rPr>
                        <w:t>Sector Change</w:t>
                      </w:r>
                    </w:p>
                  </w:txbxContent>
                </v:textbox>
                <w10:wrap type="tight" anchorx="page" anchory="page"/>
              </v:shape>
            </w:pict>
          </mc:Fallback>
        </mc:AlternateContent>
      </w:r>
      <w:r>
        <w:rPr>
          <w:noProof/>
          <w:lang w:eastAsia="en-US"/>
        </w:rPr>
        <w:drawing>
          <wp:anchor distT="0" distB="0" distL="0" distR="0" simplePos="0" relativeHeight="251593728" behindDoc="0" locked="0" layoutInCell="1" allowOverlap="1" wp14:anchorId="1C00EDD2" wp14:editId="56994170">
            <wp:simplePos x="0" y="0"/>
            <wp:positionH relativeFrom="page">
              <wp:posOffset>12700</wp:posOffset>
            </wp:positionH>
            <wp:positionV relativeFrom="page">
              <wp:posOffset>0</wp:posOffset>
            </wp:positionV>
            <wp:extent cx="7722870" cy="361950"/>
            <wp:effectExtent l="0" t="0" r="0" b="0"/>
            <wp:wrapTopAndBottom/>
            <wp:docPr id="337"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22870" cy="3619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0" distR="0" simplePos="0" relativeHeight="251594752" behindDoc="0" locked="0" layoutInCell="1" allowOverlap="1" wp14:anchorId="06734E94" wp14:editId="50705A20">
                <wp:simplePos x="0" y="0"/>
                <wp:positionH relativeFrom="page">
                  <wp:posOffset>5577840</wp:posOffset>
                </wp:positionH>
                <wp:positionV relativeFrom="page">
                  <wp:posOffset>137160</wp:posOffset>
                </wp:positionV>
                <wp:extent cx="1740535" cy="224790"/>
                <wp:effectExtent l="2540" t="0" r="0" b="6350"/>
                <wp:wrapSquare wrapText="bothSides"/>
                <wp:docPr id="336"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0535" cy="2247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D2FF9" w14:textId="77777777" w:rsidR="002A4ED8" w:rsidRDefault="002A4ED8">
                            <w:r>
                              <w:rPr>
                                <w:rFonts w:ascii="Bliss Pro Bold" w:hAnsi="Bliss Pro Bold" w:cs="Bliss Pro Bold"/>
                                <w:color w:val="1E50AA"/>
                                <w:sz w:val="18"/>
                                <w:szCs w:val="18"/>
                              </w:rPr>
                              <w:t>CAPITAL MARKETS RESEARCH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076" type="#_x0000_t202" style="position:absolute;margin-left:439.2pt;margin-top:10.8pt;width:137.05pt;height:17.7pt;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" stroked="f">
                <v:fill opacity="0"/>
                <v:textbox inset="0,0,0,0">
                  <w:txbxContent>
                    <w:p w14:paraId="2FFD2FF9" w14:textId="77777777" w:rsidR="002A4ED8" w:rsidRDefault="002A4ED8">
                      <w:r>
                        <w:rPr>
                          <w:rFonts w:ascii="Bliss Pro Bold" w:hAnsi="Bliss Pro Bold" w:cs="Bliss Pro Bold"/>
                          <w:color w:val="1E50AA"/>
                          <w:sz w:val="18"/>
                          <w:szCs w:val="18"/>
                        </w:rPr>
                        <w:t>CAPITAL MARKETS RESEARCH</w:t>
                      </w:r>
                    </w:p>
                  </w:txbxContent>
                </v:textbox>
                <w10:wrap type="square" anchorx="page" anchory="page"/>
              </v:shape>
            </w:pict>
          </mc:Fallback>
        </mc:AlternateContent>
      </w:r>
      <w:r>
        <w:rPr>
          <w:noProof/>
          <w:lang w:eastAsia="en-US"/>
        </w:rPr>
        <mc:AlternateContent>
          <mc:Choice Requires="wps">
            <w:drawing>
              <wp:anchor distT="0" distB="0" distL="0" distR="0" simplePos="0" relativeHeight="251595776" behindDoc="0" locked="0" layoutInCell="1" allowOverlap="1" wp14:anchorId="07883439" wp14:editId="013E61CF">
                <wp:simplePos x="0" y="0"/>
                <wp:positionH relativeFrom="page">
                  <wp:posOffset>430530</wp:posOffset>
                </wp:positionH>
                <wp:positionV relativeFrom="page">
                  <wp:posOffset>758825</wp:posOffset>
                </wp:positionV>
                <wp:extent cx="6323330" cy="205740"/>
                <wp:effectExtent l="0" t="0" r="2540" b="635"/>
                <wp:wrapSquare wrapText="bothSides"/>
                <wp:docPr id="335"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3330" cy="2057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18BDA3" w14:textId="77777777" w:rsidR="002A4ED8" w:rsidRDefault="002A4ED8">
                            <w:pPr>
                              <w:pStyle w:val="Framecontents"/>
                            </w:pPr>
                            <w:r>
                              <w:rPr>
                                <w:rFonts w:ascii="Bliss Pro Medium" w:hAnsi="Bliss Pro Medium" w:cs="Bliss Pro Medium"/>
                              </w:rPr>
                              <w:t>Company Statistics vs. @sector_info@ Sector Median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77" type="#_x0000_t202" style="position:absolute;margin-left:33.9pt;margin-top:59.75pt;width:497.9pt;height:16.2pt;z-index:2515957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" stroked="f">
                <v:fill opacity="0"/>
                <v:textbox inset="0,0,0,0">
                  <w:txbxContent>
                    <w:p w14:paraId="1918BDA3" w14:textId="77777777" w:rsidR="002A4ED8" w:rsidRDefault="002A4ED8">
                      <w:pPr>
                        <w:pStyle w:val="Framecontents"/>
                      </w:pPr>
                      <w:r>
                        <w:rPr>
                          <w:rFonts w:ascii="Bliss Pro Medium" w:hAnsi="Bliss Pro Medium" w:cs="Bliss Pro Medium"/>
                        </w:rPr>
                        <w:t>Company Statistics vs. @sector_info@ Sector Median</w:t>
                      </w:r>
                    </w:p>
                  </w:txbxContent>
                </v:textbox>
                <w10:wrap type="square" anchorx="page" anchory="page"/>
              </v:shape>
            </w:pict>
          </mc:Fallback>
        </mc:AlternateContent>
      </w:r>
      <w:r>
        <w:rPr>
          <w:noProof/>
          <w:lang w:eastAsia="en-US"/>
        </w:rPr>
        <w:drawing>
          <wp:anchor distT="0" distB="0" distL="0" distR="0" simplePos="0" relativeHeight="251598848" behindDoc="0" locked="0" layoutInCell="1" allowOverlap="1" wp14:anchorId="604DF479" wp14:editId="513AF00E">
            <wp:simplePos x="0" y="0"/>
            <wp:positionH relativeFrom="page">
              <wp:posOffset>376555</wp:posOffset>
            </wp:positionH>
            <wp:positionV relativeFrom="page">
              <wp:posOffset>9197975</wp:posOffset>
            </wp:positionV>
            <wp:extent cx="6695440" cy="179705"/>
            <wp:effectExtent l="0" t="0" r="10160" b="0"/>
            <wp:wrapTopAndBottom/>
            <wp:docPr id="334"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7">
                      <a:extLst>
                        <a:ext uri="{28A0092B-C50C-407E-A947-70E740481C1C}">
                          <a14:useLocalDpi xmlns:a14="http://schemas.microsoft.com/office/drawing/2010/main" val="0"/>
                        </a:ext>
                      </a:extLst>
                    </a:blip>
                    <a:srcRect l="4935" r="4935" b="55830"/>
                    <a:stretch>
                      <a:fillRect/>
                    </a:stretch>
                  </pic:blipFill>
                  <pic:spPr bwMode="auto">
                    <a:xfrm>
                      <a:off x="0" y="0"/>
                      <a:ext cx="6695440" cy="179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0" distR="0" simplePos="0" relativeHeight="251599872" behindDoc="0" locked="0" layoutInCell="1" allowOverlap="1" wp14:anchorId="4806A440" wp14:editId="5D182938">
                <wp:simplePos x="0" y="0"/>
                <wp:positionH relativeFrom="page">
                  <wp:posOffset>433070</wp:posOffset>
                </wp:positionH>
                <wp:positionV relativeFrom="page">
                  <wp:posOffset>9331325</wp:posOffset>
                </wp:positionV>
                <wp:extent cx="979170" cy="161290"/>
                <wp:effectExtent l="1270" t="0" r="0" b="0"/>
                <wp:wrapSquare wrapText="bothSides"/>
                <wp:docPr id="333"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9170" cy="161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F15F18" w14:textId="77777777" w:rsidR="002A4ED8" w:rsidRDefault="002A4ED8">
                            <w:pPr>
                              <w:pStyle w:val="Framecontents"/>
                            </w:pPr>
                            <w:r>
                              <w:rPr>
                                <w:rFonts w:ascii="Bliss Pro ExtraLight" w:hAnsi="Bliss Pro ExtraLight" w:cs="Bliss Pro ExtraLight"/>
                                <w:sz w:val="13"/>
                                <w:szCs w:val="13"/>
                              </w:rPr>
                              <w:t>4      @date@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78" type="#_x0000_t202" style="position:absolute;margin-left:34.1pt;margin-top:734.75pt;width:77.1pt;height:12.7pt;z-index:2515998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" stroked="f">
                <v:textbox inset="0,0,0,0">
                  <w:txbxContent>
                    <w:p w14:paraId="77F15F18" w14:textId="77777777" w:rsidR="002A4ED8" w:rsidRDefault="002A4ED8">
                      <w:pPr>
                        <w:pStyle w:val="Framecontents"/>
                      </w:pPr>
                      <w:r>
                        <w:rPr>
                          <w:rFonts w:ascii="Bliss Pro ExtraLight" w:hAnsi="Bliss Pro ExtraLight" w:cs="Bliss Pro ExtraLight"/>
                          <w:sz w:val="13"/>
                          <w:szCs w:val="13"/>
                        </w:rPr>
                        <w:t>4      @date@</w:t>
                      </w:r>
                    </w:p>
                  </w:txbxContent>
                </v:textbox>
                <w10:wrap type="square" anchorx="page" anchory="page"/>
              </v:shape>
            </w:pict>
          </mc:Fallback>
        </mc:AlternateContent>
      </w:r>
      <w:r>
        <w:rPr>
          <w:noProof/>
          <w:lang w:eastAsia="en-US"/>
        </w:rPr>
        <mc:AlternateContent>
          <mc:Choice Requires="wps">
            <w:drawing>
              <wp:anchor distT="0" distB="0" distL="0" distR="0" simplePos="0" relativeHeight="251600896" behindDoc="0" locked="0" layoutInCell="1" allowOverlap="1" wp14:anchorId="190B60BA" wp14:editId="02F23060">
                <wp:simplePos x="0" y="0"/>
                <wp:positionH relativeFrom="page">
                  <wp:posOffset>4752975</wp:posOffset>
                </wp:positionH>
                <wp:positionV relativeFrom="page">
                  <wp:posOffset>9341485</wp:posOffset>
                </wp:positionV>
                <wp:extent cx="2258060" cy="217805"/>
                <wp:effectExtent l="3175" t="0" r="0" b="3810"/>
                <wp:wrapSquare wrapText="bothSides"/>
                <wp:docPr id="332"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060" cy="217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6DD2E6" w14:textId="77777777" w:rsidR="002A4ED8" w:rsidRDefault="002A4ED8">
                            <w:pPr>
                              <w:pStyle w:val="Framecontents"/>
                              <w:spacing w:after="29" w:line="100" w:lineRule="atLeast"/>
                              <w:jc w:val="right"/>
                              <w:rPr>
                                <w:rFonts w:ascii="Bliss Pro ExtraLight" w:hAnsi="Bliss Pro ExtraLight" w:cs="Bliss Pro ExtraLight"/>
                                <w:i/>
                                <w:iCs/>
                                <w:sz w:val="13"/>
                                <w:szCs w:val="13"/>
                              </w:rPr>
                            </w:pPr>
                            <w:r>
                              <w:rPr>
                                <w:rFonts w:ascii="Bliss Pro ExtraLight" w:hAnsi="Bliss Pro ExtraLight" w:cs="Bliss Pro ExtraLight"/>
                                <w:sz w:val="13"/>
                                <w:szCs w:val="13"/>
                              </w:rPr>
                              <w:t>MOODY'S CAPITAL MARKETS RESEARCH, INC. / MOODYS.COM</w:t>
                            </w:r>
                          </w:p>
                          <w:p w14:paraId="18408572" w14:textId="77777777" w:rsidR="002A4ED8" w:rsidRDefault="002A4ED8">
                            <w:pPr>
                              <w:pStyle w:val="Framecontents"/>
                              <w:spacing w:after="29" w:line="100" w:lineRule="atLeast"/>
                              <w:jc w:val="right"/>
                            </w:pPr>
                            <w:r>
                              <w:rPr>
                                <w:rFonts w:ascii="Bliss Pro ExtraLight" w:hAnsi="Bliss Pro ExtraLight" w:cs="Bliss Pro ExtraLight"/>
                                <w:i/>
                                <w:iCs/>
                                <w:sz w:val="13"/>
                                <w:szCs w:val="13"/>
                              </w:rPr>
                              <w:t>Fundamental data provided by Compustat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 o:spid="_x0000_s1079" type="#_x0000_t202" style="position:absolute;margin-left:374.25pt;margin-top:735.55pt;width:177.8pt;height:17.15pt;z-index:2516008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" stroked="f">
                <v:textbox inset="0,0,0,0">
                  <w:txbxContent>
                    <w:p w14:paraId="286DD2E6" w14:textId="77777777" w:rsidR="002A4ED8" w:rsidRDefault="002A4ED8">
                      <w:pPr>
                        <w:pStyle w:val="Framecontents"/>
                        <w:spacing w:after="29" w:line="100" w:lineRule="atLeast"/>
                        <w:jc w:val="right"/>
                        <w:rPr>
                          <w:rFonts w:ascii="Bliss Pro ExtraLight" w:hAnsi="Bliss Pro ExtraLight" w:cs="Bliss Pro ExtraLight"/>
                          <w:i/>
                          <w:iCs/>
                          <w:sz w:val="13"/>
                          <w:szCs w:val="13"/>
                        </w:rPr>
                      </w:pPr>
                      <w:r>
                        <w:rPr>
                          <w:rFonts w:ascii="Bliss Pro ExtraLight" w:hAnsi="Bliss Pro ExtraLight" w:cs="Bliss Pro ExtraLight"/>
                          <w:sz w:val="13"/>
                          <w:szCs w:val="13"/>
                        </w:rPr>
                        <w:t>MOODY'S CAPITAL MARKETS RESEARCH, INC. / MOODYS.COM</w:t>
                      </w:r>
                    </w:p>
                    <w:p w14:paraId="18408572" w14:textId="77777777" w:rsidR="002A4ED8" w:rsidRDefault="002A4ED8">
                      <w:pPr>
                        <w:pStyle w:val="Framecontents"/>
                        <w:spacing w:after="29" w:line="100" w:lineRule="atLeast"/>
                        <w:jc w:val="right"/>
                      </w:pPr>
                      <w:r>
                        <w:rPr>
                          <w:rFonts w:ascii="Bliss Pro ExtraLight" w:hAnsi="Bliss Pro ExtraLight" w:cs="Bliss Pro ExtraLight"/>
                          <w:i/>
                          <w:iCs/>
                          <w:sz w:val="13"/>
                          <w:szCs w:val="13"/>
                        </w:rPr>
                        <w:t>Fundamental data provided by Compustat</w:t>
                      </w:r>
                    </w:p>
                  </w:txbxContent>
                </v:textbox>
                <w10:wrap type="square" anchorx="page" anchory="page"/>
              </v:shape>
            </w:pict>
          </mc:Fallback>
        </mc:AlternateContent>
      </w:r>
      <w:r>
        <w:rPr>
          <w:noProof/>
          <w:lang w:eastAsia="en-US"/>
        </w:rPr>
        <mc:AlternateContent>
          <mc:Choice Requires="wps">
            <w:drawing>
              <wp:anchor distT="0" distB="0" distL="0" distR="0" simplePos="0" relativeHeight="251601920" behindDoc="0" locked="0" layoutInCell="1" allowOverlap="1" wp14:anchorId="2F217CE3" wp14:editId="20367CFD">
                <wp:simplePos x="0" y="0"/>
                <wp:positionH relativeFrom="page">
                  <wp:posOffset>433070</wp:posOffset>
                </wp:positionH>
                <wp:positionV relativeFrom="page">
                  <wp:posOffset>1461770</wp:posOffset>
                </wp:positionV>
                <wp:extent cx="6648450" cy="1231900"/>
                <wp:effectExtent l="1270" t="1270" r="5080" b="0"/>
                <wp:wrapSquare wrapText="bothSides"/>
                <wp:docPr id="331"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1231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216" w:type="dxa"/>
                              <w:tblLayout w:type="fixed"/>
                              <w:tblCellMar>
                                <w:top w:w="86" w:type="dxa"/>
                                <w:left w:w="115" w:type="dxa"/>
                                <w:bottom w:w="86" w:type="dxa"/>
                                <w:right w:w="115" w:type="dxa"/>
                              </w:tblCellMar>
                              <w:tblLook w:val="0000" w:firstRow="0" w:lastRow="0" w:firstColumn="0" w:lastColumn="0" w:noHBand="0" w:noVBand="0"/>
                            </w:tblPr>
                            <w:tblGrid>
                              <w:gridCol w:w="2447"/>
                              <w:gridCol w:w="1372"/>
                              <w:gridCol w:w="1164"/>
                              <w:gridCol w:w="1402"/>
                              <w:gridCol w:w="1403"/>
                              <w:gridCol w:w="1417"/>
                              <w:gridCol w:w="1120"/>
                            </w:tblGrid>
                            <w:tr w:rsidR="002A4ED8" w14:paraId="3FF079C9" w14:textId="77777777">
                              <w:trPr>
                                <w:trHeight w:hRule="exact" w:val="374"/>
                              </w:trPr>
                              <w:tc>
                                <w:tcPr>
                                  <w:tcW w:w="2447" w:type="dxa"/>
                                  <w:tcBorders>
                                    <w:top w:val="single" w:sz="4" w:space="0" w:color="000000"/>
                                    <w:bottom w:val="single" w:sz="4" w:space="0" w:color="000000"/>
                                  </w:tcBorders>
                                  <w:shd w:val="clear" w:color="auto" w:fill="auto"/>
                                </w:tcPr>
                                <w:p w14:paraId="497E6682" w14:textId="77777777" w:rsidR="002A4ED8" w:rsidRDefault="002A4ED8">
                                  <w:pPr>
                                    <w:pStyle w:val="TableContents"/>
                                    <w:jc w:val="center"/>
                                  </w:pPr>
                                  <w:r>
                                    <w:rPr>
                                      <w:rFonts w:ascii="Bliss Pro ExtraLight" w:hAnsi="Bliss Pro ExtraLight" w:cs="Bliss Pro ExtraLight"/>
                                      <w:sz w:val="20"/>
                                      <w:szCs w:val="20"/>
                                    </w:rPr>
                                    <w:t>@@table_2@@</w:t>
                                  </w:r>
                                </w:p>
                              </w:tc>
                              <w:tc>
                                <w:tcPr>
                                  <w:tcW w:w="1372" w:type="dxa"/>
                                  <w:tcBorders>
                                    <w:top w:val="single" w:sz="4" w:space="0" w:color="000000"/>
                                    <w:bottom w:val="single" w:sz="4" w:space="0" w:color="000000"/>
                                  </w:tcBorders>
                                  <w:shd w:val="clear" w:color="auto" w:fill="auto"/>
                                </w:tcPr>
                                <w:p w14:paraId="112F5DAD" w14:textId="77777777" w:rsidR="002A4ED8" w:rsidRDefault="002A4ED8">
                                  <w:pPr>
                                    <w:pStyle w:val="TableContents"/>
                                    <w:snapToGrid w:val="0"/>
                                    <w:jc w:val="center"/>
                                  </w:pPr>
                                </w:p>
                              </w:tc>
                              <w:tc>
                                <w:tcPr>
                                  <w:tcW w:w="1164" w:type="dxa"/>
                                  <w:tcBorders>
                                    <w:top w:val="single" w:sz="4" w:space="0" w:color="000000"/>
                                    <w:bottom w:val="single" w:sz="4" w:space="0" w:color="000000"/>
                                  </w:tcBorders>
                                  <w:shd w:val="clear" w:color="auto" w:fill="auto"/>
                                </w:tcPr>
                                <w:p w14:paraId="61295E28" w14:textId="77777777" w:rsidR="002A4ED8" w:rsidRDefault="002A4ED8">
                                  <w:pPr>
                                    <w:pStyle w:val="TableContents"/>
                                    <w:snapToGrid w:val="0"/>
                                    <w:jc w:val="center"/>
                                  </w:pPr>
                                </w:p>
                              </w:tc>
                              <w:tc>
                                <w:tcPr>
                                  <w:tcW w:w="1402" w:type="dxa"/>
                                  <w:tcBorders>
                                    <w:top w:val="single" w:sz="4" w:space="0" w:color="000000"/>
                                    <w:bottom w:val="single" w:sz="4" w:space="0" w:color="000000"/>
                                  </w:tcBorders>
                                  <w:shd w:val="clear" w:color="auto" w:fill="auto"/>
                                </w:tcPr>
                                <w:p w14:paraId="0B0E1A19" w14:textId="77777777" w:rsidR="002A4ED8" w:rsidRDefault="002A4ED8">
                                  <w:pPr>
                                    <w:pStyle w:val="TableContents"/>
                                    <w:snapToGrid w:val="0"/>
                                    <w:jc w:val="center"/>
                                  </w:pPr>
                                </w:p>
                              </w:tc>
                              <w:tc>
                                <w:tcPr>
                                  <w:tcW w:w="1403" w:type="dxa"/>
                                  <w:tcBorders>
                                    <w:top w:val="single" w:sz="4" w:space="0" w:color="000000"/>
                                    <w:bottom w:val="single" w:sz="4" w:space="0" w:color="000000"/>
                                  </w:tcBorders>
                                  <w:shd w:val="clear" w:color="auto" w:fill="auto"/>
                                </w:tcPr>
                                <w:p w14:paraId="370BE455" w14:textId="77777777" w:rsidR="002A4ED8" w:rsidRDefault="002A4ED8">
                                  <w:pPr>
                                    <w:pStyle w:val="TableContents"/>
                                    <w:snapToGrid w:val="0"/>
                                    <w:jc w:val="center"/>
                                  </w:pPr>
                                </w:p>
                              </w:tc>
                              <w:tc>
                                <w:tcPr>
                                  <w:tcW w:w="1417" w:type="dxa"/>
                                  <w:tcBorders>
                                    <w:top w:val="single" w:sz="4" w:space="0" w:color="000000"/>
                                    <w:bottom w:val="single" w:sz="4" w:space="0" w:color="000000"/>
                                  </w:tcBorders>
                                  <w:shd w:val="clear" w:color="auto" w:fill="auto"/>
                                </w:tcPr>
                                <w:p w14:paraId="5E437402" w14:textId="77777777" w:rsidR="002A4ED8" w:rsidRDefault="002A4ED8">
                                  <w:pPr>
                                    <w:pStyle w:val="TableContents"/>
                                    <w:snapToGrid w:val="0"/>
                                    <w:jc w:val="center"/>
                                  </w:pPr>
                                </w:p>
                              </w:tc>
                              <w:tc>
                                <w:tcPr>
                                  <w:tcW w:w="1120" w:type="dxa"/>
                                  <w:tcBorders>
                                    <w:top w:val="single" w:sz="4" w:space="0" w:color="000000"/>
                                    <w:bottom w:val="single" w:sz="4" w:space="0" w:color="000000"/>
                                  </w:tcBorders>
                                  <w:shd w:val="clear" w:color="auto" w:fill="auto"/>
                                </w:tcPr>
                                <w:p w14:paraId="5CC6567A" w14:textId="77777777" w:rsidR="002A4ED8" w:rsidRDefault="002A4ED8">
                                  <w:pPr>
                                    <w:pStyle w:val="TableContents"/>
                                    <w:snapToGrid w:val="0"/>
                                    <w:jc w:val="center"/>
                                  </w:pPr>
                                </w:p>
                              </w:tc>
                            </w:tr>
                          </w:tbl>
                          <w:p w14:paraId="077CEA57" w14:textId="77777777" w:rsidR="002A4ED8" w:rsidRDefault="002A4ED8">
                            <w:pPr>
                              <w:pStyle w:val="Framecontent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80" type="#_x0000_t202" style="position:absolute;margin-left:34.1pt;margin-top:115.1pt;width:523.5pt;height:97pt;z-index:2516019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" stroked="f">
                <v:textbox inset="0,0,0,0">
                  <w:txbxContent>
                    <w:tbl>
                      <w:tblPr>
                        <w:tblW w:w="0" w:type="auto"/>
                        <w:tblInd w:w="216" w:type="dxa"/>
                        <w:tblLayout w:type="fixed"/>
                        <w:tblCellMar>
                          <w:top w:w="86" w:type="dxa"/>
                          <w:left w:w="115" w:type="dxa"/>
                          <w:bottom w:w="86" w:type="dxa"/>
                          <w:right w:w="115" w:type="dxa"/>
                        </w:tblCellMar>
                        <w:tblLook w:val="0000" w:firstRow="0" w:lastRow="0" w:firstColumn="0" w:lastColumn="0" w:noHBand="0" w:noVBand="0"/>
                      </w:tblPr>
                      <w:tblGrid>
                        <w:gridCol w:w="2447"/>
                        <w:gridCol w:w="1372"/>
                        <w:gridCol w:w="1164"/>
                        <w:gridCol w:w="1402"/>
                        <w:gridCol w:w="1403"/>
                        <w:gridCol w:w="1417"/>
                        <w:gridCol w:w="1120"/>
                      </w:tblGrid>
                      <w:tr w:rsidR="002A4ED8" w14:paraId="3FF079C9" w14:textId="77777777">
                        <w:trPr>
                          <w:trHeight w:hRule="exact" w:val="374"/>
                        </w:trPr>
                        <w:tc>
                          <w:tcPr>
                            <w:tcW w:w="2447" w:type="dxa"/>
                            <w:tcBorders>
                              <w:top w:val="single" w:sz="4" w:space="0" w:color="000000"/>
                              <w:bottom w:val="single" w:sz="4" w:space="0" w:color="000000"/>
                            </w:tcBorders>
                            <w:shd w:val="clear" w:color="auto" w:fill="auto"/>
                          </w:tcPr>
                          <w:p w14:paraId="497E6682" w14:textId="77777777" w:rsidR="002A4ED8" w:rsidRDefault="002A4ED8">
                            <w:pPr>
                              <w:pStyle w:val="TableContents"/>
                              <w:jc w:val="center"/>
                            </w:pPr>
                            <w:r>
                              <w:rPr>
                                <w:rFonts w:ascii="Bliss Pro ExtraLight" w:hAnsi="Bliss Pro ExtraLight" w:cs="Bliss Pro ExtraLight"/>
                                <w:sz w:val="20"/>
                                <w:szCs w:val="20"/>
                              </w:rPr>
                              <w:t>@@table_2@@</w:t>
                            </w:r>
                          </w:p>
                        </w:tc>
                        <w:tc>
                          <w:tcPr>
                            <w:tcW w:w="1372" w:type="dxa"/>
                            <w:tcBorders>
                              <w:top w:val="single" w:sz="4" w:space="0" w:color="000000"/>
                              <w:bottom w:val="single" w:sz="4" w:space="0" w:color="000000"/>
                            </w:tcBorders>
                            <w:shd w:val="clear" w:color="auto" w:fill="auto"/>
                          </w:tcPr>
                          <w:p w14:paraId="112F5DAD" w14:textId="77777777" w:rsidR="002A4ED8" w:rsidRDefault="002A4ED8">
                            <w:pPr>
                              <w:pStyle w:val="TableContents"/>
                              <w:snapToGrid w:val="0"/>
                              <w:jc w:val="center"/>
                            </w:pPr>
                          </w:p>
                        </w:tc>
                        <w:tc>
                          <w:tcPr>
                            <w:tcW w:w="1164" w:type="dxa"/>
                            <w:tcBorders>
                              <w:top w:val="single" w:sz="4" w:space="0" w:color="000000"/>
                              <w:bottom w:val="single" w:sz="4" w:space="0" w:color="000000"/>
                            </w:tcBorders>
                            <w:shd w:val="clear" w:color="auto" w:fill="auto"/>
                          </w:tcPr>
                          <w:p w14:paraId="61295E28" w14:textId="77777777" w:rsidR="002A4ED8" w:rsidRDefault="002A4ED8">
                            <w:pPr>
                              <w:pStyle w:val="TableContents"/>
                              <w:snapToGrid w:val="0"/>
                              <w:jc w:val="center"/>
                            </w:pPr>
                          </w:p>
                        </w:tc>
                        <w:tc>
                          <w:tcPr>
                            <w:tcW w:w="1402" w:type="dxa"/>
                            <w:tcBorders>
                              <w:top w:val="single" w:sz="4" w:space="0" w:color="000000"/>
                              <w:bottom w:val="single" w:sz="4" w:space="0" w:color="000000"/>
                            </w:tcBorders>
                            <w:shd w:val="clear" w:color="auto" w:fill="auto"/>
                          </w:tcPr>
                          <w:p w14:paraId="0B0E1A19" w14:textId="77777777" w:rsidR="002A4ED8" w:rsidRDefault="002A4ED8">
                            <w:pPr>
                              <w:pStyle w:val="TableContents"/>
                              <w:snapToGrid w:val="0"/>
                              <w:jc w:val="center"/>
                            </w:pPr>
                          </w:p>
                        </w:tc>
                        <w:tc>
                          <w:tcPr>
                            <w:tcW w:w="1403" w:type="dxa"/>
                            <w:tcBorders>
                              <w:top w:val="single" w:sz="4" w:space="0" w:color="000000"/>
                              <w:bottom w:val="single" w:sz="4" w:space="0" w:color="000000"/>
                            </w:tcBorders>
                            <w:shd w:val="clear" w:color="auto" w:fill="auto"/>
                          </w:tcPr>
                          <w:p w14:paraId="370BE455" w14:textId="77777777" w:rsidR="002A4ED8" w:rsidRDefault="002A4ED8">
                            <w:pPr>
                              <w:pStyle w:val="TableContents"/>
                              <w:snapToGrid w:val="0"/>
                              <w:jc w:val="center"/>
                            </w:pPr>
                          </w:p>
                        </w:tc>
                        <w:tc>
                          <w:tcPr>
                            <w:tcW w:w="1417" w:type="dxa"/>
                            <w:tcBorders>
                              <w:top w:val="single" w:sz="4" w:space="0" w:color="000000"/>
                              <w:bottom w:val="single" w:sz="4" w:space="0" w:color="000000"/>
                            </w:tcBorders>
                            <w:shd w:val="clear" w:color="auto" w:fill="auto"/>
                          </w:tcPr>
                          <w:p w14:paraId="5E437402" w14:textId="77777777" w:rsidR="002A4ED8" w:rsidRDefault="002A4ED8">
                            <w:pPr>
                              <w:pStyle w:val="TableContents"/>
                              <w:snapToGrid w:val="0"/>
                              <w:jc w:val="center"/>
                            </w:pPr>
                          </w:p>
                        </w:tc>
                        <w:tc>
                          <w:tcPr>
                            <w:tcW w:w="1120" w:type="dxa"/>
                            <w:tcBorders>
                              <w:top w:val="single" w:sz="4" w:space="0" w:color="000000"/>
                              <w:bottom w:val="single" w:sz="4" w:space="0" w:color="000000"/>
                            </w:tcBorders>
                            <w:shd w:val="clear" w:color="auto" w:fill="auto"/>
                          </w:tcPr>
                          <w:p w14:paraId="5CC6567A" w14:textId="77777777" w:rsidR="002A4ED8" w:rsidRDefault="002A4ED8">
                            <w:pPr>
                              <w:pStyle w:val="TableContents"/>
                              <w:snapToGrid w:val="0"/>
                              <w:jc w:val="center"/>
                            </w:pPr>
                          </w:p>
                        </w:tc>
                      </w:tr>
                    </w:tbl>
                    <w:p w14:paraId="077CEA57" w14:textId="77777777" w:rsidR="002A4ED8" w:rsidRDefault="002A4ED8">
                      <w:pPr>
                        <w:pStyle w:val="Framecontents"/>
                      </w:pPr>
                    </w:p>
                  </w:txbxContent>
                </v:textbox>
                <w10:wrap type="square" anchorx="page" anchory="page"/>
              </v:shape>
            </w:pict>
          </mc:Fallback>
        </mc:AlternateContent>
      </w:r>
      <w:r>
        <w:rPr>
          <w:noProof/>
          <w:lang w:eastAsia="en-US"/>
        </w:rPr>
        <mc:AlternateContent>
          <mc:Choice Requires="wps">
            <w:drawing>
              <wp:anchor distT="0" distB="0" distL="0" distR="0" simplePos="0" relativeHeight="251616256" behindDoc="0" locked="0" layoutInCell="1" allowOverlap="1" wp14:anchorId="296E979C" wp14:editId="6565AC89">
                <wp:simplePos x="0" y="0"/>
                <wp:positionH relativeFrom="page">
                  <wp:posOffset>438150</wp:posOffset>
                </wp:positionH>
                <wp:positionV relativeFrom="page">
                  <wp:posOffset>488315</wp:posOffset>
                </wp:positionV>
                <wp:extent cx="5735320" cy="194310"/>
                <wp:effectExtent l="6350" t="5715" r="0" b="3175"/>
                <wp:wrapSquare wrapText="bothSides"/>
                <wp:docPr id="330"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194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BD49BE" w14:textId="77777777" w:rsidR="002A4ED8" w:rsidRDefault="002A4ED8">
                            <w:pPr>
                              <w:pStyle w:val="Framecontents"/>
                            </w:pPr>
                            <w:r>
                              <w:rPr>
                                <w:rFonts w:ascii="Bliss Pro Medium" w:hAnsi="Bliss Pro Medium" w:cs="Bliss Pro Medium"/>
                                <w:sz w:val="32"/>
                                <w:szCs w:val="32"/>
                              </w:rPr>
                              <w:t>@financing@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3" o:spid="_x0000_s1081" type="#_x0000_t202" style="position:absolute;margin-left:34.5pt;margin-top:38.45pt;width:451.6pt;height:15.3pt;z-index:2516162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" stroked="f">
                <v:fill opacity="0"/>
                <v:textbox inset="0,0,0,0">
                  <w:txbxContent>
                    <w:p w14:paraId="76BD49BE" w14:textId="77777777" w:rsidR="002A4ED8" w:rsidRDefault="002A4ED8">
                      <w:pPr>
                        <w:pStyle w:val="Framecontents"/>
                      </w:pPr>
                      <w:r>
                        <w:rPr>
                          <w:rFonts w:ascii="Bliss Pro Medium" w:hAnsi="Bliss Pro Medium" w:cs="Bliss Pro Medium"/>
                          <w:sz w:val="32"/>
                          <w:szCs w:val="32"/>
                        </w:rPr>
                        <w:t>@financing@</w:t>
                      </w:r>
                    </w:p>
                  </w:txbxContent>
                </v:textbox>
                <w10:wrap type="square" anchorx="page" anchory="page"/>
              </v:shape>
            </w:pict>
          </mc:Fallback>
        </mc:AlternateContent>
      </w:r>
      <w:r>
        <w:rPr>
          <w:noProof/>
          <w:lang w:eastAsia="en-US"/>
        </w:rPr>
        <mc:AlternateContent>
          <mc:Choice Requires="wps">
            <w:drawing>
              <wp:anchor distT="0" distB="0" distL="0" distR="0" simplePos="0" relativeHeight="251623424" behindDoc="0" locked="0" layoutInCell="1" allowOverlap="1" wp14:anchorId="2D57BE39" wp14:editId="0898DE36">
                <wp:simplePos x="0" y="0"/>
                <wp:positionH relativeFrom="page">
                  <wp:posOffset>3794125</wp:posOffset>
                </wp:positionH>
                <wp:positionV relativeFrom="page">
                  <wp:posOffset>7433310</wp:posOffset>
                </wp:positionV>
                <wp:extent cx="3220085" cy="252730"/>
                <wp:effectExtent l="0" t="3810" r="0" b="0"/>
                <wp:wrapSquare wrapText="bothSides"/>
                <wp:docPr id="329"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0085" cy="252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FE790B" w14:textId="77777777" w:rsidR="002A4ED8" w:rsidRDefault="002A4ED8">
                            <w:r>
                              <w:rPr>
                                <w:rFonts w:ascii="Bliss Pro Medium" w:hAnsi="Bliss Pro Medium" w:cs="Bliss Pro Medium"/>
                                <w:i/>
                                <w:sz w:val="16"/>
                              </w:rPr>
                              <w:t>@graph_caption_8@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 o:spid="_x0000_s1082" type="#_x0000_t202" style="position:absolute;margin-left:298.75pt;margin-top:585.3pt;width:253.55pt;height:19.9pt;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" stroked="f">
                <v:textbox inset="0,0,0,0">
                  <w:txbxContent>
                    <w:p w14:paraId="12FE790B" w14:textId="77777777" w:rsidR="002A4ED8" w:rsidRDefault="002A4ED8">
                      <w:r>
                        <w:rPr>
                          <w:rFonts w:ascii="Bliss Pro Medium" w:hAnsi="Bliss Pro Medium" w:cs="Bliss Pro Medium"/>
                          <w:i/>
                          <w:sz w:val="16"/>
                        </w:rPr>
                        <w:t>@graph_caption_8@</w:t>
                      </w:r>
                    </w:p>
                  </w:txbxContent>
                </v:textbox>
                <w10:wrap type="square" anchorx="page" anchory="page"/>
              </v:shape>
            </w:pict>
          </mc:Fallback>
        </mc:AlternateContent>
      </w:r>
      <w:bookmarkStart w:id="5" w:name="_MacBuGuideStaticData_3029V"/>
      <w:bookmarkStart w:id="6" w:name="_MacBuGuideStaticData_4394V"/>
      <w:bookmarkStart w:id="7" w:name="_MacBuGuideStaticData_11300V"/>
      <w:bookmarkStart w:id="8" w:name="_MacBuGuideStaticData_11220V"/>
      <w:bookmarkStart w:id="9" w:name="_MacBuGuideStaticData_5084V"/>
      <w:bookmarkStart w:id="10" w:name="_MacBuGuideStaticData_10047V"/>
      <w:bookmarkStart w:id="11" w:name="_MacBuGuideStaticData_8773V"/>
      <w:bookmarkEnd w:id="0"/>
      <w:bookmarkEnd w:id="1"/>
      <w:bookmarkEnd w:id="2"/>
      <w:bookmarkEnd w:id="3"/>
      <w:bookmarkEnd w:id="4"/>
      <w:r w:rsidR="00D06B49">
        <w:rPr>
          <w:rFonts w:eastAsia="Cambria"/>
        </w:rPr>
        <w:t xml:space="preserve"> </w:t>
      </w:r>
    </w:p>
    <w:p w14:paraId="5EBA4E35" w14:textId="4EBF076B" w:rsidR="00D06B49" w:rsidRDefault="002A4ED8">
      <w:pPr>
        <w:rPr>
          <w:rFonts w:eastAsia="Cambria"/>
        </w:rPr>
      </w:pPr>
      <w:r>
        <w:rPr>
          <w:noProof/>
          <w:lang w:eastAsia="en-US"/>
        </w:rPr>
        <w:drawing>
          <wp:anchor distT="0" distB="0" distL="0" distR="0" simplePos="0" relativeHeight="251662336" behindDoc="0" locked="0" layoutInCell="1" allowOverlap="1" wp14:anchorId="61B683A7" wp14:editId="6B917A4F">
            <wp:simplePos x="0" y="0"/>
            <wp:positionH relativeFrom="column">
              <wp:posOffset>-2821940</wp:posOffset>
            </wp:positionH>
            <wp:positionV relativeFrom="paragraph">
              <wp:posOffset>6957695</wp:posOffset>
            </wp:positionV>
            <wp:extent cx="2943225" cy="1290955"/>
            <wp:effectExtent l="0" t="0" r="3175" b="4445"/>
            <wp:wrapTopAndBottom/>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943225" cy="12909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0" distR="0" simplePos="0" relativeHeight="251634688" behindDoc="0" locked="0" layoutInCell="1" allowOverlap="1" wp14:anchorId="4F1EBD4C" wp14:editId="470E077C">
            <wp:simplePos x="0" y="0"/>
            <wp:positionH relativeFrom="column">
              <wp:posOffset>-2978785</wp:posOffset>
            </wp:positionH>
            <wp:positionV relativeFrom="paragraph">
              <wp:posOffset>5046980</wp:posOffset>
            </wp:positionV>
            <wp:extent cx="3220720" cy="1412240"/>
            <wp:effectExtent l="0" t="0" r="5080" b="10160"/>
            <wp:wrapTopAndBottom/>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220720" cy="14122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0" distR="0" simplePos="0" relativeHeight="251633664" behindDoc="0" locked="0" layoutInCell="1" allowOverlap="1" wp14:anchorId="6380C69D" wp14:editId="0041F159">
            <wp:simplePos x="0" y="0"/>
            <wp:positionH relativeFrom="column">
              <wp:posOffset>-2962275</wp:posOffset>
            </wp:positionH>
            <wp:positionV relativeFrom="paragraph">
              <wp:posOffset>3139440</wp:posOffset>
            </wp:positionV>
            <wp:extent cx="3220720" cy="1412240"/>
            <wp:effectExtent l="0" t="0" r="5080" b="10160"/>
            <wp:wrapTopAndBottom/>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220720" cy="14122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D05E1">
        <w:rPr>
          <w:noProof/>
          <w:lang w:eastAsia="en-US"/>
        </w:rPr>
        <mc:AlternateContent>
          <mc:Choice Requires="wps">
            <w:drawing>
              <wp:anchor distT="0" distB="0" distL="0" distR="0" simplePos="0" relativeHeight="251597824" behindDoc="0" locked="0" layoutInCell="1" allowOverlap="1" wp14:anchorId="3DA7DF8C" wp14:editId="7CD499E0">
                <wp:simplePos x="0" y="0"/>
                <wp:positionH relativeFrom="column">
                  <wp:posOffset>-6328410</wp:posOffset>
                </wp:positionH>
                <wp:positionV relativeFrom="paragraph">
                  <wp:posOffset>2552700</wp:posOffset>
                </wp:positionV>
                <wp:extent cx="3256280" cy="5719445"/>
                <wp:effectExtent l="0" t="0" r="0" b="0"/>
                <wp:wrapSquare wrapText="bothSides"/>
                <wp:docPr id="328"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6280" cy="5719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0C255D" w14:textId="77777777" w:rsidR="002A4ED8" w:rsidRDefault="002A4ED8" w:rsidP="00C92216">
                            <w:pPr>
                              <w:spacing w:after="120"/>
                              <w:rPr>
                                <w:rFonts w:ascii="Bliss Pro ExtraLight" w:hAnsi="Bliss Pro ExtraLight" w:cs="Bliss Pro ExtraLight"/>
                                <w:sz w:val="20"/>
                              </w:rPr>
                            </w:pPr>
                            <w:r>
                              <w:rPr>
                                <w:rFonts w:ascii="Bliss Pro ExtraLight" w:hAnsi="Bliss Pro ExtraLight" w:cs="Bliss Pro ExtraLight"/>
                                <w:sz w:val="20"/>
                                <w:u w:val="single"/>
                              </w:rPr>
                              <w:t>@financing-header-1@</w:t>
                            </w:r>
                          </w:p>
                          <w:p w14:paraId="6A022544" w14:textId="77777777" w:rsidR="002A4ED8" w:rsidRDefault="002A4ED8" w:rsidP="00C86285">
                            <w:pPr>
                              <w:spacing w:after="120"/>
                              <w:jc w:val="both"/>
                              <w:rPr>
                                <w:rFonts w:ascii="Bliss Pro ExtraLight" w:hAnsi="Bliss Pro ExtraLight" w:cs="Bliss Pro ExtraLight"/>
                                <w:sz w:val="20"/>
                              </w:rPr>
                            </w:pPr>
                            <w:r>
                              <w:rPr>
                                <w:rFonts w:ascii="Bliss Pro ExtraLight" w:hAnsi="Bliss Pro ExtraLight" w:cs="Bliss Pro ExtraLight"/>
                                <w:sz w:val="20"/>
                              </w:rPr>
                              <w:t>@financing-text-1@</w:t>
                            </w:r>
                          </w:p>
                          <w:p w14:paraId="6F5CA2A7" w14:textId="77777777" w:rsidR="002A4ED8" w:rsidRDefault="002A4ED8" w:rsidP="00C92216">
                            <w:pPr>
                              <w:spacing w:after="120"/>
                              <w:rPr>
                                <w:rFonts w:ascii="Bliss Pro ExtraLight" w:hAnsi="Bliss Pro ExtraLight" w:cs="Bliss Pro ExtraLight"/>
                                <w:sz w:val="20"/>
                              </w:rPr>
                            </w:pPr>
                            <w:r>
                              <w:rPr>
                                <w:rFonts w:ascii="Bliss Pro ExtraLight" w:hAnsi="Bliss Pro ExtraLight" w:cs="Bliss Pro ExtraLight"/>
                                <w:sz w:val="20"/>
                                <w:u w:val="single"/>
                              </w:rPr>
                              <w:t>@financing-header-2@</w:t>
                            </w:r>
                          </w:p>
                          <w:p w14:paraId="4FD8D1A9" w14:textId="77777777" w:rsidR="002A4ED8" w:rsidRDefault="002A4ED8" w:rsidP="00C86285">
                            <w:pPr>
                              <w:spacing w:after="120"/>
                              <w:jc w:val="both"/>
                              <w:rPr>
                                <w:rFonts w:ascii="Bliss Pro ExtraLight" w:hAnsi="Bliss Pro ExtraLight" w:cs="Bliss Pro ExtraLight"/>
                                <w:sz w:val="20"/>
                              </w:rPr>
                            </w:pPr>
                            <w:r>
                              <w:rPr>
                                <w:rFonts w:ascii="Bliss Pro ExtraLight" w:hAnsi="Bliss Pro ExtraLight" w:cs="Bliss Pro ExtraLight"/>
                                <w:sz w:val="20"/>
                              </w:rPr>
                              <w:t>@financing-text-2@</w:t>
                            </w:r>
                          </w:p>
                          <w:p w14:paraId="4BF016F0" w14:textId="77777777" w:rsidR="002A4ED8" w:rsidRDefault="002A4ED8" w:rsidP="00C92216">
                            <w:pPr>
                              <w:spacing w:after="120"/>
                              <w:rPr>
                                <w:rFonts w:ascii="Bliss Pro ExtraLight" w:hAnsi="Bliss Pro ExtraLight" w:cs="Bliss Pro ExtraLight"/>
                                <w:sz w:val="20"/>
                              </w:rPr>
                            </w:pPr>
                            <w:r>
                              <w:rPr>
                                <w:rFonts w:ascii="Bliss Pro ExtraLight" w:hAnsi="Bliss Pro ExtraLight" w:cs="Bliss Pro ExtraLight"/>
                                <w:sz w:val="20"/>
                                <w:u w:val="single"/>
                              </w:rPr>
                              <w:t>@financing-header-3@</w:t>
                            </w:r>
                          </w:p>
                          <w:p w14:paraId="54ACC728" w14:textId="77777777" w:rsidR="002A4ED8" w:rsidRDefault="002A4ED8" w:rsidP="00C86285">
                            <w:pPr>
                              <w:spacing w:after="120"/>
                              <w:jc w:val="both"/>
                              <w:rPr>
                                <w:rFonts w:ascii="Bliss Pro ExtraLight" w:hAnsi="Bliss Pro ExtraLight" w:cs="Bliss Pro ExtraLight"/>
                                <w:sz w:val="20"/>
                              </w:rPr>
                            </w:pPr>
                            <w:r>
                              <w:rPr>
                                <w:rFonts w:ascii="Bliss Pro ExtraLight" w:hAnsi="Bliss Pro ExtraLight" w:cs="Bliss Pro ExtraLight"/>
                                <w:sz w:val="20"/>
                              </w:rPr>
                              <w:t>@financing-text-3@</w:t>
                            </w:r>
                          </w:p>
                          <w:p w14:paraId="03613ECC" w14:textId="77777777" w:rsidR="002A4ED8" w:rsidRDefault="002A4ED8">
                            <w:pPr>
                              <w:spacing w:after="120"/>
                              <w:rPr>
                                <w:rFonts w:ascii="Bliss Pro ExtraLight" w:hAnsi="Bliss Pro ExtraLight" w:cs="Bliss Pro ExtraLight"/>
                                <w:sz w:val="20"/>
                              </w:rPr>
                            </w:pPr>
                            <w:r>
                              <w:rPr>
                                <w:rFonts w:ascii="Bliss Pro ExtraLight" w:hAnsi="Bliss Pro ExtraLight" w:cs="Bliss Pro ExtraLight"/>
                                <w:sz w:val="20"/>
                                <w:u w:val="single"/>
                              </w:rPr>
                              <w:t>@financing-header-4@</w:t>
                            </w:r>
                          </w:p>
                          <w:p w14:paraId="44B2D5DA" w14:textId="77777777" w:rsidR="002A4ED8" w:rsidRDefault="002A4ED8" w:rsidP="00C86285">
                            <w:pPr>
                              <w:spacing w:after="120"/>
                              <w:jc w:val="both"/>
                              <w:rPr>
                                <w:rFonts w:ascii="Bliss Pro ExtraLight" w:hAnsi="Bliss Pro ExtraLight" w:cs="Bliss Pro ExtraLight"/>
                                <w:sz w:val="20"/>
                              </w:rPr>
                            </w:pPr>
                            <w:r>
                              <w:rPr>
                                <w:rFonts w:ascii="Bliss Pro ExtraLight" w:hAnsi="Bliss Pro ExtraLight" w:cs="Bliss Pro ExtraLight"/>
                                <w:sz w:val="20"/>
                              </w:rPr>
                              <w:t>@financing-text-4@</w:t>
                            </w:r>
                          </w:p>
                          <w:p w14:paraId="1BC2D973" w14:textId="77777777" w:rsidR="002A4ED8" w:rsidRDefault="002A4ED8">
                            <w:pPr>
                              <w:spacing w:after="120"/>
                              <w:rPr>
                                <w:rFonts w:ascii="Bliss Pro ExtraLight" w:hAnsi="Bliss Pro ExtraLight" w:cs="Bliss Pro ExtraLight"/>
                                <w:sz w:val="20"/>
                              </w:rPr>
                            </w:pPr>
                          </w:p>
                          <w:p w14:paraId="1D1CCEAC" w14:textId="77777777" w:rsidR="002A4ED8" w:rsidRDefault="002A4ED8">
                            <w:pPr>
                              <w:spacing w:after="120"/>
                              <w:rPr>
                                <w:rFonts w:ascii="Bliss Pro Bold" w:hAnsi="Bliss Pro Bold" w:cs="Bliss Pro ExtraLight"/>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083" type="#_x0000_t202" style="position:absolute;margin-left:-498.25pt;margin-top:201pt;width:256.4pt;height:450.35pt;z-index:251597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" stroked="f">
                <v:textbox inset="0,0,0,0">
                  <w:txbxContent>
                    <w:p w14:paraId="210C255D" w14:textId="77777777" w:rsidR="002A4ED8" w:rsidRDefault="002A4ED8" w:rsidP="00C92216">
                      <w:pPr>
                        <w:spacing w:after="120"/>
                        <w:rPr>
                          <w:rFonts w:ascii="Bliss Pro ExtraLight" w:hAnsi="Bliss Pro ExtraLight" w:cs="Bliss Pro ExtraLight"/>
                          <w:sz w:val="20"/>
                        </w:rPr>
                      </w:pPr>
                      <w:r>
                        <w:rPr>
                          <w:rFonts w:ascii="Bliss Pro ExtraLight" w:hAnsi="Bliss Pro ExtraLight" w:cs="Bliss Pro ExtraLight"/>
                          <w:sz w:val="20"/>
                          <w:u w:val="single"/>
                        </w:rPr>
                        <w:t>@financing-header-1@</w:t>
                      </w:r>
                    </w:p>
                    <w:p w14:paraId="6A022544" w14:textId="77777777" w:rsidR="002A4ED8" w:rsidRDefault="002A4ED8" w:rsidP="00C86285">
                      <w:pPr>
                        <w:spacing w:after="120"/>
                        <w:jc w:val="both"/>
                        <w:rPr>
                          <w:rFonts w:ascii="Bliss Pro ExtraLight" w:hAnsi="Bliss Pro ExtraLight" w:cs="Bliss Pro ExtraLight"/>
                          <w:sz w:val="20"/>
                        </w:rPr>
                      </w:pPr>
                      <w:r>
                        <w:rPr>
                          <w:rFonts w:ascii="Bliss Pro ExtraLight" w:hAnsi="Bliss Pro ExtraLight" w:cs="Bliss Pro ExtraLight"/>
                          <w:sz w:val="20"/>
                        </w:rPr>
                        <w:t>@financing-text-1@</w:t>
                      </w:r>
                    </w:p>
                    <w:p w14:paraId="6F5CA2A7" w14:textId="77777777" w:rsidR="002A4ED8" w:rsidRDefault="002A4ED8" w:rsidP="00C92216">
                      <w:pPr>
                        <w:spacing w:after="120"/>
                        <w:rPr>
                          <w:rFonts w:ascii="Bliss Pro ExtraLight" w:hAnsi="Bliss Pro ExtraLight" w:cs="Bliss Pro ExtraLight"/>
                          <w:sz w:val="20"/>
                        </w:rPr>
                      </w:pPr>
                      <w:r>
                        <w:rPr>
                          <w:rFonts w:ascii="Bliss Pro ExtraLight" w:hAnsi="Bliss Pro ExtraLight" w:cs="Bliss Pro ExtraLight"/>
                          <w:sz w:val="20"/>
                          <w:u w:val="single"/>
                        </w:rPr>
                        <w:t>@financing-header-2@</w:t>
                      </w:r>
                    </w:p>
                    <w:p w14:paraId="4FD8D1A9" w14:textId="77777777" w:rsidR="002A4ED8" w:rsidRDefault="002A4ED8" w:rsidP="00C86285">
                      <w:pPr>
                        <w:spacing w:after="120"/>
                        <w:jc w:val="both"/>
                        <w:rPr>
                          <w:rFonts w:ascii="Bliss Pro ExtraLight" w:hAnsi="Bliss Pro ExtraLight" w:cs="Bliss Pro ExtraLight"/>
                          <w:sz w:val="20"/>
                        </w:rPr>
                      </w:pPr>
                      <w:r>
                        <w:rPr>
                          <w:rFonts w:ascii="Bliss Pro ExtraLight" w:hAnsi="Bliss Pro ExtraLight" w:cs="Bliss Pro ExtraLight"/>
                          <w:sz w:val="20"/>
                        </w:rPr>
                        <w:t>@financing-text-2@</w:t>
                      </w:r>
                    </w:p>
                    <w:p w14:paraId="4BF016F0" w14:textId="77777777" w:rsidR="002A4ED8" w:rsidRDefault="002A4ED8" w:rsidP="00C92216">
                      <w:pPr>
                        <w:spacing w:after="120"/>
                        <w:rPr>
                          <w:rFonts w:ascii="Bliss Pro ExtraLight" w:hAnsi="Bliss Pro ExtraLight" w:cs="Bliss Pro ExtraLight"/>
                          <w:sz w:val="20"/>
                        </w:rPr>
                      </w:pPr>
                      <w:r>
                        <w:rPr>
                          <w:rFonts w:ascii="Bliss Pro ExtraLight" w:hAnsi="Bliss Pro ExtraLight" w:cs="Bliss Pro ExtraLight"/>
                          <w:sz w:val="20"/>
                          <w:u w:val="single"/>
                        </w:rPr>
                        <w:t>@financing-header-3@</w:t>
                      </w:r>
                    </w:p>
                    <w:p w14:paraId="54ACC728" w14:textId="77777777" w:rsidR="002A4ED8" w:rsidRDefault="002A4ED8" w:rsidP="00C86285">
                      <w:pPr>
                        <w:spacing w:after="120"/>
                        <w:jc w:val="both"/>
                        <w:rPr>
                          <w:rFonts w:ascii="Bliss Pro ExtraLight" w:hAnsi="Bliss Pro ExtraLight" w:cs="Bliss Pro ExtraLight"/>
                          <w:sz w:val="20"/>
                        </w:rPr>
                      </w:pPr>
                      <w:r>
                        <w:rPr>
                          <w:rFonts w:ascii="Bliss Pro ExtraLight" w:hAnsi="Bliss Pro ExtraLight" w:cs="Bliss Pro ExtraLight"/>
                          <w:sz w:val="20"/>
                        </w:rPr>
                        <w:t>@financing-text-3@</w:t>
                      </w:r>
                    </w:p>
                    <w:p w14:paraId="03613ECC" w14:textId="77777777" w:rsidR="002A4ED8" w:rsidRDefault="002A4ED8">
                      <w:pPr>
                        <w:spacing w:after="120"/>
                        <w:rPr>
                          <w:rFonts w:ascii="Bliss Pro ExtraLight" w:hAnsi="Bliss Pro ExtraLight" w:cs="Bliss Pro ExtraLight"/>
                          <w:sz w:val="20"/>
                        </w:rPr>
                      </w:pPr>
                      <w:r>
                        <w:rPr>
                          <w:rFonts w:ascii="Bliss Pro ExtraLight" w:hAnsi="Bliss Pro ExtraLight" w:cs="Bliss Pro ExtraLight"/>
                          <w:sz w:val="20"/>
                          <w:u w:val="single"/>
                        </w:rPr>
                        <w:t>@financing-header-4@</w:t>
                      </w:r>
                    </w:p>
                    <w:p w14:paraId="44B2D5DA" w14:textId="77777777" w:rsidR="002A4ED8" w:rsidRDefault="002A4ED8" w:rsidP="00C86285">
                      <w:pPr>
                        <w:spacing w:after="120"/>
                        <w:jc w:val="both"/>
                        <w:rPr>
                          <w:rFonts w:ascii="Bliss Pro ExtraLight" w:hAnsi="Bliss Pro ExtraLight" w:cs="Bliss Pro ExtraLight"/>
                          <w:sz w:val="20"/>
                        </w:rPr>
                      </w:pPr>
                      <w:r>
                        <w:rPr>
                          <w:rFonts w:ascii="Bliss Pro ExtraLight" w:hAnsi="Bliss Pro ExtraLight" w:cs="Bliss Pro ExtraLight"/>
                          <w:sz w:val="20"/>
                        </w:rPr>
                        <w:t>@financing-text-4@</w:t>
                      </w:r>
                    </w:p>
                    <w:p w14:paraId="1BC2D973" w14:textId="77777777" w:rsidR="002A4ED8" w:rsidRDefault="002A4ED8">
                      <w:pPr>
                        <w:spacing w:after="120"/>
                        <w:rPr>
                          <w:rFonts w:ascii="Bliss Pro ExtraLight" w:hAnsi="Bliss Pro ExtraLight" w:cs="Bliss Pro ExtraLight"/>
                          <w:sz w:val="20"/>
                        </w:rPr>
                      </w:pPr>
                    </w:p>
                    <w:p w14:paraId="1D1CCEAC" w14:textId="77777777" w:rsidR="002A4ED8" w:rsidRDefault="002A4ED8">
                      <w:pPr>
                        <w:spacing w:after="120"/>
                        <w:rPr>
                          <w:rFonts w:ascii="Bliss Pro Bold" w:hAnsi="Bliss Pro Bold" w:cs="Bliss Pro ExtraLight"/>
                          <w:sz w:val="20"/>
                        </w:rPr>
                      </w:pPr>
                    </w:p>
                  </w:txbxContent>
                </v:textbox>
                <w10:wrap type="square"/>
              </v:shape>
            </w:pict>
          </mc:Fallback>
        </mc:AlternateContent>
      </w:r>
      <w:r w:rsidR="000D05E1">
        <w:rPr>
          <w:noProof/>
          <w:lang w:eastAsia="en-US"/>
        </w:rPr>
        <mc:AlternateContent>
          <mc:Choice Requires="wps">
            <w:drawing>
              <wp:anchor distT="0" distB="0" distL="0" distR="0" simplePos="0" relativeHeight="251596800" behindDoc="0" locked="0" layoutInCell="1" allowOverlap="1" wp14:anchorId="33A2F37D" wp14:editId="03202F93">
                <wp:simplePos x="0" y="0"/>
                <wp:positionH relativeFrom="column">
                  <wp:posOffset>-6341110</wp:posOffset>
                </wp:positionH>
                <wp:positionV relativeFrom="paragraph">
                  <wp:posOffset>2111375</wp:posOffset>
                </wp:positionV>
                <wp:extent cx="5812155" cy="363855"/>
                <wp:effectExtent l="0" t="3175" r="0" b="1270"/>
                <wp:wrapSquare wrapText="bothSides"/>
                <wp:docPr id="327"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155" cy="363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091FB7" w14:textId="77777777" w:rsidR="002A4ED8" w:rsidRDefault="002A4ED8">
                            <w:pPr>
                              <w:pStyle w:val="Framecontents"/>
                            </w:pPr>
                            <w:r>
                              <w:rPr>
                                <w:rFonts w:ascii="Bliss Pro Medium" w:hAnsi="Bliss Pro Medium" w:cs="Bliss Pro Medium"/>
                                <w:color w:val="1E50AA"/>
                              </w:rPr>
                              <w:t>@financing-2@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84" type="#_x0000_t202" style="position:absolute;margin-left:-499.25pt;margin-top:166.25pt;width:457.65pt;height:28.65pt;z-index:251596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" stroked="f">
                <v:textbox inset="0,0,0,0">
                  <w:txbxContent>
                    <w:p w14:paraId="00091FB7" w14:textId="77777777" w:rsidR="002A4ED8" w:rsidRDefault="002A4ED8">
                      <w:pPr>
                        <w:pStyle w:val="Framecontents"/>
                      </w:pPr>
                      <w:r>
                        <w:rPr>
                          <w:rFonts w:ascii="Bliss Pro Medium" w:hAnsi="Bliss Pro Medium" w:cs="Bliss Pro Medium"/>
                          <w:color w:val="1E50AA"/>
                        </w:rPr>
                        <w:t>@financing-2@</w:t>
                      </w:r>
                    </w:p>
                  </w:txbxContent>
                </v:textbox>
                <w10:wrap type="square"/>
              </v:shape>
            </w:pict>
          </mc:Fallback>
        </mc:AlternateContent>
      </w:r>
      <w:r w:rsidR="000D05E1">
        <w:rPr>
          <w:noProof/>
          <w:lang w:eastAsia="en-US"/>
        </w:rPr>
        <mc:AlternateContent>
          <mc:Choice Requires="wps">
            <w:drawing>
              <wp:anchor distT="0" distB="0" distL="0" distR="0" simplePos="0" relativeHeight="251620352" behindDoc="0" locked="0" layoutInCell="1" allowOverlap="1" wp14:anchorId="47B83AF2" wp14:editId="04CDCC62">
                <wp:simplePos x="0" y="0"/>
                <wp:positionH relativeFrom="column">
                  <wp:posOffset>-6337300</wp:posOffset>
                </wp:positionH>
                <wp:positionV relativeFrom="paragraph">
                  <wp:posOffset>1884045</wp:posOffset>
                </wp:positionV>
                <wp:extent cx="4902200" cy="228600"/>
                <wp:effectExtent l="0" t="4445" r="0" b="0"/>
                <wp:wrapSquare wrapText="bothSides"/>
                <wp:docPr id="32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BB9F0E" w14:textId="77777777" w:rsidR="002A4ED8" w:rsidRDefault="002A4ED8">
                            <w:pPr>
                              <w:pStyle w:val="Framecontents"/>
                            </w:pPr>
                            <w:r>
                              <w:rPr>
                                <w:rFonts w:ascii="Bliss Pro Medium" w:hAnsi="Bliss Pro Medium" w:cs="Bliss Pro Medium"/>
                              </w:rPr>
                              <w:t>Company Analysis vs. @mood_info@ Industry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7" o:spid="_x0000_s1085" type="#_x0000_t202" style="position:absolute;margin-left:-498.95pt;margin-top:148.35pt;width:386pt;height:18pt;z-index:2516203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" stroked="f">
                <v:textbox inset="0,0,0,0">
                  <w:txbxContent>
                    <w:p w14:paraId="51BB9F0E" w14:textId="77777777" w:rsidR="002A4ED8" w:rsidRDefault="002A4ED8">
                      <w:pPr>
                        <w:pStyle w:val="Framecontents"/>
                      </w:pPr>
                      <w:r>
                        <w:rPr>
                          <w:rFonts w:ascii="Bliss Pro Medium" w:hAnsi="Bliss Pro Medium" w:cs="Bliss Pro Medium"/>
                        </w:rPr>
                        <w:t>Company Analysis vs. @mood_info@ Industry</w:t>
                      </w:r>
                    </w:p>
                  </w:txbxContent>
                </v:textbox>
                <w10:wrap type="square"/>
              </v:shape>
            </w:pict>
          </mc:Fallback>
        </mc:AlternateContent>
      </w:r>
      <w:r w:rsidR="000D05E1">
        <w:rPr>
          <w:noProof/>
          <w:lang w:eastAsia="en-US"/>
        </w:rPr>
        <mc:AlternateContent>
          <mc:Choice Requires="wps">
            <w:drawing>
              <wp:anchor distT="0" distB="0" distL="0" distR="0" simplePos="0" relativeHeight="251621376" behindDoc="0" locked="0" layoutInCell="1" allowOverlap="1" wp14:anchorId="5C4E6D3C" wp14:editId="662684FF">
                <wp:simplePos x="0" y="0"/>
                <wp:positionH relativeFrom="column">
                  <wp:posOffset>-2963545</wp:posOffset>
                </wp:positionH>
                <wp:positionV relativeFrom="paragraph">
                  <wp:posOffset>2673985</wp:posOffset>
                </wp:positionV>
                <wp:extent cx="3220085" cy="381000"/>
                <wp:effectExtent l="0" t="0" r="0" b="5715"/>
                <wp:wrapSquare wrapText="bothSides"/>
                <wp:docPr id="325"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0085" cy="38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314043" w14:textId="77777777" w:rsidR="002A4ED8" w:rsidRDefault="002A4ED8">
                            <w:r>
                              <w:rPr>
                                <w:rFonts w:ascii="Bliss Pro Medium" w:hAnsi="Bliss Pro Medium" w:cs="Bliss Pro Medium"/>
                                <w:i/>
                                <w:sz w:val="16"/>
                              </w:rPr>
                              <w:t>@graph_caption_6@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8" o:spid="_x0000_s1086" type="#_x0000_t202" style="position:absolute;margin-left:-233.3pt;margin-top:210.55pt;width:253.55pt;height:30pt;z-index:2516213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" stroked="f">
                <v:textbox inset="0,0,0,0">
                  <w:txbxContent>
                    <w:p w14:paraId="7B314043" w14:textId="77777777" w:rsidR="002A4ED8" w:rsidRDefault="002A4ED8">
                      <w:r>
                        <w:rPr>
                          <w:rFonts w:ascii="Bliss Pro Medium" w:hAnsi="Bliss Pro Medium" w:cs="Bliss Pro Medium"/>
                          <w:i/>
                          <w:sz w:val="16"/>
                        </w:rPr>
                        <w:t>@graph_caption_6@</w:t>
                      </w:r>
                    </w:p>
                  </w:txbxContent>
                </v:textbox>
                <w10:wrap type="square"/>
              </v:shape>
            </w:pict>
          </mc:Fallback>
        </mc:AlternateContent>
      </w:r>
      <w:r w:rsidR="000D05E1">
        <w:rPr>
          <w:noProof/>
          <w:lang w:eastAsia="en-US"/>
        </w:rPr>
        <mc:AlternateContent>
          <mc:Choice Requires="wps">
            <w:drawing>
              <wp:anchor distT="0" distB="0" distL="114935" distR="114935" simplePos="0" relativeHeight="251563008" behindDoc="0" locked="0" layoutInCell="1" allowOverlap="1" wp14:anchorId="669D1CC3" wp14:editId="6EC920B6">
                <wp:simplePos x="0" y="0"/>
                <wp:positionH relativeFrom="page">
                  <wp:posOffset>2036445</wp:posOffset>
                </wp:positionH>
                <wp:positionV relativeFrom="page">
                  <wp:posOffset>1112520</wp:posOffset>
                </wp:positionV>
                <wp:extent cx="802640" cy="323850"/>
                <wp:effectExtent l="4445" t="0" r="5715" b="0"/>
                <wp:wrapTight wrapText="bothSides">
                  <wp:wrapPolygon edited="0">
                    <wp:start x="0" y="0"/>
                    <wp:lineTo x="21600" y="0"/>
                    <wp:lineTo x="21600" y="21600"/>
                    <wp:lineTo x="0" y="21600"/>
                    <wp:lineTo x="0" y="0"/>
                  </wp:wrapPolygon>
                </wp:wrapTight>
                <wp:docPr id="324"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640" cy="3238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9C7496" w14:textId="77777777" w:rsidR="002A4ED8" w:rsidRDefault="002A4ED8">
                            <w:pPr>
                              <w:jc w:val="center"/>
                            </w:pPr>
                            <w:r>
                              <w:rPr>
                                <w:rFonts w:ascii="Bliss Pro Bold" w:hAnsi="Bliss Pro Bold" w:cs="Bliss Pro Bold"/>
                                <w:color w:val="1E50AA"/>
                                <w:sz w:val="16"/>
                              </w:rPr>
                              <w:t>LTM as of  @this_year@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87" type="#_x0000_t202" style="position:absolute;margin-left:160.35pt;margin-top:87.6pt;width:63.2pt;height:25.5pt;z-index:2515630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" stroked="f">
                <v:fill opacity="0"/>
                <v:textbox inset="0,0,0,0">
                  <w:txbxContent>
                    <w:p w14:paraId="359C7496" w14:textId="77777777" w:rsidR="002A4ED8" w:rsidRDefault="002A4ED8">
                      <w:pPr>
                        <w:jc w:val="center"/>
                      </w:pPr>
                      <w:r>
                        <w:rPr>
                          <w:rFonts w:ascii="Bliss Pro Bold" w:hAnsi="Bliss Pro Bold" w:cs="Bliss Pro Bold"/>
                          <w:color w:val="1E50AA"/>
                          <w:sz w:val="16"/>
                        </w:rPr>
                        <w:t>LTM as of  @this_year@</w:t>
                      </w:r>
                    </w:p>
                  </w:txbxContent>
                </v:textbox>
                <w10:wrap type="tight" anchorx="page" anchory="page"/>
              </v:shape>
            </w:pict>
          </mc:Fallback>
        </mc:AlternateContent>
      </w:r>
      <w:r w:rsidR="000D05E1">
        <w:rPr>
          <w:noProof/>
          <w:lang w:eastAsia="en-US"/>
        </w:rPr>
        <mc:AlternateContent>
          <mc:Choice Requires="wps">
            <w:drawing>
              <wp:anchor distT="0" distB="0" distL="114935" distR="114935" simplePos="0" relativeHeight="251564032" behindDoc="0" locked="0" layoutInCell="1" allowOverlap="1" wp14:anchorId="2E8963B3" wp14:editId="34F8E13A">
                <wp:simplePos x="0" y="0"/>
                <wp:positionH relativeFrom="page">
                  <wp:posOffset>2860675</wp:posOffset>
                </wp:positionH>
                <wp:positionV relativeFrom="page">
                  <wp:posOffset>1112520</wp:posOffset>
                </wp:positionV>
                <wp:extent cx="813435" cy="305435"/>
                <wp:effectExtent l="3175" t="0" r="0" b="4445"/>
                <wp:wrapTight wrapText="bothSides">
                  <wp:wrapPolygon edited="0">
                    <wp:start x="0" y="0"/>
                    <wp:lineTo x="21600" y="0"/>
                    <wp:lineTo x="21600" y="21600"/>
                    <wp:lineTo x="0" y="21600"/>
                    <wp:lineTo x="0" y="0"/>
                  </wp:wrapPolygon>
                </wp:wrapTight>
                <wp:docPr id="323"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3054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F95106" w14:textId="77777777" w:rsidR="002A4ED8" w:rsidRDefault="002A4ED8">
                            <w:pPr>
                              <w:jc w:val="center"/>
                            </w:pPr>
                            <w:r>
                              <w:rPr>
                                <w:rFonts w:ascii="Bliss Pro Bold" w:hAnsi="Bliss Pro Bold" w:cs="Bliss Pro Bold"/>
                                <w:color w:val="1E50AA"/>
                                <w:sz w:val="16"/>
                              </w:rPr>
                              <w:t>LTM as of  @last_year@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88" type="#_x0000_t202" style="position:absolute;margin-left:225.25pt;margin-top:87.6pt;width:64.05pt;height:24.05pt;z-index:2515640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" stroked="f">
                <v:fill opacity="0"/>
                <v:textbox inset="0,0,0,0">
                  <w:txbxContent>
                    <w:p w14:paraId="59F95106" w14:textId="77777777" w:rsidR="002A4ED8" w:rsidRDefault="002A4ED8">
                      <w:pPr>
                        <w:jc w:val="center"/>
                      </w:pPr>
                      <w:r>
                        <w:rPr>
                          <w:rFonts w:ascii="Bliss Pro Bold" w:hAnsi="Bliss Pro Bold" w:cs="Bliss Pro Bold"/>
                          <w:color w:val="1E50AA"/>
                          <w:sz w:val="16"/>
                        </w:rPr>
                        <w:t>LTM as of  @last_year@</w:t>
                      </w:r>
                    </w:p>
                  </w:txbxContent>
                </v:textbox>
                <w10:wrap type="tight" anchorx="page" anchory="page"/>
              </v:shape>
            </w:pict>
          </mc:Fallback>
        </mc:AlternateContent>
      </w:r>
      <w:r w:rsidR="000D05E1">
        <w:rPr>
          <w:noProof/>
          <w:lang w:eastAsia="en-US"/>
        </w:rPr>
        <mc:AlternateContent>
          <mc:Choice Requires="wps">
            <w:drawing>
              <wp:anchor distT="0" distB="0" distL="114935" distR="114935" simplePos="0" relativeHeight="251565056" behindDoc="0" locked="0" layoutInCell="1" allowOverlap="1" wp14:anchorId="2DDC5270" wp14:editId="4AE53254">
                <wp:simplePos x="0" y="0"/>
                <wp:positionH relativeFrom="page">
                  <wp:posOffset>3686810</wp:posOffset>
                </wp:positionH>
                <wp:positionV relativeFrom="page">
                  <wp:posOffset>1162050</wp:posOffset>
                </wp:positionV>
                <wp:extent cx="822960" cy="189230"/>
                <wp:effectExtent l="3810" t="6350" r="0" b="0"/>
                <wp:wrapTight wrapText="bothSides">
                  <wp:wrapPolygon edited="0">
                    <wp:start x="0" y="0"/>
                    <wp:lineTo x="21600" y="0"/>
                    <wp:lineTo x="21600" y="21600"/>
                    <wp:lineTo x="0" y="21600"/>
                    <wp:lineTo x="0" y="0"/>
                  </wp:wrapPolygon>
                </wp:wrapTight>
                <wp:docPr id="32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1892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109CD7" w14:textId="77777777" w:rsidR="002A4ED8" w:rsidRDefault="002A4ED8">
                            <w:pPr>
                              <w:jc w:val="center"/>
                            </w:pPr>
                            <w:r>
                              <w:rPr>
                                <w:rFonts w:ascii="Bliss Pro Bold" w:hAnsi="Bliss Pro Bold" w:cs="Bliss Pro Bold"/>
                                <w:color w:val="1E50AA"/>
                                <w:sz w:val="16"/>
                              </w:rPr>
                              <w:t>Company Change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89" type="#_x0000_t202" style="position:absolute;margin-left:290.3pt;margin-top:91.5pt;width:64.8pt;height:14.9pt;z-index:25156505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" stroked="f">
                <v:fill opacity="0"/>
                <v:textbox inset="0,0,0,0">
                  <w:txbxContent>
                    <w:p w14:paraId="22109CD7" w14:textId="77777777" w:rsidR="002A4ED8" w:rsidRDefault="002A4ED8">
                      <w:pPr>
                        <w:jc w:val="center"/>
                      </w:pPr>
                      <w:r>
                        <w:rPr>
                          <w:rFonts w:ascii="Bliss Pro Bold" w:hAnsi="Bliss Pro Bold" w:cs="Bliss Pro Bold"/>
                          <w:color w:val="1E50AA"/>
                          <w:sz w:val="16"/>
                        </w:rPr>
                        <w:t>Company Change</w:t>
                      </w:r>
                    </w:p>
                  </w:txbxContent>
                </v:textbox>
                <w10:wrap type="tight" anchorx="page" anchory="page"/>
              </v:shape>
            </w:pict>
          </mc:Fallback>
        </mc:AlternateContent>
      </w:r>
      <w:r w:rsidR="000D05E1">
        <w:rPr>
          <w:noProof/>
          <w:lang w:eastAsia="en-US"/>
        </w:rPr>
        <mc:AlternateContent>
          <mc:Choice Requires="wps">
            <w:drawing>
              <wp:anchor distT="0" distB="0" distL="114935" distR="114935" simplePos="0" relativeHeight="251566080" behindDoc="0" locked="0" layoutInCell="1" allowOverlap="1" wp14:anchorId="326BF4BE" wp14:editId="55C8AC90">
                <wp:simplePos x="0" y="0"/>
                <wp:positionH relativeFrom="page">
                  <wp:posOffset>4562475</wp:posOffset>
                </wp:positionH>
                <wp:positionV relativeFrom="page">
                  <wp:posOffset>1115060</wp:posOffset>
                </wp:positionV>
                <wp:extent cx="850900" cy="327660"/>
                <wp:effectExtent l="3175" t="0" r="0" b="5080"/>
                <wp:wrapTight wrapText="bothSides">
                  <wp:wrapPolygon edited="0">
                    <wp:start x="0" y="0"/>
                    <wp:lineTo x="21600" y="0"/>
                    <wp:lineTo x="21600" y="21600"/>
                    <wp:lineTo x="0" y="21600"/>
                    <wp:lineTo x="0" y="0"/>
                  </wp:wrapPolygon>
                </wp:wrapTight>
                <wp:docPr id="321"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27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F19C47" w14:textId="77777777" w:rsidR="002A4ED8" w:rsidRDefault="002A4ED8">
                            <w:pPr>
                              <w:jc w:val="center"/>
                            </w:pPr>
                            <w:r>
                              <w:rPr>
                                <w:rFonts w:ascii="Bliss Pro Bold" w:hAnsi="Bliss Pro Bold" w:cs="Bliss Pro Bold"/>
                                <w:color w:val="1E50AA"/>
                                <w:sz w:val="16"/>
                              </w:rPr>
                              <w:t>Sector LTM as of  @this_year@</w:t>
                            </w:r>
                            <w:r>
                              <w:rPr>
                                <w:rFonts w:ascii="Bliss Pro Bold" w:hAnsi="Bliss Pro Bold" w:cs="Bliss Pro Bold"/>
                                <w:color w:val="1E50AA"/>
                                <w:sz w:val="16"/>
                                <w:vertAlign w:val="super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90" type="#_x0000_t202" style="position:absolute;margin-left:359.25pt;margin-top:87.8pt;width:67pt;height:25.8pt;z-index:25156608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" stroked="f">
                <v:fill opacity="0"/>
                <v:textbox inset="0,0,0,0">
                  <w:txbxContent>
                    <w:p w14:paraId="0BF19C47" w14:textId="77777777" w:rsidR="002A4ED8" w:rsidRDefault="002A4ED8">
                      <w:pPr>
                        <w:jc w:val="center"/>
                      </w:pPr>
                      <w:r>
                        <w:rPr>
                          <w:rFonts w:ascii="Bliss Pro Bold" w:hAnsi="Bliss Pro Bold" w:cs="Bliss Pro Bold"/>
                          <w:color w:val="1E50AA"/>
                          <w:sz w:val="16"/>
                        </w:rPr>
                        <w:t>Sector LTM as of  @this_year@</w:t>
                      </w:r>
                      <w:r>
                        <w:rPr>
                          <w:rFonts w:ascii="Bliss Pro Bold" w:hAnsi="Bliss Pro Bold" w:cs="Bliss Pro Bold"/>
                          <w:color w:val="1E50AA"/>
                          <w:sz w:val="16"/>
                          <w:vertAlign w:val="superscript"/>
                        </w:rPr>
                        <w:t>5</w:t>
                      </w:r>
                    </w:p>
                  </w:txbxContent>
                </v:textbox>
                <w10:wrap type="tight" anchorx="page" anchory="page"/>
              </v:shape>
            </w:pict>
          </mc:Fallback>
        </mc:AlternateContent>
      </w:r>
      <w:r w:rsidR="000D05E1">
        <w:rPr>
          <w:noProof/>
          <w:lang w:eastAsia="en-US"/>
        </w:rPr>
        <mc:AlternateContent>
          <mc:Choice Requires="wps">
            <w:drawing>
              <wp:anchor distT="0" distB="0" distL="114935" distR="114935" simplePos="0" relativeHeight="251567104" behindDoc="0" locked="0" layoutInCell="1" allowOverlap="1" wp14:anchorId="71268F3F" wp14:editId="0E90E74F">
                <wp:simplePos x="0" y="0"/>
                <wp:positionH relativeFrom="page">
                  <wp:posOffset>5438775</wp:posOffset>
                </wp:positionH>
                <wp:positionV relativeFrom="page">
                  <wp:posOffset>1110615</wp:posOffset>
                </wp:positionV>
                <wp:extent cx="868045" cy="344170"/>
                <wp:effectExtent l="3175" t="5715" r="5080" b="5715"/>
                <wp:wrapTight wrapText="bothSides">
                  <wp:wrapPolygon edited="0">
                    <wp:start x="0" y="0"/>
                    <wp:lineTo x="21600" y="0"/>
                    <wp:lineTo x="21600" y="21600"/>
                    <wp:lineTo x="0" y="21600"/>
                    <wp:lineTo x="0" y="0"/>
                  </wp:wrapPolygon>
                </wp:wrapTight>
                <wp:docPr id="320"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045" cy="3441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E707B" w14:textId="77777777" w:rsidR="002A4ED8" w:rsidRDefault="002A4ED8">
                            <w:pPr>
                              <w:jc w:val="center"/>
                            </w:pPr>
                            <w:r>
                              <w:rPr>
                                <w:rFonts w:ascii="Bliss Pro Bold" w:hAnsi="Bliss Pro Bold" w:cs="Bliss Pro Bold"/>
                                <w:color w:val="1E50AA"/>
                                <w:sz w:val="16"/>
                              </w:rPr>
                              <w:t>Sector LTM as of  @last_year@</w:t>
                            </w:r>
                            <w:r>
                              <w:rPr>
                                <w:rFonts w:ascii="Bliss Pro Bold" w:hAnsi="Bliss Pro Bold" w:cs="Bliss Pro Bold"/>
                                <w:color w:val="1E50AA"/>
                                <w:sz w:val="16"/>
                                <w:vertAlign w:val="super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91" type="#_x0000_t202" style="position:absolute;margin-left:428.25pt;margin-top:87.45pt;width:68.35pt;height:27.1pt;z-index:25156710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" stroked="f">
                <v:fill opacity="0"/>
                <v:textbox inset="0,0,0,0">
                  <w:txbxContent>
                    <w:p w14:paraId="0FAE707B" w14:textId="77777777" w:rsidR="002A4ED8" w:rsidRDefault="002A4ED8">
                      <w:pPr>
                        <w:jc w:val="center"/>
                      </w:pPr>
                      <w:r>
                        <w:rPr>
                          <w:rFonts w:ascii="Bliss Pro Bold" w:hAnsi="Bliss Pro Bold" w:cs="Bliss Pro Bold"/>
                          <w:color w:val="1E50AA"/>
                          <w:sz w:val="16"/>
                        </w:rPr>
                        <w:t>Sector LTM as of  @last_year@</w:t>
                      </w:r>
                      <w:r>
                        <w:rPr>
                          <w:rFonts w:ascii="Bliss Pro Bold" w:hAnsi="Bliss Pro Bold" w:cs="Bliss Pro Bold"/>
                          <w:color w:val="1E50AA"/>
                          <w:sz w:val="16"/>
                          <w:vertAlign w:val="superscript"/>
                        </w:rPr>
                        <w:t>5</w:t>
                      </w:r>
                    </w:p>
                  </w:txbxContent>
                </v:textbox>
                <w10:wrap type="tight" anchorx="page" anchory="page"/>
              </v:shape>
            </w:pict>
          </mc:Fallback>
        </mc:AlternateContent>
      </w:r>
      <w:r w:rsidR="000D05E1">
        <w:rPr>
          <w:noProof/>
          <w:lang w:eastAsia="en-US"/>
        </w:rPr>
        <mc:AlternateContent>
          <mc:Choice Requires="wps">
            <w:drawing>
              <wp:anchor distT="0" distB="0" distL="114300" distR="114300" simplePos="0" relativeHeight="251602944" behindDoc="0" locked="0" layoutInCell="1" allowOverlap="1" wp14:anchorId="473293F7" wp14:editId="680670C1">
                <wp:simplePos x="0" y="0"/>
                <wp:positionH relativeFrom="column">
                  <wp:posOffset>-6327775</wp:posOffset>
                </wp:positionH>
                <wp:positionV relativeFrom="paragraph">
                  <wp:posOffset>233680</wp:posOffset>
                </wp:positionV>
                <wp:extent cx="6647815" cy="3175"/>
                <wp:effectExtent l="47625" t="55880" r="60960" b="67945"/>
                <wp:wrapTight wrapText="bothSides">
                  <wp:wrapPolygon edited="0">
                    <wp:start x="-62" y="-2147483648"/>
                    <wp:lineTo x="31" y="-2147483648"/>
                    <wp:lineTo x="10830" y="-2147483648"/>
                    <wp:lineTo x="10830" y="-2147483648"/>
                    <wp:lineTo x="21569" y="-2147483648"/>
                    <wp:lineTo x="21662" y="-2147483648"/>
                    <wp:lineTo x="-62" y="-2147483648"/>
                  </wp:wrapPolygon>
                </wp:wrapTight>
                <wp:docPr id="95"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47815" cy="31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7" o:spid="_x0000_s1026" style="position:absolute;flip:y;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2pt,18.4pt" to="25.25pt,1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" strokeweight=".26mm">
                <v:stroke joinstyle="miter" endcap="square"/>
                <v:shadow opacity="49150f"/>
                <w10:wrap type="tight"/>
              </v:line>
            </w:pict>
          </mc:Fallback>
        </mc:AlternateContent>
      </w:r>
      <w:r w:rsidR="000D05E1">
        <w:rPr>
          <w:noProof/>
          <w:lang w:eastAsia="en-US"/>
        </w:rPr>
        <mc:AlternateContent>
          <mc:Choice Requires="wps">
            <w:drawing>
              <wp:anchor distT="0" distB="0" distL="0" distR="0" simplePos="0" relativeHeight="251622400" behindDoc="0" locked="0" layoutInCell="1" allowOverlap="1" wp14:anchorId="4BC3784D" wp14:editId="5A2078A6">
                <wp:simplePos x="0" y="0"/>
                <wp:positionH relativeFrom="column">
                  <wp:posOffset>-2954655</wp:posOffset>
                </wp:positionH>
                <wp:positionV relativeFrom="paragraph">
                  <wp:posOffset>4643755</wp:posOffset>
                </wp:positionV>
                <wp:extent cx="3220085" cy="294640"/>
                <wp:effectExtent l="4445" t="0" r="1270" b="1905"/>
                <wp:wrapSquare wrapText="bothSides"/>
                <wp:docPr id="94"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0085" cy="29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E02BE0" w14:textId="77777777" w:rsidR="002A4ED8" w:rsidRDefault="002A4ED8">
                            <w:r>
                              <w:rPr>
                                <w:rFonts w:ascii="Bliss Pro Medium" w:hAnsi="Bliss Pro Medium" w:cs="Bliss Pro Medium"/>
                                <w:i/>
                                <w:sz w:val="16"/>
                              </w:rPr>
                              <w:t>@graph_caption_7@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9" o:spid="_x0000_s1092" type="#_x0000_t202" style="position:absolute;margin-left:-232.6pt;margin-top:365.65pt;width:253.55pt;height:23.2pt;z-index:2516224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" stroked="f">
                <v:textbox inset="0,0,0,0">
                  <w:txbxContent>
                    <w:p w14:paraId="3EE02BE0" w14:textId="77777777" w:rsidR="002A4ED8" w:rsidRDefault="002A4ED8">
                      <w:r>
                        <w:rPr>
                          <w:rFonts w:ascii="Bliss Pro Medium" w:hAnsi="Bliss Pro Medium" w:cs="Bliss Pro Medium"/>
                          <w:i/>
                          <w:sz w:val="16"/>
                        </w:rPr>
                        <w:t>@graph_caption_7@</w:t>
                      </w:r>
                    </w:p>
                  </w:txbxContent>
                </v:textbox>
                <w10:wrap type="square"/>
              </v:shape>
            </w:pict>
          </mc:Fallback>
        </mc:AlternateContent>
      </w:r>
    </w:p>
    <w:p w14:paraId="2C573D91" w14:textId="1A837336" w:rsidR="00D06B49" w:rsidRPr="00535502" w:rsidRDefault="002A4ED8" w:rsidP="00535502">
      <w:pPr>
        <w:pageBreakBefore/>
      </w:pPr>
      <w:r>
        <w:rPr>
          <w:noProof/>
          <w:lang w:eastAsia="en-US"/>
        </w:rPr>
        <w:lastRenderedPageBreak/>
        <w:drawing>
          <wp:anchor distT="0" distB="0" distL="0" distR="0" simplePos="0" relativeHeight="251637760" behindDoc="0" locked="0" layoutInCell="1" allowOverlap="1" wp14:anchorId="50A26D9E" wp14:editId="2AC15EA9">
            <wp:simplePos x="0" y="0"/>
            <wp:positionH relativeFrom="page">
              <wp:posOffset>3799840</wp:posOffset>
            </wp:positionH>
            <wp:positionV relativeFrom="page">
              <wp:posOffset>7715250</wp:posOffset>
            </wp:positionV>
            <wp:extent cx="3220720" cy="1412240"/>
            <wp:effectExtent l="0" t="0" r="5080" b="10160"/>
            <wp:wrapTopAndBottom/>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220720" cy="14122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0" distR="0" simplePos="0" relativeHeight="251636736" behindDoc="0" locked="0" layoutInCell="1" allowOverlap="1" wp14:anchorId="6F855FEB" wp14:editId="57593184">
            <wp:simplePos x="0" y="0"/>
            <wp:positionH relativeFrom="page">
              <wp:posOffset>3801110</wp:posOffset>
            </wp:positionH>
            <wp:positionV relativeFrom="page">
              <wp:posOffset>5746115</wp:posOffset>
            </wp:positionV>
            <wp:extent cx="3220720" cy="1412240"/>
            <wp:effectExtent l="0" t="0" r="5080" b="10160"/>
            <wp:wrapTopAndBottom/>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220720" cy="14122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0" distR="0" simplePos="0" relativeHeight="251635712" behindDoc="0" locked="0" layoutInCell="1" allowOverlap="1" wp14:anchorId="08082BFC" wp14:editId="13CD70AB">
            <wp:simplePos x="0" y="0"/>
            <wp:positionH relativeFrom="page">
              <wp:posOffset>3800475</wp:posOffset>
            </wp:positionH>
            <wp:positionV relativeFrom="page">
              <wp:posOffset>3771900</wp:posOffset>
            </wp:positionV>
            <wp:extent cx="3220720" cy="1412240"/>
            <wp:effectExtent l="0" t="0" r="5080" b="10160"/>
            <wp:wrapTopAndBottom/>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220720" cy="14122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D05E1">
        <w:rPr>
          <w:noProof/>
          <w:lang w:eastAsia="en-US"/>
        </w:rPr>
        <mc:AlternateContent>
          <mc:Choice Requires="wps">
            <w:drawing>
              <wp:anchor distT="0" distB="0" distL="114935" distR="114935" simplePos="0" relativeHeight="251661312" behindDoc="0" locked="0" layoutInCell="1" allowOverlap="1" wp14:anchorId="4C6E3928" wp14:editId="4B68102F">
                <wp:simplePos x="0" y="0"/>
                <wp:positionH relativeFrom="column">
                  <wp:posOffset>5819140</wp:posOffset>
                </wp:positionH>
                <wp:positionV relativeFrom="paragraph">
                  <wp:posOffset>396875</wp:posOffset>
                </wp:positionV>
                <wp:extent cx="680085" cy="187325"/>
                <wp:effectExtent l="2540" t="3175" r="3175" b="0"/>
                <wp:wrapTight wrapText="bothSides">
                  <wp:wrapPolygon edited="0">
                    <wp:start x="0" y="0"/>
                    <wp:lineTo x="21600" y="0"/>
                    <wp:lineTo x="21600" y="21600"/>
                    <wp:lineTo x="0" y="21600"/>
                    <wp:lineTo x="0" y="0"/>
                  </wp:wrapPolygon>
                </wp:wrapTight>
                <wp:docPr id="93"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1873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6F7ED8" w14:textId="77777777" w:rsidR="002A4ED8" w:rsidRDefault="002A4ED8">
                            <w:r>
                              <w:rPr>
                                <w:rFonts w:ascii="Bliss Pro Bold" w:hAnsi="Bliss Pro Bold" w:cs="Bliss Pro Bold"/>
                                <w:color w:val="1E50AA"/>
                                <w:sz w:val="16"/>
                                <w:szCs w:val="16"/>
                              </w:rPr>
                              <w:t>Sector Change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8" o:spid="_x0000_s1093" type="#_x0000_t202" style="position:absolute;margin-left:458.2pt;margin-top:31.25pt;width:53.55pt;height:14.7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" stroked="f">
                <v:fill opacity="0"/>
                <v:textbox inset="0,0,0,0">
                  <w:txbxContent>
                    <w:p w14:paraId="506F7ED8" w14:textId="77777777" w:rsidR="002A4ED8" w:rsidRDefault="002A4ED8">
                      <w:r>
                        <w:rPr>
                          <w:rFonts w:ascii="Bliss Pro Bold" w:hAnsi="Bliss Pro Bold" w:cs="Bliss Pro Bold"/>
                          <w:color w:val="1E50AA"/>
                          <w:sz w:val="16"/>
                          <w:szCs w:val="16"/>
                        </w:rPr>
                        <w:t>Sector Change</w:t>
                      </w:r>
                    </w:p>
                  </w:txbxContent>
                </v:textbox>
                <w10:wrap type="tight"/>
              </v:shape>
            </w:pict>
          </mc:Fallback>
        </mc:AlternateContent>
      </w:r>
      <w:r w:rsidR="000D05E1">
        <w:rPr>
          <w:noProof/>
          <w:lang w:eastAsia="en-US"/>
        </w:rPr>
        <mc:AlternateContent>
          <mc:Choice Requires="wps">
            <w:drawing>
              <wp:anchor distT="0" distB="0" distL="114935" distR="114935" simplePos="0" relativeHeight="251656192" behindDoc="0" locked="0" layoutInCell="1" allowOverlap="1" wp14:anchorId="2527D842" wp14:editId="7241C086">
                <wp:simplePos x="0" y="0"/>
                <wp:positionH relativeFrom="page">
                  <wp:posOffset>4545965</wp:posOffset>
                </wp:positionH>
                <wp:positionV relativeFrom="page">
                  <wp:posOffset>1003935</wp:posOffset>
                </wp:positionV>
                <wp:extent cx="937260" cy="331470"/>
                <wp:effectExtent l="0" t="635" r="3175" b="0"/>
                <wp:wrapTight wrapText="bothSides">
                  <wp:wrapPolygon edited="0">
                    <wp:start x="0" y="0"/>
                    <wp:lineTo x="21600" y="0"/>
                    <wp:lineTo x="21600" y="21600"/>
                    <wp:lineTo x="0" y="21600"/>
                    <wp:lineTo x="0" y="0"/>
                  </wp:wrapPolygon>
                </wp:wrapTight>
                <wp:docPr id="9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3314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1571FE" w14:textId="77777777" w:rsidR="002A4ED8" w:rsidRDefault="002A4ED8">
                            <w:pPr>
                              <w:jc w:val="center"/>
                            </w:pPr>
                            <w:r>
                              <w:rPr>
                                <w:rFonts w:ascii="Bliss Pro Bold" w:hAnsi="Bliss Pro Bold" w:cs="Bliss Pro Bold"/>
                                <w:color w:val="1E50AA"/>
                                <w:sz w:val="16"/>
                              </w:rPr>
                              <w:t>Sector LTM as of @this_year@</w:t>
                            </w:r>
                            <w:r>
                              <w:rPr>
                                <w:rFonts w:ascii="Bliss Pro Bold" w:hAnsi="Bliss Pro Bold" w:cs="Bliss Pro Bold"/>
                                <w:color w:val="1E50AA"/>
                                <w:sz w:val="16"/>
                                <w:vertAlign w:val="super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2" o:spid="_x0000_s1094" type="#_x0000_t202" style="position:absolute;margin-left:357.95pt;margin-top:79.05pt;width:73.8pt;height:26.1pt;z-index:25165619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" stroked="f">
                <v:fill opacity="0"/>
                <v:textbox inset="0,0,0,0">
                  <w:txbxContent>
                    <w:p w14:paraId="2A1571FE" w14:textId="77777777" w:rsidR="002A4ED8" w:rsidRDefault="002A4ED8">
                      <w:pPr>
                        <w:jc w:val="center"/>
                      </w:pPr>
                      <w:r>
                        <w:rPr>
                          <w:rFonts w:ascii="Bliss Pro Bold" w:hAnsi="Bliss Pro Bold" w:cs="Bliss Pro Bold"/>
                          <w:color w:val="1E50AA"/>
                          <w:sz w:val="16"/>
                        </w:rPr>
                        <w:t>Sector LTM as of @this_year@</w:t>
                      </w:r>
                      <w:r>
                        <w:rPr>
                          <w:rFonts w:ascii="Bliss Pro Bold" w:hAnsi="Bliss Pro Bold" w:cs="Bliss Pro Bold"/>
                          <w:color w:val="1E50AA"/>
                          <w:sz w:val="16"/>
                          <w:vertAlign w:val="superscript"/>
                        </w:rPr>
                        <w:t>5</w:t>
                      </w:r>
                    </w:p>
                  </w:txbxContent>
                </v:textbox>
                <w10:wrap type="tight" anchorx="page" anchory="page"/>
              </v:shape>
            </w:pict>
          </mc:Fallback>
        </mc:AlternateContent>
      </w:r>
      <w:r w:rsidR="000D05E1">
        <w:rPr>
          <w:noProof/>
          <w:lang w:eastAsia="en-US"/>
        </w:rPr>
        <mc:AlternateContent>
          <mc:Choice Requires="wps">
            <w:drawing>
              <wp:anchor distT="0" distB="0" distL="114935" distR="114935" simplePos="0" relativeHeight="251652096" behindDoc="0" locked="0" layoutInCell="1" allowOverlap="1" wp14:anchorId="0C74DBB2" wp14:editId="5F83D2A2">
                <wp:simplePos x="0" y="0"/>
                <wp:positionH relativeFrom="page">
                  <wp:posOffset>3733165</wp:posOffset>
                </wp:positionH>
                <wp:positionV relativeFrom="page">
                  <wp:posOffset>1074420</wp:posOffset>
                </wp:positionV>
                <wp:extent cx="797560" cy="210185"/>
                <wp:effectExtent l="0" t="0" r="3175" b="0"/>
                <wp:wrapTight wrapText="bothSides">
                  <wp:wrapPolygon edited="0">
                    <wp:start x="0" y="0"/>
                    <wp:lineTo x="21600" y="0"/>
                    <wp:lineTo x="21600" y="21600"/>
                    <wp:lineTo x="0" y="21600"/>
                    <wp:lineTo x="0" y="0"/>
                  </wp:wrapPolygon>
                </wp:wrapTight>
                <wp:docPr id="91"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2101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892577" w14:textId="77777777" w:rsidR="002A4ED8" w:rsidRDefault="002A4ED8">
                            <w:pPr>
                              <w:jc w:val="center"/>
                            </w:pPr>
                            <w:r>
                              <w:rPr>
                                <w:rFonts w:ascii="Bliss Pro Bold" w:hAnsi="Bliss Pro Bold" w:cs="Bliss Pro Bold"/>
                                <w:color w:val="1E50AA"/>
                                <w:sz w:val="16"/>
                              </w:rPr>
                              <w:t>Company Change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95" type="#_x0000_t202" style="position:absolute;margin-left:293.95pt;margin-top:84.6pt;width:62.8pt;height:16.55pt;z-index:25165209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" stroked="f">
                <v:fill opacity="0"/>
                <v:textbox inset="0,0,0,0">
                  <w:txbxContent>
                    <w:p w14:paraId="39892577" w14:textId="77777777" w:rsidR="002A4ED8" w:rsidRDefault="002A4ED8">
                      <w:pPr>
                        <w:jc w:val="center"/>
                      </w:pPr>
                      <w:r>
                        <w:rPr>
                          <w:rFonts w:ascii="Bliss Pro Bold" w:hAnsi="Bliss Pro Bold" w:cs="Bliss Pro Bold"/>
                          <w:color w:val="1E50AA"/>
                          <w:sz w:val="16"/>
                        </w:rPr>
                        <w:t>Company Change</w:t>
                      </w:r>
                    </w:p>
                  </w:txbxContent>
                </v:textbox>
                <w10:wrap type="tight" anchorx="page" anchory="page"/>
              </v:shape>
            </w:pict>
          </mc:Fallback>
        </mc:AlternateContent>
      </w:r>
      <w:r w:rsidR="000D05E1">
        <w:rPr>
          <w:noProof/>
          <w:lang w:eastAsia="en-US"/>
        </w:rPr>
        <mc:AlternateContent>
          <mc:Choice Requires="wps">
            <w:drawing>
              <wp:anchor distT="0" distB="0" distL="0" distR="0" simplePos="0" relativeHeight="251650048" behindDoc="0" locked="0" layoutInCell="1" allowOverlap="1" wp14:anchorId="419F1A4E" wp14:editId="5F3477BA">
                <wp:simplePos x="0" y="0"/>
                <wp:positionH relativeFrom="page">
                  <wp:posOffset>2871470</wp:posOffset>
                </wp:positionH>
                <wp:positionV relativeFrom="page">
                  <wp:posOffset>1014730</wp:posOffset>
                </wp:positionV>
                <wp:extent cx="800100" cy="322580"/>
                <wp:effectExtent l="1270" t="0" r="0" b="0"/>
                <wp:wrapSquare wrapText="bothSides"/>
                <wp:docPr id="90"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22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5916C4" w14:textId="77777777" w:rsidR="002A4ED8" w:rsidRDefault="002A4ED8">
                            <w:pPr>
                              <w:jc w:val="center"/>
                            </w:pPr>
                            <w:r>
                              <w:rPr>
                                <w:rFonts w:ascii="Bliss Pro Bold" w:hAnsi="Bliss Pro Bold" w:cs="Bliss Pro Bold"/>
                                <w:color w:val="1E50AA"/>
                                <w:sz w:val="16"/>
                              </w:rPr>
                              <w:t>LTM as of @last_year@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1" o:spid="_x0000_s1096" type="#_x0000_t202" style="position:absolute;margin-left:226.1pt;margin-top:79.9pt;width:63pt;height:25.4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" stroked="f">
                <v:textbox inset="0,0,0,0">
                  <w:txbxContent>
                    <w:p w14:paraId="0C5916C4" w14:textId="77777777" w:rsidR="002A4ED8" w:rsidRDefault="002A4ED8">
                      <w:pPr>
                        <w:jc w:val="center"/>
                      </w:pPr>
                      <w:r>
                        <w:rPr>
                          <w:rFonts w:ascii="Bliss Pro Bold" w:hAnsi="Bliss Pro Bold" w:cs="Bliss Pro Bold"/>
                          <w:color w:val="1E50AA"/>
                          <w:sz w:val="16"/>
                        </w:rPr>
                        <w:t>LTM as of @last_year@</w:t>
                      </w:r>
                    </w:p>
                  </w:txbxContent>
                </v:textbox>
                <w10:wrap type="square" anchorx="page" anchory="page"/>
              </v:shape>
            </w:pict>
          </mc:Fallback>
        </mc:AlternateContent>
      </w:r>
      <w:r w:rsidR="000D05E1">
        <w:rPr>
          <w:noProof/>
          <w:lang w:eastAsia="en-US"/>
        </w:rPr>
        <mc:AlternateContent>
          <mc:Choice Requires="wps">
            <w:drawing>
              <wp:anchor distT="0" distB="0" distL="0" distR="0" simplePos="0" relativeHeight="251649024" behindDoc="0" locked="0" layoutInCell="1" allowOverlap="1" wp14:anchorId="781BAD16" wp14:editId="7AE20377">
                <wp:simplePos x="0" y="0"/>
                <wp:positionH relativeFrom="page">
                  <wp:posOffset>2051685</wp:posOffset>
                </wp:positionH>
                <wp:positionV relativeFrom="page">
                  <wp:posOffset>1012190</wp:posOffset>
                </wp:positionV>
                <wp:extent cx="770255" cy="302260"/>
                <wp:effectExtent l="0" t="0" r="0" b="6350"/>
                <wp:wrapSquare wrapText="bothSides"/>
                <wp:docPr id="89"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255"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3D810B" w14:textId="77777777" w:rsidR="002A4ED8" w:rsidRDefault="002A4ED8">
                            <w:pPr>
                              <w:jc w:val="center"/>
                            </w:pPr>
                            <w:r>
                              <w:rPr>
                                <w:rFonts w:ascii="Bliss Pro Bold" w:hAnsi="Bliss Pro Bold" w:cs="Bliss Pro Bold"/>
                                <w:color w:val="1E50AA"/>
                                <w:sz w:val="16"/>
                              </w:rPr>
                              <w:t>LTM as of  @this_year@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0" o:spid="_x0000_s1097" type="#_x0000_t202" style="position:absolute;margin-left:161.55pt;margin-top:79.7pt;width:60.65pt;height:23.8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" stroked="f">
                <v:textbox inset="0,0,0,0">
                  <w:txbxContent>
                    <w:p w14:paraId="183D810B" w14:textId="77777777" w:rsidR="002A4ED8" w:rsidRDefault="002A4ED8">
                      <w:pPr>
                        <w:jc w:val="center"/>
                      </w:pPr>
                      <w:r>
                        <w:rPr>
                          <w:rFonts w:ascii="Bliss Pro Bold" w:hAnsi="Bliss Pro Bold" w:cs="Bliss Pro Bold"/>
                          <w:color w:val="1E50AA"/>
                          <w:sz w:val="16"/>
                        </w:rPr>
                        <w:t>LTM as of  @this_year@</w:t>
                      </w:r>
                    </w:p>
                  </w:txbxContent>
                </v:textbox>
                <w10:wrap type="square" anchorx="page" anchory="page"/>
              </v:shape>
            </w:pict>
          </mc:Fallback>
        </mc:AlternateContent>
      </w:r>
      <w:r w:rsidR="000D05E1">
        <w:rPr>
          <w:noProof/>
          <w:lang w:eastAsia="en-US"/>
        </w:rPr>
        <mc:AlternateContent>
          <mc:Choice Requires="wps">
            <w:drawing>
              <wp:anchor distT="0" distB="0" distL="0" distR="0" simplePos="0" relativeHeight="251648000" behindDoc="0" locked="0" layoutInCell="1" allowOverlap="1" wp14:anchorId="2BB2F5CA" wp14:editId="4BABF7D2">
                <wp:simplePos x="0" y="0"/>
                <wp:positionH relativeFrom="page">
                  <wp:posOffset>553085</wp:posOffset>
                </wp:positionH>
                <wp:positionV relativeFrom="page">
                  <wp:posOffset>1088390</wp:posOffset>
                </wp:positionV>
                <wp:extent cx="1289685" cy="201295"/>
                <wp:effectExtent l="0" t="0" r="0" b="5715"/>
                <wp:wrapSquare wrapText="bothSides"/>
                <wp:docPr id="88"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685" cy="201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910BF0" w14:textId="77777777" w:rsidR="002A4ED8" w:rsidRDefault="002A4ED8">
                            <w:pPr>
                              <w:jc w:val="center"/>
                            </w:pPr>
                            <w:r>
                              <w:rPr>
                                <w:rFonts w:ascii="Bliss Pro Bold" w:hAnsi="Bliss Pro Bold" w:cs="Bliss Pro Bold"/>
                                <w:color w:val="1E50AA"/>
                                <w:sz w:val="16"/>
                              </w:rPr>
                              <w:t>Factor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9" o:spid="_x0000_s1098" type="#_x0000_t202" style="position:absolute;margin-left:43.55pt;margin-top:85.7pt;width:101.55pt;height:15.8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" stroked="f">
                <v:textbox inset="0,0,0,0">
                  <w:txbxContent>
                    <w:p w14:paraId="40910BF0" w14:textId="77777777" w:rsidR="002A4ED8" w:rsidRDefault="002A4ED8">
                      <w:pPr>
                        <w:jc w:val="center"/>
                      </w:pPr>
                      <w:r>
                        <w:rPr>
                          <w:rFonts w:ascii="Bliss Pro Bold" w:hAnsi="Bliss Pro Bold" w:cs="Bliss Pro Bold"/>
                          <w:color w:val="1E50AA"/>
                          <w:sz w:val="16"/>
                        </w:rPr>
                        <w:t>Factor</w:t>
                      </w:r>
                    </w:p>
                  </w:txbxContent>
                </v:textbox>
                <w10:wrap type="square" anchorx="page" anchory="page"/>
              </v:shape>
            </w:pict>
          </mc:Fallback>
        </mc:AlternateContent>
      </w:r>
      <w:r w:rsidR="000D05E1">
        <w:rPr>
          <w:noProof/>
          <w:lang w:eastAsia="en-US"/>
        </w:rPr>
        <mc:AlternateContent>
          <mc:Choice Requires="wps">
            <w:drawing>
              <wp:anchor distT="0" distB="0" distL="0" distR="0" simplePos="0" relativeHeight="251643904" behindDoc="0" locked="0" layoutInCell="1" allowOverlap="1" wp14:anchorId="195860E8" wp14:editId="1F4F1C6A">
                <wp:simplePos x="0" y="0"/>
                <wp:positionH relativeFrom="page">
                  <wp:posOffset>461010</wp:posOffset>
                </wp:positionH>
                <wp:positionV relativeFrom="page">
                  <wp:posOffset>3365500</wp:posOffset>
                </wp:positionV>
                <wp:extent cx="3261995" cy="5828665"/>
                <wp:effectExtent l="3810" t="0" r="0" b="635"/>
                <wp:wrapSquare wrapText="bothSides"/>
                <wp:docPr id="87"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995" cy="5828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519CE3" w14:textId="77777777" w:rsidR="002A4ED8" w:rsidRPr="00C8562D" w:rsidRDefault="002A4ED8">
                            <w:pPr>
                              <w:spacing w:after="120"/>
                              <w:rPr>
                                <w:rFonts w:ascii="Bliss Pro ExtraLight" w:hAnsi="Bliss Pro ExtraLight" w:cs="Bliss Pro ExtraLight"/>
                                <w:sz w:val="20"/>
                              </w:rPr>
                            </w:pPr>
                            <w:r w:rsidRPr="00C8562D">
                              <w:rPr>
                                <w:rFonts w:ascii="Bliss Pro ExtraLight" w:hAnsi="Bliss Pro ExtraLight" w:cs="Bliss Pro Bold"/>
                                <w:sz w:val="20"/>
                                <w:u w:val="single"/>
                              </w:rPr>
                              <w:t>@liquidity-header-1@</w:t>
                            </w:r>
                          </w:p>
                          <w:p w14:paraId="2DFC7AB8" w14:textId="77777777" w:rsidR="002A4ED8" w:rsidRDefault="002A4ED8" w:rsidP="00C86285">
                            <w:pPr>
                              <w:spacing w:after="120"/>
                              <w:jc w:val="both"/>
                            </w:pPr>
                            <w:r>
                              <w:rPr>
                                <w:rFonts w:ascii="Bliss Pro ExtraLight" w:hAnsi="Bliss Pro ExtraLight" w:cs="Bliss Pro ExtraLight"/>
                                <w:sz w:val="20"/>
                              </w:rPr>
                              <w:t>@liquidity-text-1@</w:t>
                            </w:r>
                          </w:p>
                          <w:p w14:paraId="49FCBEE8" w14:textId="7B24C376" w:rsidR="002A4ED8" w:rsidRPr="00C8562D" w:rsidRDefault="002A4ED8" w:rsidP="00C8562D">
                            <w:pPr>
                              <w:spacing w:after="120"/>
                              <w:rPr>
                                <w:rFonts w:ascii="Bliss Pro ExtraLight" w:hAnsi="Bliss Pro ExtraLight" w:cs="Bliss Pro ExtraLight"/>
                                <w:sz w:val="20"/>
                              </w:rPr>
                            </w:pPr>
                            <w:r>
                              <w:rPr>
                                <w:rFonts w:ascii="Bliss Pro ExtraLight" w:hAnsi="Bliss Pro ExtraLight" w:cs="Bliss Pro Bold"/>
                                <w:sz w:val="20"/>
                                <w:u w:val="single"/>
                              </w:rPr>
                              <w:t>@liquidity-header-2@</w:t>
                            </w:r>
                          </w:p>
                          <w:p w14:paraId="0034B0DD" w14:textId="77777777" w:rsidR="002A4ED8" w:rsidRDefault="002A4ED8" w:rsidP="00C86285">
                            <w:pPr>
                              <w:spacing w:after="120"/>
                              <w:jc w:val="both"/>
                            </w:pPr>
                            <w:r>
                              <w:rPr>
                                <w:rFonts w:ascii="Bliss Pro ExtraLight" w:hAnsi="Bliss Pro ExtraLight" w:cs="Bliss Pro ExtraLight"/>
                                <w:sz w:val="20"/>
                              </w:rPr>
                              <w:t>@liquidity-text-2@</w:t>
                            </w:r>
                          </w:p>
                          <w:p w14:paraId="0071B4F4" w14:textId="54F1C7A0" w:rsidR="002A4ED8" w:rsidRPr="00C8562D" w:rsidRDefault="002A4ED8" w:rsidP="00C8562D">
                            <w:pPr>
                              <w:spacing w:after="120"/>
                              <w:rPr>
                                <w:rFonts w:ascii="Bliss Pro ExtraLight" w:hAnsi="Bliss Pro ExtraLight" w:cs="Bliss Pro ExtraLight"/>
                                <w:sz w:val="20"/>
                              </w:rPr>
                            </w:pPr>
                            <w:r>
                              <w:rPr>
                                <w:rFonts w:ascii="Bliss Pro ExtraLight" w:hAnsi="Bliss Pro ExtraLight" w:cs="Bliss Pro Bold"/>
                                <w:sz w:val="20"/>
                                <w:u w:val="single"/>
                              </w:rPr>
                              <w:t>@liquidity-header-3@</w:t>
                            </w:r>
                          </w:p>
                          <w:p w14:paraId="25379DA1" w14:textId="77777777" w:rsidR="002A4ED8" w:rsidRDefault="002A4ED8" w:rsidP="00C86285">
                            <w:pPr>
                              <w:spacing w:after="120"/>
                              <w:jc w:val="both"/>
                            </w:pPr>
                            <w:r>
                              <w:rPr>
                                <w:rFonts w:ascii="Bliss Pro ExtraLight" w:hAnsi="Bliss Pro ExtraLight" w:cs="Bliss Pro ExtraLight"/>
                                <w:sz w:val="20"/>
                              </w:rPr>
                              <w:t>@liquidity-text-3@</w:t>
                            </w:r>
                          </w:p>
                          <w:p w14:paraId="61A6F90C" w14:textId="77777777" w:rsidR="002A4ED8" w:rsidRDefault="002A4ED8">
                            <w:pPr>
                              <w:spacing w:after="120"/>
                              <w:rPr>
                                <w:rFonts w:ascii="Bliss Pro ExtraLight" w:hAnsi="Bliss Pro ExtraLight" w:cs="Bliss Pro ExtraLight"/>
                                <w:sz w:val="20"/>
                              </w:rPr>
                            </w:pPr>
                            <w:r>
                              <w:rPr>
                                <w:rFonts w:ascii="Bliss Pro Bold" w:hAnsi="Bliss Pro Bold" w:cs="Bliss Pro Bold"/>
                                <w:sz w:val="20"/>
                                <w:u w:val="single"/>
                              </w:rPr>
                              <w:t>@liquidity-header-4@</w:t>
                            </w:r>
                          </w:p>
                          <w:p w14:paraId="5DAD326D" w14:textId="77777777" w:rsidR="002A4ED8" w:rsidRDefault="002A4ED8" w:rsidP="00C86285">
                            <w:pPr>
                              <w:spacing w:after="120"/>
                              <w:jc w:val="both"/>
                            </w:pPr>
                            <w:r>
                              <w:rPr>
                                <w:rFonts w:ascii="Bliss Pro ExtraLight" w:hAnsi="Bliss Pro ExtraLight" w:cs="Bliss Pro ExtraLight"/>
                                <w:sz w:val="20"/>
                              </w:rPr>
                              <w:t>@liquidity-text-4@</w:t>
                            </w:r>
                          </w:p>
                          <w:p w14:paraId="58745D1B" w14:textId="77777777" w:rsidR="002A4ED8" w:rsidRDefault="002A4ED8">
                            <w:pPr>
                              <w:pStyle w:val="Head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1" o:spid="_x0000_s1099" type="#_x0000_t202" style="position:absolute;margin-left:36.3pt;margin-top:265pt;width:256.85pt;height:458.9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" stroked="f">
                <v:textbox inset="0,0,0,0">
                  <w:txbxContent>
                    <w:p w14:paraId="38519CE3" w14:textId="77777777" w:rsidR="002A4ED8" w:rsidRPr="00C8562D" w:rsidRDefault="002A4ED8">
                      <w:pPr>
                        <w:spacing w:after="120"/>
                        <w:rPr>
                          <w:rFonts w:ascii="Bliss Pro ExtraLight" w:hAnsi="Bliss Pro ExtraLight" w:cs="Bliss Pro ExtraLight"/>
                          <w:sz w:val="20"/>
                        </w:rPr>
                      </w:pPr>
                      <w:r w:rsidRPr="00C8562D">
                        <w:rPr>
                          <w:rFonts w:ascii="Bliss Pro ExtraLight" w:hAnsi="Bliss Pro ExtraLight" w:cs="Bliss Pro Bold"/>
                          <w:sz w:val="20"/>
                          <w:u w:val="single"/>
                        </w:rPr>
                        <w:t>@liquidity-header-1@</w:t>
                      </w:r>
                    </w:p>
                    <w:p w14:paraId="2DFC7AB8" w14:textId="77777777" w:rsidR="002A4ED8" w:rsidRDefault="002A4ED8" w:rsidP="00C86285">
                      <w:pPr>
                        <w:spacing w:after="120"/>
                        <w:jc w:val="both"/>
                      </w:pPr>
                      <w:r>
                        <w:rPr>
                          <w:rFonts w:ascii="Bliss Pro ExtraLight" w:hAnsi="Bliss Pro ExtraLight" w:cs="Bliss Pro ExtraLight"/>
                          <w:sz w:val="20"/>
                        </w:rPr>
                        <w:t>@liquidity-text-1@</w:t>
                      </w:r>
                    </w:p>
                    <w:p w14:paraId="49FCBEE8" w14:textId="7B24C376" w:rsidR="002A4ED8" w:rsidRPr="00C8562D" w:rsidRDefault="002A4ED8" w:rsidP="00C8562D">
                      <w:pPr>
                        <w:spacing w:after="120"/>
                        <w:rPr>
                          <w:rFonts w:ascii="Bliss Pro ExtraLight" w:hAnsi="Bliss Pro ExtraLight" w:cs="Bliss Pro ExtraLight"/>
                          <w:sz w:val="20"/>
                        </w:rPr>
                      </w:pPr>
                      <w:r>
                        <w:rPr>
                          <w:rFonts w:ascii="Bliss Pro ExtraLight" w:hAnsi="Bliss Pro ExtraLight" w:cs="Bliss Pro Bold"/>
                          <w:sz w:val="20"/>
                          <w:u w:val="single"/>
                        </w:rPr>
                        <w:t>@liquidity-header-2@</w:t>
                      </w:r>
                    </w:p>
                    <w:p w14:paraId="0034B0DD" w14:textId="77777777" w:rsidR="002A4ED8" w:rsidRDefault="002A4ED8" w:rsidP="00C86285">
                      <w:pPr>
                        <w:spacing w:after="120"/>
                        <w:jc w:val="both"/>
                      </w:pPr>
                      <w:r>
                        <w:rPr>
                          <w:rFonts w:ascii="Bliss Pro ExtraLight" w:hAnsi="Bliss Pro ExtraLight" w:cs="Bliss Pro ExtraLight"/>
                          <w:sz w:val="20"/>
                        </w:rPr>
                        <w:t>@liquidity-text-2@</w:t>
                      </w:r>
                    </w:p>
                    <w:p w14:paraId="0071B4F4" w14:textId="54F1C7A0" w:rsidR="002A4ED8" w:rsidRPr="00C8562D" w:rsidRDefault="002A4ED8" w:rsidP="00C8562D">
                      <w:pPr>
                        <w:spacing w:after="120"/>
                        <w:rPr>
                          <w:rFonts w:ascii="Bliss Pro ExtraLight" w:hAnsi="Bliss Pro ExtraLight" w:cs="Bliss Pro ExtraLight"/>
                          <w:sz w:val="20"/>
                        </w:rPr>
                      </w:pPr>
                      <w:r>
                        <w:rPr>
                          <w:rFonts w:ascii="Bliss Pro ExtraLight" w:hAnsi="Bliss Pro ExtraLight" w:cs="Bliss Pro Bold"/>
                          <w:sz w:val="20"/>
                          <w:u w:val="single"/>
                        </w:rPr>
                        <w:t>@liquidity-header-3@</w:t>
                      </w:r>
                    </w:p>
                    <w:p w14:paraId="25379DA1" w14:textId="77777777" w:rsidR="002A4ED8" w:rsidRDefault="002A4ED8" w:rsidP="00C86285">
                      <w:pPr>
                        <w:spacing w:after="120"/>
                        <w:jc w:val="both"/>
                      </w:pPr>
                      <w:r>
                        <w:rPr>
                          <w:rFonts w:ascii="Bliss Pro ExtraLight" w:hAnsi="Bliss Pro ExtraLight" w:cs="Bliss Pro ExtraLight"/>
                          <w:sz w:val="20"/>
                        </w:rPr>
                        <w:t>@liquidity-text-3@</w:t>
                      </w:r>
                    </w:p>
                    <w:p w14:paraId="61A6F90C" w14:textId="77777777" w:rsidR="002A4ED8" w:rsidRDefault="002A4ED8">
                      <w:pPr>
                        <w:spacing w:after="120"/>
                        <w:rPr>
                          <w:rFonts w:ascii="Bliss Pro ExtraLight" w:hAnsi="Bliss Pro ExtraLight" w:cs="Bliss Pro ExtraLight"/>
                          <w:sz w:val="20"/>
                        </w:rPr>
                      </w:pPr>
                      <w:r>
                        <w:rPr>
                          <w:rFonts w:ascii="Bliss Pro Bold" w:hAnsi="Bliss Pro Bold" w:cs="Bliss Pro Bold"/>
                          <w:sz w:val="20"/>
                          <w:u w:val="single"/>
                        </w:rPr>
                        <w:t>@liquidity-header-4@</w:t>
                      </w:r>
                    </w:p>
                    <w:p w14:paraId="5DAD326D" w14:textId="77777777" w:rsidR="002A4ED8" w:rsidRDefault="002A4ED8" w:rsidP="00C86285">
                      <w:pPr>
                        <w:spacing w:after="120"/>
                        <w:jc w:val="both"/>
                      </w:pPr>
                      <w:r>
                        <w:rPr>
                          <w:rFonts w:ascii="Bliss Pro ExtraLight" w:hAnsi="Bliss Pro ExtraLight" w:cs="Bliss Pro ExtraLight"/>
                          <w:sz w:val="20"/>
                        </w:rPr>
                        <w:t>@liquidity-text-4@</w:t>
                      </w:r>
                    </w:p>
                    <w:p w14:paraId="58745D1B" w14:textId="77777777" w:rsidR="002A4ED8" w:rsidRDefault="002A4ED8">
                      <w:pPr>
                        <w:pStyle w:val="Header"/>
                      </w:pPr>
                    </w:p>
                  </w:txbxContent>
                </v:textbox>
                <w10:wrap type="square" anchorx="page" anchory="page"/>
              </v:shape>
            </w:pict>
          </mc:Fallback>
        </mc:AlternateContent>
      </w:r>
      <w:r w:rsidR="000D05E1">
        <w:rPr>
          <w:noProof/>
          <w:lang w:eastAsia="en-US"/>
        </w:rPr>
        <mc:AlternateContent>
          <mc:Choice Requires="wps">
            <w:drawing>
              <wp:anchor distT="0" distB="0" distL="0" distR="0" simplePos="0" relativeHeight="251627520" behindDoc="0" locked="0" layoutInCell="1" allowOverlap="1" wp14:anchorId="62A93335" wp14:editId="3901E247">
                <wp:simplePos x="0" y="0"/>
                <wp:positionH relativeFrom="page">
                  <wp:posOffset>3819525</wp:posOffset>
                </wp:positionH>
                <wp:positionV relativeFrom="page">
                  <wp:posOffset>7308215</wp:posOffset>
                </wp:positionV>
                <wp:extent cx="3220085" cy="294640"/>
                <wp:effectExtent l="0" t="5715" r="0" b="4445"/>
                <wp:wrapSquare wrapText="bothSides"/>
                <wp:docPr id="86"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0085" cy="29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40BA74" w14:textId="77777777" w:rsidR="002A4ED8" w:rsidRDefault="002A4ED8">
                            <w:r>
                              <w:rPr>
                                <w:rFonts w:ascii="Bliss Pro Medium" w:hAnsi="Bliss Pro Medium" w:cs="Bliss Pro Medium"/>
                                <w:i/>
                                <w:sz w:val="16"/>
                              </w:rPr>
                              <w:t>@graph_caption_11@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4" o:spid="_x0000_s1100" type="#_x0000_t202" style="position:absolute;margin-left:300.75pt;margin-top:575.45pt;width:253.55pt;height:23.2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" stroked="f">
                <v:textbox inset="0,0,0,0">
                  <w:txbxContent>
                    <w:p w14:paraId="3540BA74" w14:textId="77777777" w:rsidR="002A4ED8" w:rsidRDefault="002A4ED8">
                      <w:r>
                        <w:rPr>
                          <w:rFonts w:ascii="Bliss Pro Medium" w:hAnsi="Bliss Pro Medium" w:cs="Bliss Pro Medium"/>
                          <w:i/>
                          <w:sz w:val="16"/>
                        </w:rPr>
                        <w:t>@graph_caption_11@</w:t>
                      </w:r>
                    </w:p>
                  </w:txbxContent>
                </v:textbox>
                <w10:wrap type="square" anchorx="page" anchory="page"/>
              </v:shape>
            </w:pict>
          </mc:Fallback>
        </mc:AlternateContent>
      </w:r>
      <w:r w:rsidR="000D05E1">
        <w:rPr>
          <w:noProof/>
          <w:lang w:eastAsia="en-US"/>
        </w:rPr>
        <mc:AlternateContent>
          <mc:Choice Requires="wps">
            <w:drawing>
              <wp:anchor distT="0" distB="0" distL="0" distR="0" simplePos="0" relativeHeight="251626496" behindDoc="0" locked="0" layoutInCell="1" allowOverlap="1" wp14:anchorId="78653BB0" wp14:editId="18529A7B">
                <wp:simplePos x="0" y="0"/>
                <wp:positionH relativeFrom="page">
                  <wp:posOffset>3785870</wp:posOffset>
                </wp:positionH>
                <wp:positionV relativeFrom="page">
                  <wp:posOffset>5290185</wp:posOffset>
                </wp:positionV>
                <wp:extent cx="3220085" cy="294640"/>
                <wp:effectExtent l="1270" t="0" r="4445" b="3175"/>
                <wp:wrapSquare wrapText="bothSides"/>
                <wp:docPr id="85"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0085" cy="29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16B338" w14:textId="77777777" w:rsidR="002A4ED8" w:rsidRDefault="002A4ED8">
                            <w:r>
                              <w:rPr>
                                <w:rFonts w:ascii="Bliss Pro Medium" w:hAnsi="Bliss Pro Medium" w:cs="Bliss Pro Medium"/>
                                <w:i/>
                                <w:sz w:val="16"/>
                              </w:rPr>
                              <w:t>@graph_caption_10@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3" o:spid="_x0000_s1101" type="#_x0000_t202" style="position:absolute;margin-left:298.1pt;margin-top:416.55pt;width:253.55pt;height:23.2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" stroked="f">
                <v:textbox inset="0,0,0,0">
                  <w:txbxContent>
                    <w:p w14:paraId="5216B338" w14:textId="77777777" w:rsidR="002A4ED8" w:rsidRDefault="002A4ED8">
                      <w:r>
                        <w:rPr>
                          <w:rFonts w:ascii="Bliss Pro Medium" w:hAnsi="Bliss Pro Medium" w:cs="Bliss Pro Medium"/>
                          <w:i/>
                          <w:sz w:val="16"/>
                        </w:rPr>
                        <w:t>@graph_caption_10@</w:t>
                      </w:r>
                    </w:p>
                  </w:txbxContent>
                </v:textbox>
                <w10:wrap type="square" anchorx="page" anchory="page"/>
              </v:shape>
            </w:pict>
          </mc:Fallback>
        </mc:AlternateContent>
      </w:r>
      <w:r w:rsidR="000D05E1">
        <w:rPr>
          <w:noProof/>
          <w:lang w:eastAsia="en-US"/>
        </w:rPr>
        <mc:AlternateContent>
          <mc:Choice Requires="wps">
            <w:drawing>
              <wp:anchor distT="0" distB="0" distL="0" distR="0" simplePos="0" relativeHeight="251625472" behindDoc="0" locked="0" layoutInCell="1" allowOverlap="1" wp14:anchorId="169F6CCD" wp14:editId="33FD2E9C">
                <wp:simplePos x="0" y="0"/>
                <wp:positionH relativeFrom="page">
                  <wp:posOffset>3810635</wp:posOffset>
                </wp:positionH>
                <wp:positionV relativeFrom="page">
                  <wp:posOffset>3381375</wp:posOffset>
                </wp:positionV>
                <wp:extent cx="3220085" cy="294640"/>
                <wp:effectExtent l="635" t="3175" r="5080" b="0"/>
                <wp:wrapSquare wrapText="bothSides"/>
                <wp:docPr id="84"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0085" cy="29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74882F" w14:textId="77777777" w:rsidR="002A4ED8" w:rsidRDefault="002A4ED8">
                            <w:r>
                              <w:rPr>
                                <w:rFonts w:ascii="Bliss Pro Medium" w:hAnsi="Bliss Pro Medium" w:cs="Bliss Pro Medium"/>
                                <w:i/>
                                <w:sz w:val="16"/>
                              </w:rPr>
                              <w:t>@graph_caption_9@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2" o:spid="_x0000_s1102" type="#_x0000_t202" style="position:absolute;margin-left:300.05pt;margin-top:266.25pt;width:253.55pt;height:23.2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" stroked="f">
                <v:textbox inset="0,0,0,0">
                  <w:txbxContent>
                    <w:p w14:paraId="5C74882F" w14:textId="77777777" w:rsidR="002A4ED8" w:rsidRDefault="002A4ED8">
                      <w:r>
                        <w:rPr>
                          <w:rFonts w:ascii="Bliss Pro Medium" w:hAnsi="Bliss Pro Medium" w:cs="Bliss Pro Medium"/>
                          <w:i/>
                          <w:sz w:val="16"/>
                        </w:rPr>
                        <w:t>@graph_caption_9@</w:t>
                      </w:r>
                    </w:p>
                  </w:txbxContent>
                </v:textbox>
                <w10:wrap type="square" anchorx="page" anchory="page"/>
              </v:shape>
            </w:pict>
          </mc:Fallback>
        </mc:AlternateContent>
      </w:r>
      <w:r w:rsidR="000D05E1">
        <w:rPr>
          <w:noProof/>
          <w:lang w:eastAsia="en-US"/>
        </w:rPr>
        <mc:AlternateContent>
          <mc:Choice Requires="wps">
            <w:drawing>
              <wp:anchor distT="0" distB="0" distL="0" distR="0" simplePos="0" relativeHeight="251624448" behindDoc="0" locked="0" layoutInCell="1" allowOverlap="1" wp14:anchorId="7653805A" wp14:editId="12F1ECEB">
                <wp:simplePos x="0" y="0"/>
                <wp:positionH relativeFrom="page">
                  <wp:posOffset>436245</wp:posOffset>
                </wp:positionH>
                <wp:positionV relativeFrom="page">
                  <wp:posOffset>2884805</wp:posOffset>
                </wp:positionV>
                <wp:extent cx="4090670" cy="401320"/>
                <wp:effectExtent l="4445" t="1905" r="0" b="3175"/>
                <wp:wrapSquare wrapText="bothSides"/>
                <wp:docPr id="83"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0670" cy="401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47C63C" w14:textId="77777777" w:rsidR="002A4ED8" w:rsidRDefault="002A4ED8">
                            <w:pPr>
                              <w:pStyle w:val="Framecontents"/>
                            </w:pPr>
                            <w:r>
                              <w:rPr>
                                <w:rFonts w:ascii="Bliss Pro Medium" w:hAnsi="Bliss Pro Medium" w:cs="Bliss Pro Medium"/>
                                <w:color w:val="1E50AA"/>
                              </w:rPr>
                              <w:t>@liquidity-2@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1" o:spid="_x0000_s1103" type="#_x0000_t202" style="position:absolute;margin-left:34.35pt;margin-top:227.15pt;width:322.1pt;height:31.6pt;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" stroked="f">
                <v:textbox inset="0,0,0,0">
                  <w:txbxContent>
                    <w:p w14:paraId="7F47C63C" w14:textId="77777777" w:rsidR="002A4ED8" w:rsidRDefault="002A4ED8">
                      <w:pPr>
                        <w:pStyle w:val="Framecontents"/>
                      </w:pPr>
                      <w:r>
                        <w:rPr>
                          <w:rFonts w:ascii="Bliss Pro Medium" w:hAnsi="Bliss Pro Medium" w:cs="Bliss Pro Medium"/>
                          <w:color w:val="1E50AA"/>
                        </w:rPr>
                        <w:t>@liquidity-2@</w:t>
                      </w:r>
                    </w:p>
                  </w:txbxContent>
                </v:textbox>
                <w10:wrap type="square" anchorx="page" anchory="page"/>
              </v:shape>
            </w:pict>
          </mc:Fallback>
        </mc:AlternateContent>
      </w:r>
      <w:r w:rsidR="000D05E1">
        <w:rPr>
          <w:noProof/>
          <w:lang w:eastAsia="en-US"/>
        </w:rPr>
        <mc:AlternateContent>
          <mc:Choice Requires="wps">
            <w:drawing>
              <wp:anchor distT="0" distB="0" distL="0" distR="0" simplePos="0" relativeHeight="251612160" behindDoc="0" locked="0" layoutInCell="1" allowOverlap="1" wp14:anchorId="6C7735A1" wp14:editId="661AA978">
                <wp:simplePos x="0" y="0"/>
                <wp:positionH relativeFrom="page">
                  <wp:posOffset>483870</wp:posOffset>
                </wp:positionH>
                <wp:positionV relativeFrom="page">
                  <wp:posOffset>1344930</wp:posOffset>
                </wp:positionV>
                <wp:extent cx="6778625" cy="1211580"/>
                <wp:effectExtent l="1270" t="0" r="1905" b="0"/>
                <wp:wrapSquare wrapText="bothSides"/>
                <wp:docPr id="82"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8625" cy="1211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216" w:type="dxa"/>
                              <w:tblLayout w:type="fixed"/>
                              <w:tblCellMar>
                                <w:top w:w="86" w:type="dxa"/>
                                <w:left w:w="115" w:type="dxa"/>
                                <w:bottom w:w="86" w:type="dxa"/>
                                <w:right w:w="115" w:type="dxa"/>
                              </w:tblCellMar>
                              <w:tblLook w:val="0000" w:firstRow="0" w:lastRow="0" w:firstColumn="0" w:lastColumn="0" w:noHBand="0" w:noVBand="0"/>
                            </w:tblPr>
                            <w:tblGrid>
                              <w:gridCol w:w="2327"/>
                              <w:gridCol w:w="1343"/>
                              <w:gridCol w:w="1238"/>
                              <w:gridCol w:w="1343"/>
                              <w:gridCol w:w="1447"/>
                              <w:gridCol w:w="1388"/>
                              <w:gridCol w:w="1626"/>
                            </w:tblGrid>
                            <w:tr w:rsidR="002A4ED8" w14:paraId="24DFFDDA" w14:textId="77777777">
                              <w:trPr>
                                <w:trHeight w:hRule="exact" w:val="374"/>
                              </w:trPr>
                              <w:tc>
                                <w:tcPr>
                                  <w:tcW w:w="2327" w:type="dxa"/>
                                  <w:tcBorders>
                                    <w:top w:val="single" w:sz="4" w:space="0" w:color="000000"/>
                                    <w:bottom w:val="single" w:sz="4" w:space="0" w:color="000000"/>
                                  </w:tcBorders>
                                  <w:shd w:val="clear" w:color="auto" w:fill="auto"/>
                                </w:tcPr>
                                <w:p w14:paraId="5A7AA270" w14:textId="77777777" w:rsidR="002A4ED8" w:rsidRDefault="002A4ED8">
                                  <w:pPr>
                                    <w:pStyle w:val="TableContents"/>
                                    <w:jc w:val="center"/>
                                  </w:pPr>
                                  <w:r>
                                    <w:rPr>
                                      <w:rFonts w:ascii="Bliss Pro ExtraLight" w:hAnsi="Bliss Pro ExtraLight" w:cs="Bliss Pro ExtraLight"/>
                                      <w:sz w:val="20"/>
                                      <w:szCs w:val="20"/>
                                    </w:rPr>
                                    <w:t>@@table_3@@</w:t>
                                  </w:r>
                                </w:p>
                              </w:tc>
                              <w:tc>
                                <w:tcPr>
                                  <w:tcW w:w="1343" w:type="dxa"/>
                                  <w:tcBorders>
                                    <w:top w:val="single" w:sz="4" w:space="0" w:color="000000"/>
                                    <w:bottom w:val="single" w:sz="4" w:space="0" w:color="000000"/>
                                  </w:tcBorders>
                                  <w:shd w:val="clear" w:color="auto" w:fill="auto"/>
                                </w:tcPr>
                                <w:p w14:paraId="2DB68A51" w14:textId="77777777" w:rsidR="002A4ED8" w:rsidRDefault="002A4ED8">
                                  <w:pPr>
                                    <w:pStyle w:val="TableContents"/>
                                    <w:snapToGrid w:val="0"/>
                                    <w:jc w:val="center"/>
                                  </w:pPr>
                                </w:p>
                              </w:tc>
                              <w:tc>
                                <w:tcPr>
                                  <w:tcW w:w="1238" w:type="dxa"/>
                                  <w:tcBorders>
                                    <w:top w:val="single" w:sz="4" w:space="0" w:color="000000"/>
                                    <w:bottom w:val="single" w:sz="4" w:space="0" w:color="000000"/>
                                  </w:tcBorders>
                                  <w:shd w:val="clear" w:color="auto" w:fill="auto"/>
                                </w:tcPr>
                                <w:p w14:paraId="4EE500EB" w14:textId="77777777" w:rsidR="002A4ED8" w:rsidRDefault="002A4ED8">
                                  <w:pPr>
                                    <w:pStyle w:val="TableContents"/>
                                    <w:snapToGrid w:val="0"/>
                                    <w:jc w:val="center"/>
                                  </w:pPr>
                                </w:p>
                              </w:tc>
                              <w:tc>
                                <w:tcPr>
                                  <w:tcW w:w="1343" w:type="dxa"/>
                                  <w:tcBorders>
                                    <w:top w:val="single" w:sz="4" w:space="0" w:color="000000"/>
                                    <w:bottom w:val="single" w:sz="4" w:space="0" w:color="000000"/>
                                  </w:tcBorders>
                                  <w:shd w:val="clear" w:color="auto" w:fill="auto"/>
                                </w:tcPr>
                                <w:p w14:paraId="426119C1" w14:textId="77777777" w:rsidR="002A4ED8" w:rsidRDefault="002A4ED8">
                                  <w:pPr>
                                    <w:pStyle w:val="TableContents"/>
                                    <w:snapToGrid w:val="0"/>
                                    <w:jc w:val="center"/>
                                  </w:pPr>
                                </w:p>
                              </w:tc>
                              <w:tc>
                                <w:tcPr>
                                  <w:tcW w:w="1447" w:type="dxa"/>
                                  <w:tcBorders>
                                    <w:top w:val="single" w:sz="4" w:space="0" w:color="000000"/>
                                    <w:bottom w:val="single" w:sz="4" w:space="0" w:color="000000"/>
                                  </w:tcBorders>
                                  <w:shd w:val="clear" w:color="auto" w:fill="auto"/>
                                </w:tcPr>
                                <w:p w14:paraId="2225C78C" w14:textId="77777777" w:rsidR="002A4ED8" w:rsidRDefault="002A4ED8">
                                  <w:pPr>
                                    <w:pStyle w:val="TableContents"/>
                                    <w:snapToGrid w:val="0"/>
                                    <w:jc w:val="center"/>
                                  </w:pPr>
                                </w:p>
                              </w:tc>
                              <w:tc>
                                <w:tcPr>
                                  <w:tcW w:w="1388" w:type="dxa"/>
                                  <w:tcBorders>
                                    <w:top w:val="single" w:sz="4" w:space="0" w:color="000000"/>
                                    <w:bottom w:val="single" w:sz="4" w:space="0" w:color="000000"/>
                                  </w:tcBorders>
                                  <w:shd w:val="clear" w:color="auto" w:fill="auto"/>
                                </w:tcPr>
                                <w:p w14:paraId="1E6515CF" w14:textId="77777777" w:rsidR="002A4ED8" w:rsidRDefault="002A4ED8">
                                  <w:pPr>
                                    <w:pStyle w:val="TableContents"/>
                                    <w:snapToGrid w:val="0"/>
                                    <w:jc w:val="center"/>
                                  </w:pPr>
                                </w:p>
                              </w:tc>
                              <w:tc>
                                <w:tcPr>
                                  <w:tcW w:w="1626" w:type="dxa"/>
                                  <w:tcBorders>
                                    <w:top w:val="single" w:sz="4" w:space="0" w:color="000000"/>
                                    <w:bottom w:val="single" w:sz="4" w:space="0" w:color="000000"/>
                                  </w:tcBorders>
                                  <w:shd w:val="clear" w:color="auto" w:fill="auto"/>
                                </w:tcPr>
                                <w:p w14:paraId="270278C6" w14:textId="77777777" w:rsidR="002A4ED8" w:rsidRDefault="002A4ED8">
                                  <w:pPr>
                                    <w:pStyle w:val="TableContents"/>
                                    <w:snapToGrid w:val="0"/>
                                    <w:jc w:val="center"/>
                                  </w:pPr>
                                </w:p>
                              </w:tc>
                            </w:tr>
                          </w:tbl>
                          <w:p w14:paraId="401A5755" w14:textId="77777777" w:rsidR="002A4ED8" w:rsidRDefault="002A4ED8">
                            <w:pPr>
                              <w:pStyle w:val="Framecontent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104" type="#_x0000_t202" style="position:absolute;margin-left:38.1pt;margin-top:105.9pt;width:533.75pt;height:95.4pt;z-index:2516121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" stroked="f">
                <v:textbox inset="0,0,0,0">
                  <w:txbxContent>
                    <w:tbl>
                      <w:tblPr>
                        <w:tblW w:w="0" w:type="auto"/>
                        <w:tblInd w:w="216" w:type="dxa"/>
                        <w:tblLayout w:type="fixed"/>
                        <w:tblCellMar>
                          <w:top w:w="86" w:type="dxa"/>
                          <w:left w:w="115" w:type="dxa"/>
                          <w:bottom w:w="86" w:type="dxa"/>
                          <w:right w:w="115" w:type="dxa"/>
                        </w:tblCellMar>
                        <w:tblLook w:val="0000" w:firstRow="0" w:lastRow="0" w:firstColumn="0" w:lastColumn="0" w:noHBand="0" w:noVBand="0"/>
                      </w:tblPr>
                      <w:tblGrid>
                        <w:gridCol w:w="2327"/>
                        <w:gridCol w:w="1343"/>
                        <w:gridCol w:w="1238"/>
                        <w:gridCol w:w="1343"/>
                        <w:gridCol w:w="1447"/>
                        <w:gridCol w:w="1388"/>
                        <w:gridCol w:w="1626"/>
                      </w:tblGrid>
                      <w:tr w:rsidR="002A4ED8" w14:paraId="24DFFDDA" w14:textId="77777777">
                        <w:trPr>
                          <w:trHeight w:hRule="exact" w:val="374"/>
                        </w:trPr>
                        <w:tc>
                          <w:tcPr>
                            <w:tcW w:w="2327" w:type="dxa"/>
                            <w:tcBorders>
                              <w:top w:val="single" w:sz="4" w:space="0" w:color="000000"/>
                              <w:bottom w:val="single" w:sz="4" w:space="0" w:color="000000"/>
                            </w:tcBorders>
                            <w:shd w:val="clear" w:color="auto" w:fill="auto"/>
                          </w:tcPr>
                          <w:p w14:paraId="5A7AA270" w14:textId="77777777" w:rsidR="002A4ED8" w:rsidRDefault="002A4ED8">
                            <w:pPr>
                              <w:pStyle w:val="TableContents"/>
                              <w:jc w:val="center"/>
                            </w:pPr>
                            <w:r>
                              <w:rPr>
                                <w:rFonts w:ascii="Bliss Pro ExtraLight" w:hAnsi="Bliss Pro ExtraLight" w:cs="Bliss Pro ExtraLight"/>
                                <w:sz w:val="20"/>
                                <w:szCs w:val="20"/>
                              </w:rPr>
                              <w:t>@@table_3@@</w:t>
                            </w:r>
                          </w:p>
                        </w:tc>
                        <w:tc>
                          <w:tcPr>
                            <w:tcW w:w="1343" w:type="dxa"/>
                            <w:tcBorders>
                              <w:top w:val="single" w:sz="4" w:space="0" w:color="000000"/>
                              <w:bottom w:val="single" w:sz="4" w:space="0" w:color="000000"/>
                            </w:tcBorders>
                            <w:shd w:val="clear" w:color="auto" w:fill="auto"/>
                          </w:tcPr>
                          <w:p w14:paraId="2DB68A51" w14:textId="77777777" w:rsidR="002A4ED8" w:rsidRDefault="002A4ED8">
                            <w:pPr>
                              <w:pStyle w:val="TableContents"/>
                              <w:snapToGrid w:val="0"/>
                              <w:jc w:val="center"/>
                            </w:pPr>
                          </w:p>
                        </w:tc>
                        <w:tc>
                          <w:tcPr>
                            <w:tcW w:w="1238" w:type="dxa"/>
                            <w:tcBorders>
                              <w:top w:val="single" w:sz="4" w:space="0" w:color="000000"/>
                              <w:bottom w:val="single" w:sz="4" w:space="0" w:color="000000"/>
                            </w:tcBorders>
                            <w:shd w:val="clear" w:color="auto" w:fill="auto"/>
                          </w:tcPr>
                          <w:p w14:paraId="4EE500EB" w14:textId="77777777" w:rsidR="002A4ED8" w:rsidRDefault="002A4ED8">
                            <w:pPr>
                              <w:pStyle w:val="TableContents"/>
                              <w:snapToGrid w:val="0"/>
                              <w:jc w:val="center"/>
                            </w:pPr>
                          </w:p>
                        </w:tc>
                        <w:tc>
                          <w:tcPr>
                            <w:tcW w:w="1343" w:type="dxa"/>
                            <w:tcBorders>
                              <w:top w:val="single" w:sz="4" w:space="0" w:color="000000"/>
                              <w:bottom w:val="single" w:sz="4" w:space="0" w:color="000000"/>
                            </w:tcBorders>
                            <w:shd w:val="clear" w:color="auto" w:fill="auto"/>
                          </w:tcPr>
                          <w:p w14:paraId="426119C1" w14:textId="77777777" w:rsidR="002A4ED8" w:rsidRDefault="002A4ED8">
                            <w:pPr>
                              <w:pStyle w:val="TableContents"/>
                              <w:snapToGrid w:val="0"/>
                              <w:jc w:val="center"/>
                            </w:pPr>
                          </w:p>
                        </w:tc>
                        <w:tc>
                          <w:tcPr>
                            <w:tcW w:w="1447" w:type="dxa"/>
                            <w:tcBorders>
                              <w:top w:val="single" w:sz="4" w:space="0" w:color="000000"/>
                              <w:bottom w:val="single" w:sz="4" w:space="0" w:color="000000"/>
                            </w:tcBorders>
                            <w:shd w:val="clear" w:color="auto" w:fill="auto"/>
                          </w:tcPr>
                          <w:p w14:paraId="2225C78C" w14:textId="77777777" w:rsidR="002A4ED8" w:rsidRDefault="002A4ED8">
                            <w:pPr>
                              <w:pStyle w:val="TableContents"/>
                              <w:snapToGrid w:val="0"/>
                              <w:jc w:val="center"/>
                            </w:pPr>
                          </w:p>
                        </w:tc>
                        <w:tc>
                          <w:tcPr>
                            <w:tcW w:w="1388" w:type="dxa"/>
                            <w:tcBorders>
                              <w:top w:val="single" w:sz="4" w:space="0" w:color="000000"/>
                              <w:bottom w:val="single" w:sz="4" w:space="0" w:color="000000"/>
                            </w:tcBorders>
                            <w:shd w:val="clear" w:color="auto" w:fill="auto"/>
                          </w:tcPr>
                          <w:p w14:paraId="1E6515CF" w14:textId="77777777" w:rsidR="002A4ED8" w:rsidRDefault="002A4ED8">
                            <w:pPr>
                              <w:pStyle w:val="TableContents"/>
                              <w:snapToGrid w:val="0"/>
                              <w:jc w:val="center"/>
                            </w:pPr>
                          </w:p>
                        </w:tc>
                        <w:tc>
                          <w:tcPr>
                            <w:tcW w:w="1626" w:type="dxa"/>
                            <w:tcBorders>
                              <w:top w:val="single" w:sz="4" w:space="0" w:color="000000"/>
                              <w:bottom w:val="single" w:sz="4" w:space="0" w:color="000000"/>
                            </w:tcBorders>
                            <w:shd w:val="clear" w:color="auto" w:fill="auto"/>
                          </w:tcPr>
                          <w:p w14:paraId="270278C6" w14:textId="77777777" w:rsidR="002A4ED8" w:rsidRDefault="002A4ED8">
                            <w:pPr>
                              <w:pStyle w:val="TableContents"/>
                              <w:snapToGrid w:val="0"/>
                              <w:jc w:val="center"/>
                            </w:pPr>
                          </w:p>
                        </w:tc>
                      </w:tr>
                    </w:tbl>
                    <w:p w14:paraId="401A5755" w14:textId="77777777" w:rsidR="002A4ED8" w:rsidRDefault="002A4ED8">
                      <w:pPr>
                        <w:pStyle w:val="Framecontents"/>
                      </w:pPr>
                    </w:p>
                  </w:txbxContent>
                </v:textbox>
                <w10:wrap type="square" anchorx="page" anchory="page"/>
              </v:shape>
            </w:pict>
          </mc:Fallback>
        </mc:AlternateContent>
      </w:r>
      <w:r w:rsidR="000D05E1">
        <w:rPr>
          <w:noProof/>
          <w:lang w:eastAsia="en-US"/>
        </w:rPr>
        <mc:AlternateContent>
          <mc:Choice Requires="wps">
            <w:drawing>
              <wp:anchor distT="0" distB="0" distL="0" distR="0" simplePos="0" relativeHeight="251611136" behindDoc="0" locked="0" layoutInCell="1" allowOverlap="1" wp14:anchorId="3145D33D" wp14:editId="27E43FFB">
                <wp:simplePos x="0" y="0"/>
                <wp:positionH relativeFrom="page">
                  <wp:posOffset>445770</wp:posOffset>
                </wp:positionH>
                <wp:positionV relativeFrom="page">
                  <wp:posOffset>2602230</wp:posOffset>
                </wp:positionV>
                <wp:extent cx="4098290" cy="251460"/>
                <wp:effectExtent l="1270" t="0" r="2540" b="3810"/>
                <wp:wrapSquare wrapText="bothSides"/>
                <wp:docPr id="81"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829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314211" w14:textId="77777777" w:rsidR="002A4ED8" w:rsidRDefault="002A4ED8">
                            <w:pPr>
                              <w:pStyle w:val="Framecontents"/>
                            </w:pPr>
                            <w:r>
                              <w:rPr>
                                <w:rFonts w:ascii="Bliss Pro Medium" w:hAnsi="Bliss Pro Medium" w:cs="Bliss Pro Medium"/>
                              </w:rPr>
                              <w:t>Company Analysis vs. @mood_info@ Industry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105" type="#_x0000_t202" style="position:absolute;margin-left:35.1pt;margin-top:204.9pt;width:322.7pt;height:19.8pt;z-index:2516111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" stroked="f">
                <v:textbox inset="0,0,0,0">
                  <w:txbxContent>
                    <w:p w14:paraId="6E314211" w14:textId="77777777" w:rsidR="002A4ED8" w:rsidRDefault="002A4ED8">
                      <w:pPr>
                        <w:pStyle w:val="Framecontents"/>
                      </w:pPr>
                      <w:r>
                        <w:rPr>
                          <w:rFonts w:ascii="Bliss Pro Medium" w:hAnsi="Bliss Pro Medium" w:cs="Bliss Pro Medium"/>
                        </w:rPr>
                        <w:t>Company Analysis vs. @mood_info@ Industry</w:t>
                      </w:r>
                    </w:p>
                  </w:txbxContent>
                </v:textbox>
                <w10:wrap type="square" anchorx="page" anchory="page"/>
              </v:shape>
            </w:pict>
          </mc:Fallback>
        </mc:AlternateContent>
      </w:r>
      <w:r w:rsidR="000D05E1">
        <w:rPr>
          <w:noProof/>
          <w:lang w:eastAsia="en-US"/>
        </w:rPr>
        <mc:AlternateContent>
          <mc:Choice Requires="wps">
            <w:drawing>
              <wp:anchor distT="0" distB="0" distL="0" distR="0" simplePos="0" relativeHeight="251610112" behindDoc="0" locked="0" layoutInCell="1" allowOverlap="1" wp14:anchorId="5D6C38C9" wp14:editId="7A773C6C">
                <wp:simplePos x="0" y="0"/>
                <wp:positionH relativeFrom="page">
                  <wp:posOffset>483870</wp:posOffset>
                </wp:positionH>
                <wp:positionV relativeFrom="page">
                  <wp:posOffset>727710</wp:posOffset>
                </wp:positionV>
                <wp:extent cx="6039485" cy="194945"/>
                <wp:effectExtent l="1270" t="3810" r="4445" b="4445"/>
                <wp:wrapSquare wrapText="bothSides"/>
                <wp:docPr id="80"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9485" cy="1949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6EDA50" w14:textId="77777777" w:rsidR="002A4ED8" w:rsidRDefault="002A4ED8">
                            <w:pPr>
                              <w:pStyle w:val="Framecontents"/>
                            </w:pPr>
                            <w:r>
                              <w:rPr>
                                <w:rFonts w:ascii="Bliss Pro Medium" w:hAnsi="Bliss Pro Medium" w:cs="Bliss Pro Medium"/>
                              </w:rPr>
                              <w:t>Company Statistics vs. @sector_info@ Sector Median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4" o:spid="_x0000_s1106" type="#_x0000_t202" style="position:absolute;margin-left:38.1pt;margin-top:57.3pt;width:475.55pt;height:15.35pt;z-index:2516101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" stroked="f">
                <v:textbox inset="0,0,0,0">
                  <w:txbxContent>
                    <w:p w14:paraId="5D6EDA50" w14:textId="77777777" w:rsidR="002A4ED8" w:rsidRDefault="002A4ED8">
                      <w:pPr>
                        <w:pStyle w:val="Framecontents"/>
                      </w:pPr>
                      <w:r>
                        <w:rPr>
                          <w:rFonts w:ascii="Bliss Pro Medium" w:hAnsi="Bliss Pro Medium" w:cs="Bliss Pro Medium"/>
                        </w:rPr>
                        <w:t>Company Statistics vs. @sector_info@ Sector Median</w:t>
                      </w:r>
                    </w:p>
                  </w:txbxContent>
                </v:textbox>
                <w10:wrap type="square" anchorx="page" anchory="page"/>
              </v:shape>
            </w:pict>
          </mc:Fallback>
        </mc:AlternateContent>
      </w:r>
      <w:r w:rsidR="000D05E1">
        <w:rPr>
          <w:noProof/>
          <w:lang w:eastAsia="en-US"/>
        </w:rPr>
        <mc:AlternateContent>
          <mc:Choice Requires="wps">
            <w:drawing>
              <wp:anchor distT="0" distB="0" distL="0" distR="0" simplePos="0" relativeHeight="251609088" behindDoc="0" locked="0" layoutInCell="1" allowOverlap="1" wp14:anchorId="63F7E1ED" wp14:editId="4B55FCEF">
                <wp:simplePos x="0" y="0"/>
                <wp:positionH relativeFrom="page">
                  <wp:posOffset>483870</wp:posOffset>
                </wp:positionH>
                <wp:positionV relativeFrom="page">
                  <wp:posOffset>486410</wp:posOffset>
                </wp:positionV>
                <wp:extent cx="5660390" cy="161925"/>
                <wp:effectExtent l="1270" t="3810" r="2540" b="0"/>
                <wp:wrapSquare wrapText="bothSides"/>
                <wp:docPr id="79"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0390"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35F215" w14:textId="77777777" w:rsidR="002A4ED8" w:rsidRDefault="002A4ED8">
                            <w:pPr>
                              <w:pStyle w:val="Framecontents"/>
                            </w:pPr>
                            <w:r>
                              <w:rPr>
                                <w:rFonts w:ascii="Bliss Pro Medium" w:hAnsi="Bliss Pro Medium" w:cs="Bliss Pro Medium"/>
                                <w:sz w:val="32"/>
                                <w:szCs w:val="32"/>
                              </w:rPr>
                              <w:t>@liquidity@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3" o:spid="_x0000_s1107" type="#_x0000_t202" style="position:absolute;margin-left:38.1pt;margin-top:38.3pt;width:445.7pt;height:12.75pt;z-index:2516090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" stroked="f">
                <v:textbox inset="0,0,0,0">
                  <w:txbxContent>
                    <w:p w14:paraId="7F35F215" w14:textId="77777777" w:rsidR="002A4ED8" w:rsidRDefault="002A4ED8">
                      <w:pPr>
                        <w:pStyle w:val="Framecontents"/>
                      </w:pPr>
                      <w:r>
                        <w:rPr>
                          <w:rFonts w:ascii="Bliss Pro Medium" w:hAnsi="Bliss Pro Medium" w:cs="Bliss Pro Medium"/>
                          <w:sz w:val="32"/>
                          <w:szCs w:val="32"/>
                        </w:rPr>
                        <w:t>@liquidity@</w:t>
                      </w:r>
                    </w:p>
                  </w:txbxContent>
                </v:textbox>
                <w10:wrap type="square" anchorx="page" anchory="page"/>
              </v:shape>
            </w:pict>
          </mc:Fallback>
        </mc:AlternateContent>
      </w:r>
      <w:r w:rsidR="000D05E1">
        <w:rPr>
          <w:noProof/>
          <w:lang w:eastAsia="en-US"/>
        </w:rPr>
        <mc:AlternateContent>
          <mc:Choice Requires="wps">
            <w:drawing>
              <wp:anchor distT="0" distB="0" distL="0" distR="0" simplePos="0" relativeHeight="251608064" behindDoc="0" locked="0" layoutInCell="1" allowOverlap="1" wp14:anchorId="09330502" wp14:editId="3CD546D9">
                <wp:simplePos x="0" y="0"/>
                <wp:positionH relativeFrom="page">
                  <wp:posOffset>4658360</wp:posOffset>
                </wp:positionH>
                <wp:positionV relativeFrom="page">
                  <wp:posOffset>9341485</wp:posOffset>
                </wp:positionV>
                <wp:extent cx="2395220" cy="240030"/>
                <wp:effectExtent l="0" t="0" r="0" b="0"/>
                <wp:wrapSquare wrapText="bothSides"/>
                <wp:docPr id="78"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220" cy="240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9BC688" w14:textId="77777777" w:rsidR="002A4ED8" w:rsidRDefault="002A4ED8">
                            <w:pPr>
                              <w:pStyle w:val="Framecontents"/>
                              <w:spacing w:after="29" w:line="100" w:lineRule="atLeast"/>
                              <w:jc w:val="right"/>
                              <w:rPr>
                                <w:rFonts w:ascii="Bliss Pro ExtraLight" w:hAnsi="Bliss Pro ExtraLight" w:cs="Bliss Pro ExtraLight"/>
                                <w:i/>
                                <w:iCs/>
                                <w:sz w:val="13"/>
                                <w:szCs w:val="13"/>
                              </w:rPr>
                            </w:pPr>
                            <w:r>
                              <w:rPr>
                                <w:rFonts w:ascii="Bliss Pro ExtraLight" w:hAnsi="Bliss Pro ExtraLight" w:cs="Bliss Pro ExtraLight"/>
                                <w:sz w:val="13"/>
                                <w:szCs w:val="13"/>
                              </w:rPr>
                              <w:t>MOODY'S CAPITAL MARKETS RESEARCH, INC. / MOODYS.COM</w:t>
                            </w:r>
                          </w:p>
                          <w:p w14:paraId="4E1C0940" w14:textId="77777777" w:rsidR="002A4ED8" w:rsidRDefault="002A4ED8">
                            <w:pPr>
                              <w:pStyle w:val="Framecontents"/>
                              <w:spacing w:after="29" w:line="100" w:lineRule="atLeast"/>
                              <w:jc w:val="right"/>
                            </w:pPr>
                            <w:r>
                              <w:rPr>
                                <w:rFonts w:ascii="Bliss Pro ExtraLight" w:hAnsi="Bliss Pro ExtraLight" w:cs="Bliss Pro ExtraLight"/>
                                <w:i/>
                                <w:iCs/>
                                <w:sz w:val="13"/>
                                <w:szCs w:val="13"/>
                              </w:rPr>
                              <w:t>Fundamental data provided by Compustat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108" type="#_x0000_t202" style="position:absolute;margin-left:366.8pt;margin-top:735.55pt;width:188.6pt;height:18.9pt;z-index:2516080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" stroked="f">
                <v:textbox inset="0,0,0,0">
                  <w:txbxContent>
                    <w:p w14:paraId="179BC688" w14:textId="77777777" w:rsidR="002A4ED8" w:rsidRDefault="002A4ED8">
                      <w:pPr>
                        <w:pStyle w:val="Framecontents"/>
                        <w:spacing w:after="29" w:line="100" w:lineRule="atLeast"/>
                        <w:jc w:val="right"/>
                        <w:rPr>
                          <w:rFonts w:ascii="Bliss Pro ExtraLight" w:hAnsi="Bliss Pro ExtraLight" w:cs="Bliss Pro ExtraLight"/>
                          <w:i/>
                          <w:iCs/>
                          <w:sz w:val="13"/>
                          <w:szCs w:val="13"/>
                        </w:rPr>
                      </w:pPr>
                      <w:r>
                        <w:rPr>
                          <w:rFonts w:ascii="Bliss Pro ExtraLight" w:hAnsi="Bliss Pro ExtraLight" w:cs="Bliss Pro ExtraLight"/>
                          <w:sz w:val="13"/>
                          <w:szCs w:val="13"/>
                        </w:rPr>
                        <w:t>MOODY'S CAPITAL MARKETS RESEARCH, INC. / MOODYS.COM</w:t>
                      </w:r>
                    </w:p>
                    <w:p w14:paraId="4E1C0940" w14:textId="77777777" w:rsidR="002A4ED8" w:rsidRDefault="002A4ED8">
                      <w:pPr>
                        <w:pStyle w:val="Framecontents"/>
                        <w:spacing w:after="29" w:line="100" w:lineRule="atLeast"/>
                        <w:jc w:val="right"/>
                      </w:pPr>
                      <w:r>
                        <w:rPr>
                          <w:rFonts w:ascii="Bliss Pro ExtraLight" w:hAnsi="Bliss Pro ExtraLight" w:cs="Bliss Pro ExtraLight"/>
                          <w:i/>
                          <w:iCs/>
                          <w:sz w:val="13"/>
                          <w:szCs w:val="13"/>
                        </w:rPr>
                        <w:t>Fundamental data provided by Compustat</w:t>
                      </w:r>
                    </w:p>
                  </w:txbxContent>
                </v:textbox>
                <w10:wrap type="square" anchorx="page" anchory="page"/>
              </v:shape>
            </w:pict>
          </mc:Fallback>
        </mc:AlternateContent>
      </w:r>
      <w:r w:rsidR="000D05E1">
        <w:rPr>
          <w:noProof/>
          <w:lang w:eastAsia="en-US"/>
        </w:rPr>
        <mc:AlternateContent>
          <mc:Choice Requires="wps">
            <w:drawing>
              <wp:anchor distT="0" distB="0" distL="0" distR="0" simplePos="0" relativeHeight="251607040" behindDoc="0" locked="0" layoutInCell="1" allowOverlap="1" wp14:anchorId="7A99348D" wp14:editId="5D0BCD7E">
                <wp:simplePos x="0" y="0"/>
                <wp:positionH relativeFrom="page">
                  <wp:posOffset>540385</wp:posOffset>
                </wp:positionH>
                <wp:positionV relativeFrom="page">
                  <wp:posOffset>9331325</wp:posOffset>
                </wp:positionV>
                <wp:extent cx="1208405" cy="194310"/>
                <wp:effectExtent l="0" t="0" r="3810" b="0"/>
                <wp:wrapSquare wrapText="bothSides"/>
                <wp:docPr id="77"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5" cy="194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F2D308" w14:textId="77777777" w:rsidR="002A4ED8" w:rsidRDefault="002A4ED8">
                            <w:pPr>
                              <w:pStyle w:val="Framecontents"/>
                            </w:pPr>
                            <w:r>
                              <w:rPr>
                                <w:rFonts w:ascii="Bliss Pro ExtraLight" w:hAnsi="Bliss Pro ExtraLight" w:cs="Bliss Pro ExtraLight"/>
                                <w:sz w:val="13"/>
                                <w:szCs w:val="13"/>
                              </w:rPr>
                              <w:t>5      @date@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109" type="#_x0000_t202" style="position:absolute;margin-left:42.55pt;margin-top:734.75pt;width:95.15pt;height:15.3pt;z-index:2516070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" stroked="f">
                <v:textbox inset="0,0,0,0">
                  <w:txbxContent>
                    <w:p w14:paraId="05F2D308" w14:textId="77777777" w:rsidR="002A4ED8" w:rsidRDefault="002A4ED8">
                      <w:pPr>
                        <w:pStyle w:val="Framecontents"/>
                      </w:pPr>
                      <w:r>
                        <w:rPr>
                          <w:rFonts w:ascii="Bliss Pro ExtraLight" w:hAnsi="Bliss Pro ExtraLight" w:cs="Bliss Pro ExtraLight"/>
                          <w:sz w:val="13"/>
                          <w:szCs w:val="13"/>
                        </w:rPr>
                        <w:t>5      @date@</w:t>
                      </w:r>
                    </w:p>
                  </w:txbxContent>
                </v:textbox>
                <w10:wrap type="square" anchorx="page" anchory="page"/>
              </v:shape>
            </w:pict>
          </mc:Fallback>
        </mc:AlternateContent>
      </w:r>
      <w:r w:rsidR="000D05E1">
        <w:rPr>
          <w:noProof/>
          <w:lang w:eastAsia="en-US"/>
        </w:rPr>
        <w:drawing>
          <wp:anchor distT="0" distB="0" distL="0" distR="0" simplePos="0" relativeHeight="251606016" behindDoc="0" locked="0" layoutInCell="1" allowOverlap="1" wp14:anchorId="31C65062" wp14:editId="28D752BC">
            <wp:simplePos x="0" y="0"/>
            <wp:positionH relativeFrom="page">
              <wp:posOffset>464185</wp:posOffset>
            </wp:positionH>
            <wp:positionV relativeFrom="page">
              <wp:posOffset>9201785</wp:posOffset>
            </wp:positionV>
            <wp:extent cx="6608445" cy="180340"/>
            <wp:effectExtent l="0" t="0" r="0" b="0"/>
            <wp:wrapTopAndBottom/>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7">
                      <a:extLst>
                        <a:ext uri="{28A0092B-C50C-407E-A947-70E740481C1C}">
                          <a14:useLocalDpi xmlns:a14="http://schemas.microsoft.com/office/drawing/2010/main" val="0"/>
                        </a:ext>
                      </a:extLst>
                    </a:blip>
                    <a:srcRect l="4938" r="4938" b="55864"/>
                    <a:stretch>
                      <a:fillRect/>
                    </a:stretch>
                  </pic:blipFill>
                  <pic:spPr bwMode="auto">
                    <a:xfrm>
                      <a:off x="0" y="0"/>
                      <a:ext cx="6608445" cy="1803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D05E1">
        <w:rPr>
          <w:noProof/>
          <w:lang w:eastAsia="en-US"/>
        </w:rPr>
        <mc:AlternateContent>
          <mc:Choice Requires="wps">
            <w:drawing>
              <wp:anchor distT="0" distB="0" distL="0" distR="0" simplePos="0" relativeHeight="251604992" behindDoc="0" locked="0" layoutInCell="1" allowOverlap="1" wp14:anchorId="34FA9B19" wp14:editId="678DC8B7">
                <wp:simplePos x="0" y="0"/>
                <wp:positionH relativeFrom="page">
                  <wp:posOffset>5637530</wp:posOffset>
                </wp:positionH>
                <wp:positionV relativeFrom="page">
                  <wp:posOffset>224790</wp:posOffset>
                </wp:positionV>
                <wp:extent cx="1615440" cy="167005"/>
                <wp:effectExtent l="0" t="0" r="0" b="1905"/>
                <wp:wrapSquare wrapText="bothSides"/>
                <wp:docPr id="76"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5440" cy="167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031992" w14:textId="77777777" w:rsidR="002A4ED8" w:rsidRDefault="002A4ED8">
                            <w:r>
                              <w:rPr>
                                <w:rFonts w:ascii="Bliss Pro Bold" w:hAnsi="Bliss Pro Bold" w:cs="Bliss Pro Bold"/>
                                <w:color w:val="1E50AA"/>
                                <w:sz w:val="18"/>
                                <w:szCs w:val="18"/>
                              </w:rPr>
                              <w:t>CAPITAL MARKETS RESEARCH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110" type="#_x0000_t202" style="position:absolute;margin-left:443.9pt;margin-top:17.7pt;width:127.2pt;height:13.15pt;z-index:2516049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" stroked="f">
                <v:textbox inset="0,0,0,0">
                  <w:txbxContent>
                    <w:p w14:paraId="5B031992" w14:textId="77777777" w:rsidR="002A4ED8" w:rsidRDefault="002A4ED8">
                      <w:r>
                        <w:rPr>
                          <w:rFonts w:ascii="Bliss Pro Bold" w:hAnsi="Bliss Pro Bold" w:cs="Bliss Pro Bold"/>
                          <w:color w:val="1E50AA"/>
                          <w:sz w:val="18"/>
                          <w:szCs w:val="18"/>
                        </w:rPr>
                        <w:t>CAPITAL MARKETS RESEARCH</w:t>
                      </w:r>
                    </w:p>
                  </w:txbxContent>
                </v:textbox>
                <w10:wrap type="square" anchorx="page" anchory="page"/>
              </v:shape>
            </w:pict>
          </mc:Fallback>
        </mc:AlternateContent>
      </w:r>
      <w:r w:rsidR="000D05E1">
        <w:rPr>
          <w:noProof/>
          <w:lang w:eastAsia="en-US"/>
        </w:rPr>
        <w:drawing>
          <wp:anchor distT="0" distB="0" distL="0" distR="0" simplePos="0" relativeHeight="251603968" behindDoc="0" locked="0" layoutInCell="1" allowOverlap="1" wp14:anchorId="292AF836" wp14:editId="455A0D31">
            <wp:simplePos x="0" y="0"/>
            <wp:positionH relativeFrom="page">
              <wp:posOffset>22860</wp:posOffset>
            </wp:positionH>
            <wp:positionV relativeFrom="page">
              <wp:posOffset>28575</wp:posOffset>
            </wp:positionV>
            <wp:extent cx="7703820" cy="437515"/>
            <wp:effectExtent l="0" t="0" r="0" b="0"/>
            <wp:wrapTopAndBottom/>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03820" cy="4375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D05E1">
        <w:rPr>
          <w:noProof/>
          <w:lang w:eastAsia="en-US"/>
        </w:rPr>
        <mc:AlternateContent>
          <mc:Choice Requires="wps">
            <w:drawing>
              <wp:anchor distT="0" distB="0" distL="114935" distR="114935" simplePos="0" relativeHeight="251569152" behindDoc="0" locked="0" layoutInCell="1" allowOverlap="1" wp14:anchorId="1C8376A9" wp14:editId="2AB8DC2E">
                <wp:simplePos x="0" y="0"/>
                <wp:positionH relativeFrom="page">
                  <wp:posOffset>5466080</wp:posOffset>
                </wp:positionH>
                <wp:positionV relativeFrom="page">
                  <wp:posOffset>1014730</wp:posOffset>
                </wp:positionV>
                <wp:extent cx="914400" cy="318770"/>
                <wp:effectExtent l="5080" t="0" r="0" b="0"/>
                <wp:wrapTight wrapText="bothSides">
                  <wp:wrapPolygon edited="0">
                    <wp:start x="0" y="0"/>
                    <wp:lineTo x="21600" y="0"/>
                    <wp:lineTo x="21600" y="21600"/>
                    <wp:lineTo x="0" y="21600"/>
                    <wp:lineTo x="0" y="0"/>
                  </wp:wrapPolygon>
                </wp:wrapTight>
                <wp:docPr id="7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187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34BD73" w14:textId="77777777" w:rsidR="002A4ED8" w:rsidRDefault="002A4ED8">
                            <w:pPr>
                              <w:jc w:val="center"/>
                            </w:pPr>
                            <w:r>
                              <w:rPr>
                                <w:rFonts w:ascii="Bliss Pro Bold" w:hAnsi="Bliss Pro Bold" w:cs="Bliss Pro Bold"/>
                                <w:color w:val="1E50AA"/>
                                <w:sz w:val="16"/>
                              </w:rPr>
                              <w:t>Sector LTM as of  @last_year@</w:t>
                            </w:r>
                            <w:r>
                              <w:rPr>
                                <w:rFonts w:ascii="Bliss Pro Bold" w:hAnsi="Bliss Pro Bold" w:cs="Bliss Pro Bold"/>
                                <w:color w:val="1E50AA"/>
                                <w:sz w:val="16"/>
                                <w:vertAlign w:val="super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111" type="#_x0000_t202" style="position:absolute;margin-left:430.4pt;margin-top:79.9pt;width:1in;height:25.1pt;z-index:25156915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" stroked="f">
                <v:fill opacity="0"/>
                <v:textbox inset="0,0,0,0">
                  <w:txbxContent>
                    <w:p w14:paraId="0434BD73" w14:textId="77777777" w:rsidR="002A4ED8" w:rsidRDefault="002A4ED8">
                      <w:pPr>
                        <w:jc w:val="center"/>
                      </w:pPr>
                      <w:r>
                        <w:rPr>
                          <w:rFonts w:ascii="Bliss Pro Bold" w:hAnsi="Bliss Pro Bold" w:cs="Bliss Pro Bold"/>
                          <w:color w:val="1E50AA"/>
                          <w:sz w:val="16"/>
                        </w:rPr>
                        <w:t>Sector LTM as of  @last_year@</w:t>
                      </w:r>
                      <w:r>
                        <w:rPr>
                          <w:rFonts w:ascii="Bliss Pro Bold" w:hAnsi="Bliss Pro Bold" w:cs="Bliss Pro Bold"/>
                          <w:color w:val="1E50AA"/>
                          <w:sz w:val="16"/>
                          <w:vertAlign w:val="superscript"/>
                        </w:rPr>
                        <w:t>5</w:t>
                      </w:r>
                    </w:p>
                  </w:txbxContent>
                </v:textbox>
                <w10:wrap type="tight" anchorx="page" anchory="page"/>
              </v:shape>
            </w:pict>
          </mc:Fallback>
        </mc:AlternateContent>
      </w:r>
      <w:r w:rsidR="000D05E1">
        <w:rPr>
          <w:noProof/>
          <w:lang w:eastAsia="en-US"/>
        </w:rPr>
        <mc:AlternateContent>
          <mc:Choice Requires="wps">
            <w:drawing>
              <wp:anchor distT="0" distB="0" distL="114300" distR="114300" simplePos="0" relativeHeight="251568128" behindDoc="0" locked="0" layoutInCell="1" allowOverlap="1" wp14:anchorId="18A54BC6" wp14:editId="10E3A037">
                <wp:simplePos x="0" y="0"/>
                <wp:positionH relativeFrom="page">
                  <wp:posOffset>510540</wp:posOffset>
                </wp:positionH>
                <wp:positionV relativeFrom="page">
                  <wp:posOffset>989965</wp:posOffset>
                </wp:positionV>
                <wp:extent cx="6692265" cy="3175"/>
                <wp:effectExtent l="53340" t="50165" r="61595" b="60960"/>
                <wp:wrapTight wrapText="bothSides">
                  <wp:wrapPolygon edited="0">
                    <wp:start x="-61" y="-2147483648"/>
                    <wp:lineTo x="31" y="-2147483648"/>
                    <wp:lineTo x="10815" y="-2147483648"/>
                    <wp:lineTo x="10815" y="-2147483648"/>
                    <wp:lineTo x="21569" y="-2147483648"/>
                    <wp:lineTo x="21661" y="-2147483648"/>
                    <wp:lineTo x="-61" y="-2147483648"/>
                  </wp:wrapPolygon>
                </wp:wrapTight>
                <wp:docPr id="7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92265" cy="31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5" o:spid="_x0000_s1026" style="position:absolute;flip:y;z-index:25156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0.2pt,77.95pt" to="567.15pt,7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" strokeweight=".26mm">
                <v:stroke joinstyle="miter" endcap="square"/>
                <v:shadow opacity="49150f"/>
                <w10:wrap type="tight" anchorx="page" anchory="page"/>
              </v:line>
            </w:pict>
          </mc:Fallback>
        </mc:AlternateContent>
      </w:r>
      <w:bookmarkStart w:id="12" w:name="_MacBuGuideStaticData_10058V"/>
      <w:bookmarkStart w:id="13" w:name="_MacBuGuideStaticData_8762V"/>
      <w:bookmarkStart w:id="14" w:name="_MacBuGuideStaticData_7599V"/>
      <w:bookmarkStart w:id="15" w:name="_MacBuGuideStaticData_6347V"/>
      <w:bookmarkStart w:id="16" w:name="_MacBuGuideStaticData_5106V"/>
      <w:bookmarkStart w:id="17" w:name="_MacBuGuideStaticData_3910V"/>
      <w:bookmarkStart w:id="18" w:name="_MacBuGuideStaticData_2559V"/>
      <w:bookmarkStart w:id="19" w:name="_MacBuGuideStaticData_11420V"/>
      <w:bookmarkStart w:id="20" w:name="_MacBuGuideStaticData_687V"/>
      <w:bookmarkEnd w:id="5"/>
      <w:bookmarkEnd w:id="6"/>
      <w:bookmarkEnd w:id="7"/>
      <w:bookmarkEnd w:id="8"/>
      <w:bookmarkEnd w:id="9"/>
      <w:bookmarkEnd w:id="10"/>
      <w:bookmarkEnd w:id="11"/>
      <w:r w:rsidR="00D06B49">
        <w:rPr>
          <w:rFonts w:eastAsia="Cambria"/>
        </w:rPr>
        <w:t xml:space="preserve"> </w:t>
      </w:r>
      <w:bookmarkStart w:id="21" w:name="_LastPageContents"/>
      <w:r w:rsidR="00D06B49">
        <w:rPr>
          <w:rFonts w:eastAsia="Cambria"/>
        </w:rPr>
        <w:t xml:space="preserve"> </w:t>
      </w:r>
      <w:bookmarkEnd w:id="21"/>
    </w:p>
    <w:p w14:paraId="29E1B640" w14:textId="2C1E9C66" w:rsidR="00D06B49" w:rsidRDefault="000D05E1">
      <w:pPr>
        <w:pageBreakBefore/>
        <w:rPr>
          <w:rFonts w:eastAsia="Cambria"/>
        </w:rPr>
      </w:pPr>
      <w:r>
        <w:rPr>
          <w:noProof/>
          <w:lang w:eastAsia="en-US"/>
        </w:rPr>
        <w:lastRenderedPageBreak/>
        <mc:AlternateContent>
          <mc:Choice Requires="wps">
            <w:drawing>
              <wp:anchor distT="0" distB="0" distL="0" distR="0" simplePos="0" relativeHeight="251742208" behindDoc="0" locked="0" layoutInCell="1" allowOverlap="1" wp14:anchorId="1A37D3AA" wp14:editId="078606BF">
                <wp:simplePos x="0" y="0"/>
                <wp:positionH relativeFrom="page">
                  <wp:posOffset>2249805</wp:posOffset>
                </wp:positionH>
                <wp:positionV relativeFrom="page">
                  <wp:posOffset>7687945</wp:posOffset>
                </wp:positionV>
                <wp:extent cx="908050" cy="285115"/>
                <wp:effectExtent l="1905" t="4445" r="4445" b="2540"/>
                <wp:wrapSquare wrapText="bothSides"/>
                <wp:docPr id="73" name="Text Box 5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819160" w14:textId="77777777" w:rsidR="002A4ED8" w:rsidRDefault="002A4ED8" w:rsidP="009679DE">
                            <w:pPr>
                              <w:jc w:val="center"/>
                            </w:pPr>
                            <w:r>
                              <w:rPr>
                                <w:rFonts w:ascii="Bliss Pro Bold" w:hAnsi="Bliss Pro Bold" w:cs="Bliss Pro Bold"/>
                                <w:color w:val="1E50AA"/>
                                <w:sz w:val="16"/>
                              </w:rPr>
                              <w:t>LTM as of @this_year@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6" o:spid="_x0000_s1112" type="#_x0000_t202" style="position:absolute;margin-left:177.15pt;margin-top:605.35pt;width:71.5pt;height:22.45pt;z-index:2517422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" stroked="f">
                <v:textbox inset="0,0,0,0">
                  <w:txbxContent>
                    <w:p w14:paraId="25819160" w14:textId="77777777" w:rsidR="002A4ED8" w:rsidRDefault="002A4ED8" w:rsidP="009679DE">
                      <w:pPr>
                        <w:jc w:val="center"/>
                      </w:pPr>
                      <w:r>
                        <w:rPr>
                          <w:rFonts w:ascii="Bliss Pro Bold" w:hAnsi="Bliss Pro Bold" w:cs="Bliss Pro Bold"/>
                          <w:color w:val="1E50AA"/>
                          <w:sz w:val="16"/>
                        </w:rPr>
                        <w:t>LTM as of @this_year@</w:t>
                      </w:r>
                    </w:p>
                  </w:txbxContent>
                </v:textbox>
                <w10:wrap type="square" anchorx="page" anchory="page"/>
              </v:shape>
            </w:pict>
          </mc:Fallback>
        </mc:AlternateContent>
      </w:r>
      <w:r>
        <w:rPr>
          <w:noProof/>
          <w:lang w:eastAsia="en-US"/>
        </w:rPr>
        <mc:AlternateContent>
          <mc:Choice Requires="wps">
            <w:drawing>
              <wp:anchor distT="0" distB="0" distL="0" distR="0" simplePos="0" relativeHeight="251746304" behindDoc="0" locked="0" layoutInCell="1" allowOverlap="1" wp14:anchorId="5D1289E6" wp14:editId="3BBD79AC">
                <wp:simplePos x="0" y="0"/>
                <wp:positionH relativeFrom="page">
                  <wp:posOffset>6439535</wp:posOffset>
                </wp:positionH>
                <wp:positionV relativeFrom="page">
                  <wp:posOffset>7704455</wp:posOffset>
                </wp:positionV>
                <wp:extent cx="905510" cy="243840"/>
                <wp:effectExtent l="635" t="0" r="0" b="1905"/>
                <wp:wrapSquare wrapText="bothSides"/>
                <wp:docPr id="72" name="Text 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198D0E" w14:textId="77777777" w:rsidR="002A4ED8" w:rsidRDefault="002A4ED8" w:rsidP="009679DE">
                            <w:pPr>
                              <w:jc w:val="center"/>
                            </w:pPr>
                            <w:r>
                              <w:rPr>
                                <w:rFonts w:ascii="Bliss Pro Bold" w:hAnsi="Bliss Pro Bold" w:cs="Bliss Pro Bold"/>
                                <w:color w:val="1E50AA"/>
                                <w:sz w:val="16"/>
                              </w:rPr>
                              <w:t>Growth @growth_last_year@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0" o:spid="_x0000_s1113" type="#_x0000_t202" style="position:absolute;margin-left:507.05pt;margin-top:606.65pt;width:71.3pt;height:19.2pt;z-index:2517463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" stroked="f">
                <v:textbox inset="0,0,0,0">
                  <w:txbxContent>
                    <w:p w14:paraId="45198D0E" w14:textId="77777777" w:rsidR="002A4ED8" w:rsidRDefault="002A4ED8" w:rsidP="009679DE">
                      <w:pPr>
                        <w:jc w:val="center"/>
                      </w:pPr>
                      <w:r>
                        <w:rPr>
                          <w:rFonts w:ascii="Bliss Pro Bold" w:hAnsi="Bliss Pro Bold" w:cs="Bliss Pro Bold"/>
                          <w:color w:val="1E50AA"/>
                          <w:sz w:val="16"/>
                        </w:rPr>
                        <w:t>Growth @growth_last_year@</w:t>
                      </w:r>
                    </w:p>
                  </w:txbxContent>
                </v:textbox>
                <w10:wrap type="square" anchorx="page" anchory="page"/>
              </v:shape>
            </w:pict>
          </mc:Fallback>
        </mc:AlternateContent>
      </w:r>
      <w:r>
        <w:rPr>
          <w:noProof/>
          <w:lang w:eastAsia="en-US"/>
        </w:rPr>
        <mc:AlternateContent>
          <mc:Choice Requires="wps">
            <w:drawing>
              <wp:anchor distT="0" distB="0" distL="0" distR="0" simplePos="0" relativeHeight="251745280" behindDoc="0" locked="0" layoutInCell="1" allowOverlap="1" wp14:anchorId="7B3E6FC6" wp14:editId="6EF17C5F">
                <wp:simplePos x="0" y="0"/>
                <wp:positionH relativeFrom="page">
                  <wp:posOffset>5370195</wp:posOffset>
                </wp:positionH>
                <wp:positionV relativeFrom="page">
                  <wp:posOffset>7704455</wp:posOffset>
                </wp:positionV>
                <wp:extent cx="905510" cy="243840"/>
                <wp:effectExtent l="0" t="0" r="0" b="1905"/>
                <wp:wrapSquare wrapText="bothSides"/>
                <wp:docPr id="71" name="Text 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880237" w14:textId="77777777" w:rsidR="002A4ED8" w:rsidRDefault="002A4ED8" w:rsidP="009679DE">
                            <w:pPr>
                              <w:jc w:val="center"/>
                            </w:pPr>
                            <w:r>
                              <w:rPr>
                                <w:rFonts w:ascii="Bliss Pro Bold" w:hAnsi="Bliss Pro Bold" w:cs="Bliss Pro Bold"/>
                                <w:color w:val="1E50AA"/>
                                <w:sz w:val="16"/>
                              </w:rPr>
                              <w:t>Growth @growth_this_year@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9" o:spid="_x0000_s1114" type="#_x0000_t202" style="position:absolute;margin-left:422.85pt;margin-top:606.65pt;width:71.3pt;height:19.2pt;z-index:2517452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" stroked="f">
                <v:textbox inset="0,0,0,0">
                  <w:txbxContent>
                    <w:p w14:paraId="77880237" w14:textId="77777777" w:rsidR="002A4ED8" w:rsidRDefault="002A4ED8" w:rsidP="009679DE">
                      <w:pPr>
                        <w:jc w:val="center"/>
                      </w:pPr>
                      <w:r>
                        <w:rPr>
                          <w:rFonts w:ascii="Bliss Pro Bold" w:hAnsi="Bliss Pro Bold" w:cs="Bliss Pro Bold"/>
                          <w:color w:val="1E50AA"/>
                          <w:sz w:val="16"/>
                        </w:rPr>
                        <w:t>Growth @growth_this_year@</w:t>
                      </w:r>
                    </w:p>
                  </w:txbxContent>
                </v:textbox>
                <w10:wrap type="square" anchorx="page" anchory="page"/>
              </v:shape>
            </w:pict>
          </mc:Fallback>
        </mc:AlternateContent>
      </w:r>
      <w:r>
        <w:rPr>
          <w:noProof/>
          <w:lang w:eastAsia="en-US"/>
        </w:rPr>
        <mc:AlternateContent>
          <mc:Choice Requires="wps">
            <w:drawing>
              <wp:anchor distT="0" distB="0" distL="0" distR="0" simplePos="0" relativeHeight="251744256" behindDoc="0" locked="0" layoutInCell="1" allowOverlap="1" wp14:anchorId="7B26D7B3" wp14:editId="413D2DE4">
                <wp:simplePos x="0" y="0"/>
                <wp:positionH relativeFrom="page">
                  <wp:posOffset>4420235</wp:posOffset>
                </wp:positionH>
                <wp:positionV relativeFrom="page">
                  <wp:posOffset>7714615</wp:posOffset>
                </wp:positionV>
                <wp:extent cx="790575" cy="243840"/>
                <wp:effectExtent l="635" t="5715" r="0" b="4445"/>
                <wp:wrapSquare wrapText="bothSides"/>
                <wp:docPr id="70" name="Text 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2EB89A" w14:textId="77777777" w:rsidR="002A4ED8" w:rsidRDefault="002A4ED8" w:rsidP="009679DE">
                            <w:pPr>
                              <w:jc w:val="center"/>
                            </w:pPr>
                            <w:r>
                              <w:rPr>
                                <w:rFonts w:ascii="Bliss Pro Bold" w:hAnsi="Bliss Pro Bold" w:cs="Bliss Pro Bold"/>
                                <w:color w:val="1E50AA"/>
                                <w:sz w:val="16"/>
                              </w:rPr>
                              <w:t>LTM as of @two_year@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8" o:spid="_x0000_s1115" type="#_x0000_t202" style="position:absolute;margin-left:348.05pt;margin-top:607.45pt;width:62.25pt;height:19.2pt;z-index:2517442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" stroked="f">
                <v:textbox inset="0,0,0,0">
                  <w:txbxContent>
                    <w:p w14:paraId="5B2EB89A" w14:textId="77777777" w:rsidR="002A4ED8" w:rsidRDefault="002A4ED8" w:rsidP="009679DE">
                      <w:pPr>
                        <w:jc w:val="center"/>
                      </w:pPr>
                      <w:r>
                        <w:rPr>
                          <w:rFonts w:ascii="Bliss Pro Bold" w:hAnsi="Bliss Pro Bold" w:cs="Bliss Pro Bold"/>
                          <w:color w:val="1E50AA"/>
                          <w:sz w:val="16"/>
                        </w:rPr>
                        <w:t>LTM as of @two_year@</w:t>
                      </w:r>
                    </w:p>
                  </w:txbxContent>
                </v:textbox>
                <w10:wrap type="square" anchorx="page" anchory="page"/>
              </v:shape>
            </w:pict>
          </mc:Fallback>
        </mc:AlternateContent>
      </w:r>
      <w:r>
        <w:rPr>
          <w:noProof/>
          <w:lang w:eastAsia="en-US"/>
        </w:rPr>
        <mc:AlternateContent>
          <mc:Choice Requires="wps">
            <w:drawing>
              <wp:anchor distT="0" distB="0" distL="0" distR="0" simplePos="0" relativeHeight="251743232" behindDoc="0" locked="0" layoutInCell="1" allowOverlap="1" wp14:anchorId="28F98088" wp14:editId="63165486">
                <wp:simplePos x="0" y="0"/>
                <wp:positionH relativeFrom="page">
                  <wp:posOffset>3365500</wp:posOffset>
                </wp:positionH>
                <wp:positionV relativeFrom="page">
                  <wp:posOffset>7710170</wp:posOffset>
                </wp:positionV>
                <wp:extent cx="790575" cy="243840"/>
                <wp:effectExtent l="0" t="1270" r="0" b="0"/>
                <wp:wrapSquare wrapText="bothSides"/>
                <wp:docPr id="69" name="Text 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48520B" w14:textId="77777777" w:rsidR="002A4ED8" w:rsidRDefault="002A4ED8" w:rsidP="009679DE">
                            <w:pPr>
                              <w:jc w:val="center"/>
                            </w:pPr>
                            <w:r>
                              <w:rPr>
                                <w:rFonts w:ascii="Bliss Pro Bold" w:hAnsi="Bliss Pro Bold" w:cs="Bliss Pro Bold"/>
                                <w:color w:val="1E50AA"/>
                                <w:sz w:val="16"/>
                              </w:rPr>
                              <w:t>LTM as of @last_year@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7" o:spid="_x0000_s1116" type="#_x0000_t202" style="position:absolute;margin-left:265pt;margin-top:607.1pt;width:62.25pt;height:19.2pt;z-index:2517432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" stroked="f">
                <v:textbox inset="0,0,0,0">
                  <w:txbxContent>
                    <w:p w14:paraId="2B48520B" w14:textId="77777777" w:rsidR="002A4ED8" w:rsidRDefault="002A4ED8" w:rsidP="009679DE">
                      <w:pPr>
                        <w:jc w:val="center"/>
                      </w:pPr>
                      <w:r>
                        <w:rPr>
                          <w:rFonts w:ascii="Bliss Pro Bold" w:hAnsi="Bliss Pro Bold" w:cs="Bliss Pro Bold"/>
                          <w:color w:val="1E50AA"/>
                          <w:sz w:val="16"/>
                        </w:rPr>
                        <w:t>LTM as of @last_year@</w:t>
                      </w:r>
                    </w:p>
                  </w:txbxContent>
                </v:textbox>
                <w10:wrap type="square" anchorx="page" anchory="page"/>
              </v:shape>
            </w:pict>
          </mc:Fallback>
        </mc:AlternateContent>
      </w:r>
      <w:r>
        <w:rPr>
          <w:noProof/>
          <w:lang w:eastAsia="en-US"/>
        </w:rPr>
        <mc:AlternateContent>
          <mc:Choice Requires="wps">
            <w:drawing>
              <wp:anchor distT="0" distB="0" distL="0" distR="0" simplePos="0" relativeHeight="251738112" behindDoc="0" locked="0" layoutInCell="1" allowOverlap="1" wp14:anchorId="3F8A8886" wp14:editId="6AB58A92">
                <wp:simplePos x="0" y="0"/>
                <wp:positionH relativeFrom="page">
                  <wp:posOffset>3420745</wp:posOffset>
                </wp:positionH>
                <wp:positionV relativeFrom="page">
                  <wp:posOffset>4597400</wp:posOffset>
                </wp:positionV>
                <wp:extent cx="790575" cy="243840"/>
                <wp:effectExtent l="4445" t="0" r="5080" b="0"/>
                <wp:wrapSquare wrapText="bothSides"/>
                <wp:docPr id="67" name="Text Box 5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8F0910" w14:textId="77777777" w:rsidR="002A4ED8" w:rsidRDefault="002A4ED8" w:rsidP="009679DE">
                            <w:pPr>
                              <w:jc w:val="center"/>
                            </w:pPr>
                            <w:r>
                              <w:rPr>
                                <w:rFonts w:ascii="Bliss Pro Bold" w:hAnsi="Bliss Pro Bold" w:cs="Bliss Pro Bold"/>
                                <w:color w:val="1E50AA"/>
                                <w:sz w:val="16"/>
                              </w:rPr>
                              <w:t>LTM as of @last_year@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2" o:spid="_x0000_s1117" type="#_x0000_t202" style="position:absolute;margin-left:269.35pt;margin-top:362pt;width:62.25pt;height:19.2pt;z-index:2517381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" stroked="f">
                <v:textbox inset="0,0,0,0">
                  <w:txbxContent>
                    <w:p w14:paraId="248F0910" w14:textId="77777777" w:rsidR="002A4ED8" w:rsidRDefault="002A4ED8" w:rsidP="009679DE">
                      <w:pPr>
                        <w:jc w:val="center"/>
                      </w:pPr>
                      <w:r>
                        <w:rPr>
                          <w:rFonts w:ascii="Bliss Pro Bold" w:hAnsi="Bliss Pro Bold" w:cs="Bliss Pro Bold"/>
                          <w:color w:val="1E50AA"/>
                          <w:sz w:val="16"/>
                        </w:rPr>
                        <w:t>LTM as of @last_year@</w:t>
                      </w:r>
                    </w:p>
                  </w:txbxContent>
                </v:textbox>
                <w10:wrap type="square" anchorx="page" anchory="page"/>
              </v:shape>
            </w:pict>
          </mc:Fallback>
        </mc:AlternateContent>
      </w:r>
      <w:r>
        <w:rPr>
          <w:noProof/>
          <w:lang w:eastAsia="en-US"/>
        </w:rPr>
        <mc:AlternateContent>
          <mc:Choice Requires="wps">
            <w:drawing>
              <wp:anchor distT="0" distB="0" distL="0" distR="0" simplePos="0" relativeHeight="251737088" behindDoc="0" locked="0" layoutInCell="1" allowOverlap="1" wp14:anchorId="7989F5A7" wp14:editId="5191E079">
                <wp:simplePos x="0" y="0"/>
                <wp:positionH relativeFrom="page">
                  <wp:posOffset>2305050</wp:posOffset>
                </wp:positionH>
                <wp:positionV relativeFrom="page">
                  <wp:posOffset>4575175</wp:posOffset>
                </wp:positionV>
                <wp:extent cx="908050" cy="285115"/>
                <wp:effectExtent l="6350" t="3175" r="0" b="3810"/>
                <wp:wrapSquare wrapText="bothSides"/>
                <wp:docPr id="66" name="Text 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424BC4" w14:textId="77777777" w:rsidR="002A4ED8" w:rsidRDefault="002A4ED8" w:rsidP="009679DE">
                            <w:pPr>
                              <w:jc w:val="center"/>
                            </w:pPr>
                            <w:r>
                              <w:rPr>
                                <w:rFonts w:ascii="Bliss Pro Bold" w:hAnsi="Bliss Pro Bold" w:cs="Bliss Pro Bold"/>
                                <w:color w:val="1E50AA"/>
                                <w:sz w:val="16"/>
                              </w:rPr>
                              <w:t>LTM as of @this_year@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1" o:spid="_x0000_s1118" type="#_x0000_t202" style="position:absolute;margin-left:181.5pt;margin-top:360.25pt;width:71.5pt;height:22.45pt;z-index:2517370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" stroked="f">
                <v:textbox inset="0,0,0,0">
                  <w:txbxContent>
                    <w:p w14:paraId="35424BC4" w14:textId="77777777" w:rsidR="002A4ED8" w:rsidRDefault="002A4ED8" w:rsidP="009679DE">
                      <w:pPr>
                        <w:jc w:val="center"/>
                      </w:pPr>
                      <w:r>
                        <w:rPr>
                          <w:rFonts w:ascii="Bliss Pro Bold" w:hAnsi="Bliss Pro Bold" w:cs="Bliss Pro Bold"/>
                          <w:color w:val="1E50AA"/>
                          <w:sz w:val="16"/>
                        </w:rPr>
                        <w:t>LTM as of @this_year@</w:t>
                      </w:r>
                    </w:p>
                  </w:txbxContent>
                </v:textbox>
                <w10:wrap type="square" anchorx="page" anchory="page"/>
              </v:shape>
            </w:pict>
          </mc:Fallback>
        </mc:AlternateContent>
      </w:r>
      <w:r>
        <w:rPr>
          <w:noProof/>
          <w:lang w:eastAsia="en-US"/>
        </w:rPr>
        <mc:AlternateContent>
          <mc:Choice Requires="wps">
            <w:drawing>
              <wp:anchor distT="0" distB="0" distL="0" distR="0" simplePos="0" relativeHeight="251741184" behindDoc="0" locked="0" layoutInCell="1" allowOverlap="1" wp14:anchorId="2D0C7F3E" wp14:editId="645D6F33">
                <wp:simplePos x="0" y="0"/>
                <wp:positionH relativeFrom="page">
                  <wp:posOffset>6494780</wp:posOffset>
                </wp:positionH>
                <wp:positionV relativeFrom="page">
                  <wp:posOffset>4591685</wp:posOffset>
                </wp:positionV>
                <wp:extent cx="905510" cy="243840"/>
                <wp:effectExtent l="5080" t="0" r="3810" b="3175"/>
                <wp:wrapSquare wrapText="bothSides"/>
                <wp:docPr id="65"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CE2996" w14:textId="77777777" w:rsidR="002A4ED8" w:rsidRDefault="002A4ED8" w:rsidP="009679DE">
                            <w:pPr>
                              <w:jc w:val="center"/>
                            </w:pPr>
                            <w:r>
                              <w:rPr>
                                <w:rFonts w:ascii="Bliss Pro Bold" w:hAnsi="Bliss Pro Bold" w:cs="Bliss Pro Bold"/>
                                <w:color w:val="1E50AA"/>
                                <w:sz w:val="16"/>
                              </w:rPr>
                              <w:t>Growth @growth_last_year@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5" o:spid="_x0000_s1119" type="#_x0000_t202" style="position:absolute;margin-left:511.4pt;margin-top:361.55pt;width:71.3pt;height:19.2pt;z-index:2517411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" stroked="f">
                <v:textbox inset="0,0,0,0">
                  <w:txbxContent>
                    <w:p w14:paraId="75CE2996" w14:textId="77777777" w:rsidR="002A4ED8" w:rsidRDefault="002A4ED8" w:rsidP="009679DE">
                      <w:pPr>
                        <w:jc w:val="center"/>
                      </w:pPr>
                      <w:r>
                        <w:rPr>
                          <w:rFonts w:ascii="Bliss Pro Bold" w:hAnsi="Bliss Pro Bold" w:cs="Bliss Pro Bold"/>
                          <w:color w:val="1E50AA"/>
                          <w:sz w:val="16"/>
                        </w:rPr>
                        <w:t>Growth @growth_last_year@</w:t>
                      </w:r>
                    </w:p>
                  </w:txbxContent>
                </v:textbox>
                <w10:wrap type="square" anchorx="page" anchory="page"/>
              </v:shape>
            </w:pict>
          </mc:Fallback>
        </mc:AlternateContent>
      </w:r>
      <w:r>
        <w:rPr>
          <w:noProof/>
          <w:lang w:eastAsia="en-US"/>
        </w:rPr>
        <mc:AlternateContent>
          <mc:Choice Requires="wps">
            <w:drawing>
              <wp:anchor distT="0" distB="0" distL="0" distR="0" simplePos="0" relativeHeight="251740160" behindDoc="0" locked="0" layoutInCell="1" allowOverlap="1" wp14:anchorId="13E2BA0A" wp14:editId="6F7FF149">
                <wp:simplePos x="0" y="0"/>
                <wp:positionH relativeFrom="page">
                  <wp:posOffset>5425440</wp:posOffset>
                </wp:positionH>
                <wp:positionV relativeFrom="page">
                  <wp:posOffset>4591685</wp:posOffset>
                </wp:positionV>
                <wp:extent cx="905510" cy="243840"/>
                <wp:effectExtent l="2540" t="0" r="6350" b="3175"/>
                <wp:wrapSquare wrapText="bothSides"/>
                <wp:docPr id="64" name="Text Box 5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F0E559" w14:textId="77777777" w:rsidR="002A4ED8" w:rsidRDefault="002A4ED8" w:rsidP="009679DE">
                            <w:pPr>
                              <w:jc w:val="center"/>
                            </w:pPr>
                            <w:r>
                              <w:rPr>
                                <w:rFonts w:ascii="Bliss Pro Bold" w:hAnsi="Bliss Pro Bold" w:cs="Bliss Pro Bold"/>
                                <w:color w:val="1E50AA"/>
                                <w:sz w:val="16"/>
                              </w:rPr>
                              <w:t>Growth @growth_this_year@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4" o:spid="_x0000_s1120" type="#_x0000_t202" style="position:absolute;margin-left:427.2pt;margin-top:361.55pt;width:71.3pt;height:19.2pt;z-index:2517401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" stroked="f">
                <v:textbox inset="0,0,0,0">
                  <w:txbxContent>
                    <w:p w14:paraId="04F0E559" w14:textId="77777777" w:rsidR="002A4ED8" w:rsidRDefault="002A4ED8" w:rsidP="009679DE">
                      <w:pPr>
                        <w:jc w:val="center"/>
                      </w:pPr>
                      <w:r>
                        <w:rPr>
                          <w:rFonts w:ascii="Bliss Pro Bold" w:hAnsi="Bliss Pro Bold" w:cs="Bliss Pro Bold"/>
                          <w:color w:val="1E50AA"/>
                          <w:sz w:val="16"/>
                        </w:rPr>
                        <w:t>Growth @growth_this_year@</w:t>
                      </w:r>
                    </w:p>
                  </w:txbxContent>
                </v:textbox>
                <w10:wrap type="square" anchorx="page" anchory="page"/>
              </v:shape>
            </w:pict>
          </mc:Fallback>
        </mc:AlternateContent>
      </w:r>
      <w:r>
        <w:rPr>
          <w:noProof/>
          <w:lang w:eastAsia="en-US"/>
        </w:rPr>
        <mc:AlternateContent>
          <mc:Choice Requires="wps">
            <w:drawing>
              <wp:anchor distT="0" distB="0" distL="0" distR="0" simplePos="0" relativeHeight="251739136" behindDoc="0" locked="0" layoutInCell="1" allowOverlap="1" wp14:anchorId="52AB6320" wp14:editId="1A585DBB">
                <wp:simplePos x="0" y="0"/>
                <wp:positionH relativeFrom="page">
                  <wp:posOffset>4475480</wp:posOffset>
                </wp:positionH>
                <wp:positionV relativeFrom="page">
                  <wp:posOffset>4601845</wp:posOffset>
                </wp:positionV>
                <wp:extent cx="790575" cy="243840"/>
                <wp:effectExtent l="5080" t="4445" r="4445" b="5715"/>
                <wp:wrapSquare wrapText="bothSides"/>
                <wp:docPr id="63" name="Text Box 5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007F49" w14:textId="77777777" w:rsidR="002A4ED8" w:rsidRDefault="002A4ED8" w:rsidP="009679DE">
                            <w:pPr>
                              <w:jc w:val="center"/>
                            </w:pPr>
                            <w:r>
                              <w:rPr>
                                <w:rFonts w:ascii="Bliss Pro Bold" w:hAnsi="Bliss Pro Bold" w:cs="Bliss Pro Bold"/>
                                <w:color w:val="1E50AA"/>
                                <w:sz w:val="16"/>
                              </w:rPr>
                              <w:t>LTM as of @two_year@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3" o:spid="_x0000_s1121" type="#_x0000_t202" style="position:absolute;margin-left:352.4pt;margin-top:362.35pt;width:62.25pt;height:19.2pt;z-index:2517391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" stroked="f">
                <v:textbox inset="0,0,0,0">
                  <w:txbxContent>
                    <w:p w14:paraId="68007F49" w14:textId="77777777" w:rsidR="002A4ED8" w:rsidRDefault="002A4ED8" w:rsidP="009679DE">
                      <w:pPr>
                        <w:jc w:val="center"/>
                      </w:pPr>
                      <w:r>
                        <w:rPr>
                          <w:rFonts w:ascii="Bliss Pro Bold" w:hAnsi="Bliss Pro Bold" w:cs="Bliss Pro Bold"/>
                          <w:color w:val="1E50AA"/>
                          <w:sz w:val="16"/>
                        </w:rPr>
                        <w:t>LTM as of @two_year@</w:t>
                      </w:r>
                    </w:p>
                  </w:txbxContent>
                </v:textbox>
                <w10:wrap type="square" anchorx="page" anchory="page"/>
              </v:shape>
            </w:pict>
          </mc:Fallback>
        </mc:AlternateContent>
      </w:r>
      <w:r>
        <w:rPr>
          <w:noProof/>
          <w:lang w:eastAsia="en-US"/>
        </w:rPr>
        <mc:AlternateContent>
          <mc:Choice Requires="wps">
            <w:drawing>
              <wp:anchor distT="0" distB="0" distL="0" distR="0" simplePos="0" relativeHeight="251732992" behindDoc="0" locked="0" layoutInCell="1" allowOverlap="1" wp14:anchorId="5E3FC0CC" wp14:editId="4B108B1A">
                <wp:simplePos x="0" y="0"/>
                <wp:positionH relativeFrom="page">
                  <wp:posOffset>3365500</wp:posOffset>
                </wp:positionH>
                <wp:positionV relativeFrom="page">
                  <wp:posOffset>953770</wp:posOffset>
                </wp:positionV>
                <wp:extent cx="790575" cy="243840"/>
                <wp:effectExtent l="0" t="1270" r="0" b="0"/>
                <wp:wrapSquare wrapText="bothSides"/>
                <wp:docPr id="62" name="Text Box 5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AEB848" w14:textId="77777777" w:rsidR="002A4ED8" w:rsidRDefault="002A4ED8" w:rsidP="009679DE">
                            <w:pPr>
                              <w:jc w:val="center"/>
                            </w:pPr>
                            <w:r>
                              <w:rPr>
                                <w:rFonts w:ascii="Bliss Pro Bold" w:hAnsi="Bliss Pro Bold" w:cs="Bliss Pro Bold"/>
                                <w:color w:val="1E50AA"/>
                                <w:sz w:val="16"/>
                              </w:rPr>
                              <w:t>LTM as of @last_year@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7" o:spid="_x0000_s1122" type="#_x0000_t202" style="position:absolute;margin-left:265pt;margin-top:75.1pt;width:62.25pt;height:19.2pt;z-index:2517329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" stroked="f">
                <v:textbox inset="0,0,0,0">
                  <w:txbxContent>
                    <w:p w14:paraId="45AEB848" w14:textId="77777777" w:rsidR="002A4ED8" w:rsidRDefault="002A4ED8" w:rsidP="009679DE">
                      <w:pPr>
                        <w:jc w:val="center"/>
                      </w:pPr>
                      <w:r>
                        <w:rPr>
                          <w:rFonts w:ascii="Bliss Pro Bold" w:hAnsi="Bliss Pro Bold" w:cs="Bliss Pro Bold"/>
                          <w:color w:val="1E50AA"/>
                          <w:sz w:val="16"/>
                        </w:rPr>
                        <w:t>LTM as of @last_year@</w:t>
                      </w:r>
                    </w:p>
                  </w:txbxContent>
                </v:textbox>
                <w10:wrap type="square" anchorx="page" anchory="page"/>
              </v:shape>
            </w:pict>
          </mc:Fallback>
        </mc:AlternateContent>
      </w:r>
      <w:r>
        <w:rPr>
          <w:noProof/>
          <w:lang w:eastAsia="en-US"/>
        </w:rPr>
        <mc:AlternateContent>
          <mc:Choice Requires="wps">
            <w:drawing>
              <wp:anchor distT="0" distB="0" distL="0" distR="0" simplePos="0" relativeHeight="251731968" behindDoc="0" locked="0" layoutInCell="1" allowOverlap="1" wp14:anchorId="3C5C1E50" wp14:editId="54B538D0">
                <wp:simplePos x="0" y="0"/>
                <wp:positionH relativeFrom="page">
                  <wp:posOffset>2249805</wp:posOffset>
                </wp:positionH>
                <wp:positionV relativeFrom="page">
                  <wp:posOffset>931545</wp:posOffset>
                </wp:positionV>
                <wp:extent cx="908050" cy="285115"/>
                <wp:effectExtent l="1905" t="4445" r="4445" b="2540"/>
                <wp:wrapSquare wrapText="bothSides"/>
                <wp:docPr id="61" name="Text Box 5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5B55D4" w14:textId="77777777" w:rsidR="002A4ED8" w:rsidRDefault="002A4ED8" w:rsidP="009679DE">
                            <w:pPr>
                              <w:jc w:val="center"/>
                            </w:pPr>
                            <w:r>
                              <w:rPr>
                                <w:rFonts w:ascii="Bliss Pro Bold" w:hAnsi="Bliss Pro Bold" w:cs="Bliss Pro Bold"/>
                                <w:color w:val="1E50AA"/>
                                <w:sz w:val="16"/>
                              </w:rPr>
                              <w:t>LTM as of @this_year@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6" o:spid="_x0000_s1123" type="#_x0000_t202" style="position:absolute;margin-left:177.15pt;margin-top:73.35pt;width:71.5pt;height:22.45pt;z-index:2517319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" stroked="f">
                <v:textbox inset="0,0,0,0">
                  <w:txbxContent>
                    <w:p w14:paraId="6E5B55D4" w14:textId="77777777" w:rsidR="002A4ED8" w:rsidRDefault="002A4ED8" w:rsidP="009679DE">
                      <w:pPr>
                        <w:jc w:val="center"/>
                      </w:pPr>
                      <w:r>
                        <w:rPr>
                          <w:rFonts w:ascii="Bliss Pro Bold" w:hAnsi="Bliss Pro Bold" w:cs="Bliss Pro Bold"/>
                          <w:color w:val="1E50AA"/>
                          <w:sz w:val="16"/>
                        </w:rPr>
                        <w:t>LTM as of @this_year@</w:t>
                      </w:r>
                    </w:p>
                  </w:txbxContent>
                </v:textbox>
                <w10:wrap type="square" anchorx="page" anchory="page"/>
              </v:shape>
            </w:pict>
          </mc:Fallback>
        </mc:AlternateContent>
      </w:r>
      <w:r>
        <w:rPr>
          <w:noProof/>
          <w:lang w:eastAsia="en-US"/>
        </w:rPr>
        <mc:AlternateContent>
          <mc:Choice Requires="wps">
            <w:drawing>
              <wp:anchor distT="0" distB="0" distL="0" distR="0" simplePos="0" relativeHeight="251736064" behindDoc="0" locked="0" layoutInCell="1" allowOverlap="1" wp14:anchorId="6A30CA12" wp14:editId="475171A2">
                <wp:simplePos x="0" y="0"/>
                <wp:positionH relativeFrom="page">
                  <wp:posOffset>6439535</wp:posOffset>
                </wp:positionH>
                <wp:positionV relativeFrom="page">
                  <wp:posOffset>948055</wp:posOffset>
                </wp:positionV>
                <wp:extent cx="905510" cy="243840"/>
                <wp:effectExtent l="635" t="0" r="0" b="1905"/>
                <wp:wrapSquare wrapText="bothSides"/>
                <wp:docPr id="59" name="Text 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41EFCE" w14:textId="77777777" w:rsidR="002A4ED8" w:rsidRDefault="002A4ED8" w:rsidP="009679DE">
                            <w:pPr>
                              <w:jc w:val="center"/>
                            </w:pPr>
                            <w:r>
                              <w:rPr>
                                <w:rFonts w:ascii="Bliss Pro Bold" w:hAnsi="Bliss Pro Bold" w:cs="Bliss Pro Bold"/>
                                <w:color w:val="1E50AA"/>
                                <w:sz w:val="16"/>
                              </w:rPr>
                              <w:t>Growth @growth_last_year@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0" o:spid="_x0000_s1124" type="#_x0000_t202" style="position:absolute;margin-left:507.05pt;margin-top:74.65pt;width:71.3pt;height:19.2pt;z-index:2517360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" stroked="f">
                <v:textbox inset="0,0,0,0">
                  <w:txbxContent>
                    <w:p w14:paraId="1A41EFCE" w14:textId="77777777" w:rsidR="002A4ED8" w:rsidRDefault="002A4ED8" w:rsidP="009679DE">
                      <w:pPr>
                        <w:jc w:val="center"/>
                      </w:pPr>
                      <w:r>
                        <w:rPr>
                          <w:rFonts w:ascii="Bliss Pro Bold" w:hAnsi="Bliss Pro Bold" w:cs="Bliss Pro Bold"/>
                          <w:color w:val="1E50AA"/>
                          <w:sz w:val="16"/>
                        </w:rPr>
                        <w:t>Growth @growth_last_year@</w:t>
                      </w:r>
                    </w:p>
                  </w:txbxContent>
                </v:textbox>
                <w10:wrap type="square" anchorx="page" anchory="page"/>
              </v:shape>
            </w:pict>
          </mc:Fallback>
        </mc:AlternateContent>
      </w:r>
      <w:r>
        <w:rPr>
          <w:noProof/>
          <w:lang w:eastAsia="en-US"/>
        </w:rPr>
        <mc:AlternateContent>
          <mc:Choice Requires="wps">
            <w:drawing>
              <wp:anchor distT="0" distB="0" distL="0" distR="0" simplePos="0" relativeHeight="251735040" behindDoc="0" locked="0" layoutInCell="1" allowOverlap="1" wp14:anchorId="5FD64D67" wp14:editId="1A81272D">
                <wp:simplePos x="0" y="0"/>
                <wp:positionH relativeFrom="page">
                  <wp:posOffset>5370195</wp:posOffset>
                </wp:positionH>
                <wp:positionV relativeFrom="page">
                  <wp:posOffset>948055</wp:posOffset>
                </wp:positionV>
                <wp:extent cx="905510" cy="243840"/>
                <wp:effectExtent l="0" t="0" r="0" b="1905"/>
                <wp:wrapSquare wrapText="bothSides"/>
                <wp:docPr id="58" name="Text 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90C00D" w14:textId="77777777" w:rsidR="002A4ED8" w:rsidRDefault="002A4ED8" w:rsidP="009679DE">
                            <w:pPr>
                              <w:jc w:val="center"/>
                            </w:pPr>
                            <w:r>
                              <w:rPr>
                                <w:rFonts w:ascii="Bliss Pro Bold" w:hAnsi="Bliss Pro Bold" w:cs="Bliss Pro Bold"/>
                                <w:color w:val="1E50AA"/>
                                <w:sz w:val="16"/>
                              </w:rPr>
                              <w:t>Growth @growth_this_year@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9" o:spid="_x0000_s1125" type="#_x0000_t202" style="position:absolute;margin-left:422.85pt;margin-top:74.65pt;width:71.3pt;height:19.2pt;z-index:2517350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" stroked="f">
                <v:textbox inset="0,0,0,0">
                  <w:txbxContent>
                    <w:p w14:paraId="1090C00D" w14:textId="77777777" w:rsidR="002A4ED8" w:rsidRDefault="002A4ED8" w:rsidP="009679DE">
                      <w:pPr>
                        <w:jc w:val="center"/>
                      </w:pPr>
                      <w:r>
                        <w:rPr>
                          <w:rFonts w:ascii="Bliss Pro Bold" w:hAnsi="Bliss Pro Bold" w:cs="Bliss Pro Bold"/>
                          <w:color w:val="1E50AA"/>
                          <w:sz w:val="16"/>
                        </w:rPr>
                        <w:t>Growth @growth_this_year@</w:t>
                      </w:r>
                    </w:p>
                  </w:txbxContent>
                </v:textbox>
                <w10:wrap type="square" anchorx="page" anchory="page"/>
              </v:shape>
            </w:pict>
          </mc:Fallback>
        </mc:AlternateContent>
      </w:r>
      <w:r>
        <w:rPr>
          <w:noProof/>
          <w:lang w:eastAsia="en-US"/>
        </w:rPr>
        <mc:AlternateContent>
          <mc:Choice Requires="wps">
            <w:drawing>
              <wp:anchor distT="0" distB="0" distL="0" distR="0" simplePos="0" relativeHeight="251734016" behindDoc="0" locked="0" layoutInCell="1" allowOverlap="1" wp14:anchorId="0FD03558" wp14:editId="67C89C39">
                <wp:simplePos x="0" y="0"/>
                <wp:positionH relativeFrom="page">
                  <wp:posOffset>4420235</wp:posOffset>
                </wp:positionH>
                <wp:positionV relativeFrom="page">
                  <wp:posOffset>958215</wp:posOffset>
                </wp:positionV>
                <wp:extent cx="790575" cy="243840"/>
                <wp:effectExtent l="635" t="5715" r="0" b="4445"/>
                <wp:wrapSquare wrapText="bothSides"/>
                <wp:docPr id="57" name="Text 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4E57B6" w14:textId="77777777" w:rsidR="002A4ED8" w:rsidRDefault="002A4ED8" w:rsidP="009679DE">
                            <w:pPr>
                              <w:jc w:val="center"/>
                            </w:pPr>
                            <w:r>
                              <w:rPr>
                                <w:rFonts w:ascii="Bliss Pro Bold" w:hAnsi="Bliss Pro Bold" w:cs="Bliss Pro Bold"/>
                                <w:color w:val="1E50AA"/>
                                <w:sz w:val="16"/>
                              </w:rPr>
                              <w:t>LTM as of @two_year@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8" o:spid="_x0000_s1126" type="#_x0000_t202" style="position:absolute;margin-left:348.05pt;margin-top:75.45pt;width:62.25pt;height:19.2pt;z-index:2517340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" stroked="f">
                <v:textbox inset="0,0,0,0">
                  <w:txbxContent>
                    <w:p w14:paraId="3F4E57B6" w14:textId="77777777" w:rsidR="002A4ED8" w:rsidRDefault="002A4ED8" w:rsidP="009679DE">
                      <w:pPr>
                        <w:jc w:val="center"/>
                      </w:pPr>
                      <w:r>
                        <w:rPr>
                          <w:rFonts w:ascii="Bliss Pro Bold" w:hAnsi="Bliss Pro Bold" w:cs="Bliss Pro Bold"/>
                          <w:color w:val="1E50AA"/>
                          <w:sz w:val="16"/>
                        </w:rPr>
                        <w:t>LTM as of @two_year@</w:t>
                      </w:r>
                    </w:p>
                  </w:txbxContent>
                </v:textbox>
                <w10:wrap type="square" anchorx="page" anchory="page"/>
              </v:shape>
            </w:pict>
          </mc:Fallback>
        </mc:AlternateContent>
      </w:r>
      <w:r w:rsidR="00DE62BD">
        <w:rPr>
          <w:noProof/>
          <w:lang w:eastAsia="en-US"/>
        </w:rPr>
        <mc:AlternateContent>
          <mc:Choice Requires="wpg">
            <w:drawing>
              <wp:anchor distT="0" distB="0" distL="114300" distR="114300" simplePos="0" relativeHeight="251726848" behindDoc="0" locked="0" layoutInCell="1" allowOverlap="1" wp14:anchorId="2D62BCD6" wp14:editId="1BE576F9">
                <wp:simplePos x="0" y="0"/>
                <wp:positionH relativeFrom="page">
                  <wp:posOffset>0</wp:posOffset>
                </wp:positionH>
                <wp:positionV relativeFrom="page">
                  <wp:posOffset>0</wp:posOffset>
                </wp:positionV>
                <wp:extent cx="7752080" cy="9719945"/>
                <wp:effectExtent l="0" t="0" r="0" b="8255"/>
                <wp:wrapThrough wrapText="bothSides">
                  <wp:wrapPolygon edited="0">
                    <wp:start x="0" y="0"/>
                    <wp:lineTo x="0" y="1016"/>
                    <wp:lineTo x="1274" y="1806"/>
                    <wp:lineTo x="1274" y="2653"/>
                    <wp:lineTo x="2052" y="2709"/>
                    <wp:lineTo x="10758" y="2709"/>
                    <wp:lineTo x="10758" y="9934"/>
                    <wp:lineTo x="1486" y="10160"/>
                    <wp:lineTo x="1486" y="10837"/>
                    <wp:lineTo x="10758" y="10837"/>
                    <wp:lineTo x="10758" y="16256"/>
                    <wp:lineTo x="1486" y="17103"/>
                    <wp:lineTo x="1486" y="17780"/>
                    <wp:lineTo x="4671" y="18062"/>
                    <wp:lineTo x="10758" y="18062"/>
                    <wp:lineTo x="10758" y="20772"/>
                    <wp:lineTo x="13659" y="21562"/>
                    <wp:lineTo x="20524" y="21562"/>
                    <wp:lineTo x="20666" y="21054"/>
                    <wp:lineTo x="20100" y="20997"/>
                    <wp:lineTo x="10687" y="20772"/>
                    <wp:lineTo x="10687" y="18062"/>
                    <wp:lineTo x="5450" y="17159"/>
                    <wp:lineTo x="10687" y="16256"/>
                    <wp:lineTo x="10687" y="2709"/>
                    <wp:lineTo x="16702" y="1863"/>
                    <wp:lineTo x="16702" y="1806"/>
                    <wp:lineTo x="21515" y="1016"/>
                    <wp:lineTo x="21515" y="0"/>
                    <wp:lineTo x="0" y="0"/>
                  </wp:wrapPolygon>
                </wp:wrapThrough>
                <wp:docPr id="168" name="Group 168"/>
                <wp:cNvGraphicFramePr/>
                <a:graphic xmlns:a="http://schemas.openxmlformats.org/drawingml/2006/main">
                  <a:graphicData uri="http://schemas.microsoft.com/office/word/2010/wordprocessingGroup">
                    <wpg:wgp>
                      <wpg:cNvGrpSpPr/>
                      <wpg:grpSpPr>
                        <a:xfrm>
                          <a:off x="0" y="0"/>
                          <a:ext cx="7752080" cy="9719945"/>
                          <a:chOff x="0" y="0"/>
                          <a:chExt cx="7752080" cy="9719945"/>
                        </a:xfrm>
                      </wpg:grpSpPr>
                      <pic:pic xmlns:pic="http://schemas.openxmlformats.org/drawingml/2006/picture">
                        <pic:nvPicPr>
                          <pic:cNvPr id="50" name="Picture 107"/>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52080" cy="4489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pic:spPr>
                      </pic:pic>
                      <wps:wsp>
                        <wps:cNvPr id="51" name="Text Box 109"/>
                        <wps:cNvSpPr txBox="1">
                          <a:spLocks noChangeArrowheads="1"/>
                        </wps:cNvSpPr>
                        <wps:spPr bwMode="auto">
                          <a:xfrm>
                            <a:off x="502285" y="591185"/>
                            <a:ext cx="5462905" cy="236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4FD859" w14:textId="77777777" w:rsidR="002A4ED8" w:rsidRDefault="002A4ED8">
                              <w:pPr>
                                <w:pStyle w:val="Framecontents"/>
                              </w:pPr>
                              <w:r>
                                <w:rPr>
                                  <w:rFonts w:ascii="Bliss Pro Medium" w:hAnsi="Bliss Pro Medium" w:cs="Bliss Pro Medium"/>
                                  <w:sz w:val="32"/>
                                  <w:szCs w:val="32"/>
                                </w:rPr>
                                <w:t>Financial Statements (Condensed)</w:t>
                              </w:r>
                            </w:p>
                          </w:txbxContent>
                        </wps:txbx>
                        <wps:bodyPr rot="0" vert="horz" wrap="square" lIns="0" tIns="0" rIns="0" bIns="0" anchor="t" anchorCtr="0" upright="1">
                          <a:noAutofit/>
                        </wps:bodyPr>
                      </wps:wsp>
                      <wps:wsp>
                        <wps:cNvPr id="52" name="Text Box 112"/>
                        <wps:cNvSpPr txBox="1">
                          <a:spLocks noChangeArrowheads="1"/>
                        </wps:cNvSpPr>
                        <wps:spPr bwMode="auto">
                          <a:xfrm>
                            <a:off x="4942205" y="9485630"/>
                            <a:ext cx="2400935" cy="234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2FEE09" w14:textId="77777777" w:rsidR="002A4ED8" w:rsidRDefault="002A4ED8">
                              <w:pPr>
                                <w:pStyle w:val="Framecontents"/>
                                <w:spacing w:after="29" w:line="100" w:lineRule="atLeast"/>
                                <w:jc w:val="right"/>
                                <w:rPr>
                                  <w:rFonts w:ascii="Bliss Pro ExtraLight" w:hAnsi="Bliss Pro ExtraLight" w:cs="Bliss Pro ExtraLight"/>
                                  <w:i/>
                                  <w:iCs/>
                                  <w:sz w:val="13"/>
                                  <w:szCs w:val="13"/>
                                </w:rPr>
                              </w:pPr>
                              <w:r>
                                <w:rPr>
                                  <w:rFonts w:ascii="Bliss Pro ExtraLight" w:hAnsi="Bliss Pro ExtraLight" w:cs="Bliss Pro ExtraLight"/>
                                  <w:sz w:val="13"/>
                                  <w:szCs w:val="13"/>
                                </w:rPr>
                                <w:t>MOODY'S CAPITAL MARKETS RESEARCH, INC. / MOODYS.COM</w:t>
                              </w:r>
                            </w:p>
                            <w:p w14:paraId="1ECBA85D" w14:textId="77777777" w:rsidR="002A4ED8" w:rsidRDefault="002A4ED8">
                              <w:pPr>
                                <w:pStyle w:val="Framecontents"/>
                                <w:spacing w:after="29" w:line="100" w:lineRule="atLeast"/>
                                <w:jc w:val="right"/>
                              </w:pPr>
                              <w:r>
                                <w:rPr>
                                  <w:rFonts w:ascii="Bliss Pro ExtraLight" w:hAnsi="Bliss Pro ExtraLight" w:cs="Bliss Pro ExtraLight"/>
                                  <w:i/>
                                  <w:iCs/>
                                  <w:sz w:val="13"/>
                                  <w:szCs w:val="13"/>
                                </w:rPr>
                                <w:t>Fundamental data provided by Compustat</w:t>
                              </w:r>
                            </w:p>
                          </w:txbxContent>
                        </wps:txbx>
                        <wps:bodyPr rot="0" vert="horz" wrap="square" lIns="0" tIns="0" rIns="0" bIns="0" anchor="t" anchorCtr="0" upright="1">
                          <a:noAutofit/>
                        </wps:bodyPr>
                      </wps:wsp>
                      <wpg:grpSp>
                        <wpg:cNvPr id="158" name="Group 158"/>
                        <wpg:cNvGrpSpPr/>
                        <wpg:grpSpPr>
                          <a:xfrm>
                            <a:off x="594360" y="7736205"/>
                            <a:ext cx="1327785" cy="248920"/>
                            <a:chOff x="0" y="0"/>
                            <a:chExt cx="1327785" cy="248920"/>
                          </a:xfrm>
                          <a:extLst>
                            <a:ext uri="{0CCBE362-F206-4b92-989A-16890622DB6E}">
                              <ma14:wrappingTextBoxFlag xmlns:ma14="http://schemas.microsoft.com/office/mac/drawingml/2011/main" val="1"/>
                            </a:ext>
                          </a:extLst>
                        </wpg:grpSpPr>
                        <wps:wsp>
                          <wps:cNvPr id="53" name="Text Box 570"/>
                          <wps:cNvSpPr txBox="1">
                            <a:spLocks noChangeArrowheads="1"/>
                          </wps:cNvSpPr>
                          <wps:spPr bwMode="auto">
                            <a:xfrm>
                              <a:off x="0" y="0"/>
                              <a:ext cx="132778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C572A759-6A51-4108-AA02-DFA0A04FC94B}">
                                <ma14:wrappingTextBoxFlag xmlns:ma14="http://schemas.microsoft.com/office/mac/drawingml/2011/main" val="1"/>
                              </a:ext>
                            </a:extLst>
                          </wps:spPr>
                          <wps:bodyPr rot="0" vert="horz" wrap="square" lIns="0" tIns="0" rIns="0" bIns="0" anchor="t" anchorCtr="0" upright="1">
                            <a:noAutofit/>
                          </wps:bodyPr>
                        </wps:wsp>
                        <wps:wsp>
                          <wps:cNvPr id="49" name="Text Box 49"/>
                          <wps:cNvSpPr txBox="1"/>
                          <wps:spPr>
                            <a:xfrm>
                              <a:off x="0" y="0"/>
                              <a:ext cx="1327785" cy="125095"/>
                            </a:xfrm>
                            <a:prstGeom prst="rect">
                              <a:avLst/>
                            </a:prstGeom>
                            <a:noFill/>
                            <a:ln>
                              <a:noFill/>
                            </a:ln>
                            <a:effectLst/>
                            <a:extLst>
                              <a:ext uri="{C572A759-6A51-4108-AA02-DFA0A04FC94B}">
                                <ma14:wrappingTextBoxFlag xmlns:ma14="http://schemas.microsoft.com/office/mac/drawingml/2011/main"/>
                              </a:ext>
                            </a:extLst>
                          </wps:spPr>
                          <wps:txbx>
                            <w:txbxContent>
                              <w:p w14:paraId="48B9DCF4" w14:textId="77777777" w:rsidR="002A4ED8" w:rsidRDefault="002A4ED8" w:rsidP="00472C81">
                                <w:r>
                                  <w:rPr>
                                    <w:rFonts w:ascii="Bliss Pro Bold" w:hAnsi="Bliss Pro Bold" w:cs="Bliss Pro Bold"/>
                                    <w:color w:val="1E50AA"/>
                                    <w:sz w:val="16"/>
                                  </w:rPr>
                                  <w:t>Statement of Cash Flows</w:t>
                                </w:r>
                              </w:p>
                              <w:p w14:paraId="1D5E471F" w14:textId="77777777" w:rsidR="002A4ED8" w:rsidRDefault="002A4ED8" w:rsidP="00472C8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62" name="Group 162"/>
                        <wpg:cNvGrpSpPr/>
                        <wpg:grpSpPr>
                          <a:xfrm>
                            <a:off x="579755" y="4618990"/>
                            <a:ext cx="1327785" cy="248920"/>
                            <a:chOff x="0" y="0"/>
                            <a:chExt cx="1327785" cy="248920"/>
                          </a:xfrm>
                          <a:extLst>
                            <a:ext uri="{0CCBE362-F206-4b92-989A-16890622DB6E}">
                              <ma14:wrappingTextBoxFlag xmlns:ma14="http://schemas.microsoft.com/office/mac/drawingml/2011/main" val="1"/>
                            </a:ext>
                          </a:extLst>
                        </wpg:grpSpPr>
                        <wps:wsp>
                          <wps:cNvPr id="54" name="Text Box 571"/>
                          <wps:cNvSpPr txBox="1">
                            <a:spLocks noChangeArrowheads="1"/>
                          </wps:cNvSpPr>
                          <wps:spPr bwMode="auto">
                            <a:xfrm>
                              <a:off x="0" y="0"/>
                              <a:ext cx="132778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C572A759-6A51-4108-AA02-DFA0A04FC94B}">
                                <ma14:wrappingTextBoxFlag xmlns:ma14="http://schemas.microsoft.com/office/mac/drawingml/2011/main" val="1"/>
                              </a:ext>
                            </a:extLst>
                          </wps:spPr>
                          <wps:bodyPr rot="0" vert="horz" wrap="square" lIns="0" tIns="0" rIns="0" bIns="0" anchor="t" anchorCtr="0" upright="1">
                            <a:noAutofit/>
                          </wps:bodyPr>
                        </wps:wsp>
                        <wps:wsp>
                          <wps:cNvPr id="161" name="Text Box 161"/>
                          <wps:cNvSpPr txBox="1"/>
                          <wps:spPr>
                            <a:xfrm>
                              <a:off x="0" y="0"/>
                              <a:ext cx="1327785" cy="125095"/>
                            </a:xfrm>
                            <a:prstGeom prst="rect">
                              <a:avLst/>
                            </a:prstGeom>
                            <a:noFill/>
                            <a:ln>
                              <a:noFill/>
                            </a:ln>
                            <a:effectLst/>
                            <a:extLst>
                              <a:ext uri="{C572A759-6A51-4108-AA02-DFA0A04FC94B}">
                                <ma14:wrappingTextBoxFlag xmlns:ma14="http://schemas.microsoft.com/office/mac/drawingml/2011/main"/>
                              </a:ext>
                            </a:extLst>
                          </wps:spPr>
                          <wps:txbx>
                            <w:txbxContent>
                              <w:p w14:paraId="292176DD" w14:textId="77777777" w:rsidR="002A4ED8" w:rsidRDefault="002A4ED8" w:rsidP="008D5AF6">
                                <w:r>
                                  <w:rPr>
                                    <w:rFonts w:ascii="Bliss Pro Bold" w:hAnsi="Bliss Pro Bold" w:cs="Bliss Pro Bold"/>
                                    <w:color w:val="1E50AA"/>
                                    <w:sz w:val="16"/>
                                  </w:rPr>
                                  <w:t>Balance Sheet</w:t>
                                </w:r>
                              </w:p>
                              <w:p w14:paraId="03D9CA70" w14:textId="77777777" w:rsidR="002A4ED8" w:rsidRDefault="002A4ED8" w:rsidP="008D5AF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66" name="Group 166"/>
                        <wpg:cNvGrpSpPr/>
                        <wpg:grpSpPr>
                          <a:xfrm>
                            <a:off x="615315" y="969645"/>
                            <a:ext cx="1327785" cy="248920"/>
                            <a:chOff x="0" y="0"/>
                            <a:chExt cx="1327785" cy="248920"/>
                          </a:xfrm>
                          <a:extLst>
                            <a:ext uri="{0CCBE362-F206-4b92-989A-16890622DB6E}">
                              <ma14:wrappingTextBoxFlag xmlns:ma14="http://schemas.microsoft.com/office/mac/drawingml/2011/main" val="1"/>
                            </a:ext>
                          </a:extLst>
                        </wpg:grpSpPr>
                        <wps:wsp>
                          <wps:cNvPr id="55" name="Text Box 572"/>
                          <wps:cNvSpPr txBox="1">
                            <a:spLocks noChangeArrowheads="1"/>
                          </wps:cNvSpPr>
                          <wps:spPr bwMode="auto">
                            <a:xfrm>
                              <a:off x="0" y="0"/>
                              <a:ext cx="132778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C572A759-6A51-4108-AA02-DFA0A04FC94B}">
                                <ma14:wrappingTextBoxFlag xmlns:ma14="http://schemas.microsoft.com/office/mac/drawingml/2011/main" val="1"/>
                              </a:ext>
                            </a:extLst>
                          </wps:spPr>
                          <wps:bodyPr rot="0" vert="horz" wrap="square" lIns="0" tIns="0" rIns="0" bIns="0" anchor="t" anchorCtr="0" upright="1">
                            <a:noAutofit/>
                          </wps:bodyPr>
                        </wps:wsp>
                        <wps:wsp>
                          <wps:cNvPr id="164" name="Text Box 164"/>
                          <wps:cNvSpPr txBox="1"/>
                          <wps:spPr>
                            <a:xfrm>
                              <a:off x="0" y="0"/>
                              <a:ext cx="1327785" cy="125095"/>
                            </a:xfrm>
                            <a:prstGeom prst="rect">
                              <a:avLst/>
                            </a:prstGeom>
                            <a:noFill/>
                            <a:ln>
                              <a:noFill/>
                            </a:ln>
                            <a:effectLst/>
                            <a:extLst>
                              <a:ext uri="{C572A759-6A51-4108-AA02-DFA0A04FC94B}">
                                <ma14:wrappingTextBoxFlag xmlns:ma14="http://schemas.microsoft.com/office/mac/drawingml/2011/main"/>
                              </a:ext>
                            </a:extLst>
                          </wps:spPr>
                          <wps:txbx>
                            <w:txbxContent>
                              <w:p w14:paraId="5DEAC50E" w14:textId="77777777" w:rsidR="002A4ED8" w:rsidRDefault="002A4ED8" w:rsidP="008D5AF6">
                                <w:r>
                                  <w:rPr>
                                    <w:rFonts w:ascii="Bliss Pro Bold" w:hAnsi="Bliss Pro Bold" w:cs="Bliss Pro Bold"/>
                                    <w:color w:val="1E50AA"/>
                                    <w:sz w:val="16"/>
                                  </w:rPr>
                                  <w:t>Income Statement</w:t>
                                </w:r>
                              </w:p>
                              <w:p w14:paraId="12968A99" w14:textId="77777777" w:rsidR="002A4ED8" w:rsidRDefault="002A4ED8" w:rsidP="008D5AF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56" name="Text Box 108"/>
                        <wps:cNvSpPr txBox="1">
                          <a:spLocks noChangeArrowheads="1"/>
                        </wps:cNvSpPr>
                        <wps:spPr bwMode="auto">
                          <a:xfrm>
                            <a:off x="5591175" y="217805"/>
                            <a:ext cx="1671955"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B5EB39" w14:textId="77777777" w:rsidR="002A4ED8" w:rsidRDefault="002A4ED8">
                              <w:r>
                                <w:rPr>
                                  <w:rFonts w:ascii="Bliss Pro Bold" w:hAnsi="Bliss Pro Bold" w:cs="Bliss Pro Bold"/>
                                  <w:color w:val="1E50AA"/>
                                  <w:sz w:val="18"/>
                                  <w:szCs w:val="18"/>
                                </w:rPr>
                                <w:t>CAPITAL MARKETS RESEARCH</w:t>
                              </w:r>
                            </w:p>
                          </w:txbxContent>
                        </wps:txbx>
                        <wps:bodyPr rot="0" vert="horz" wrap="square" lIns="0" tIns="0" rIns="0" bIns="0" anchor="t" anchorCtr="0" upright="1">
                          <a:noAutofit/>
                        </wps:bodyPr>
                      </wps:wsp>
                    </wpg:wgp>
                  </a:graphicData>
                </a:graphic>
              </wp:anchor>
            </w:drawing>
          </mc:Choice>
          <mc:Fallback>
            <w:pict>
              <v:group id="Group 168" o:spid="_x0000_s1127" style="position:absolute;margin-left:0;margin-top:0;width:610.4pt;height:765.35pt;z-index:251726848;mso-position-horizontal-relative:page;mso-position-vertical-relative:page" coordsize="7752080,9719945"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7" o:spid="_x0000_s1128" type="#_x0000_t75" style="position:absolute;width:7752080;height:4489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e0&#10;Rei/AAAA2wAAAA8AAABkcnMvZG93bnJldi54bWxET01rwkAQvRf8D8sIvdWNUsWm2YjYCu1BRKv3&#10;ITtNgtnZkB1j+u+7B8Hj431nq8E1qqcu1J4NTCcJKOLC25pLA6ef7csSVBBki41nMvBHAVb56CnD&#10;1PobH6g/SqliCIcUDVQibap1KCpyGCa+JY7cr+8cSoRdqW2HtxjuGj1LkoV2WHNsqLClTUXF5Xh1&#10;Bj52Mr98br8LoSu/7s/9HulNG/M8HtbvoIQGeYjv7i9rYB7Xxy/xB+j8Hw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BXtEXovwAAANsAAAAPAAAAAAAAAAAAAAAAAJwCAABkcnMv&#10;ZG93bnJldi54bWxQSwUGAAAAAAQABAD3AAAAiAMAAAAA&#10;" filled="t">
                  <v:imagedata r:id="rId18" o:title=""/>
                  <v:path arrowok="t"/>
                </v:shape>
                <v:shape id="Text Box 109" o:spid="_x0000_s1129" type="#_x0000_t202" style="position:absolute;left:502285;top:591185;width:5462905;height:2362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BMgFxAAA&#10;ANsAAAAPAAAAZHJzL2Rvd25yZXYueG1sRI9PawIxFMTvQr9DeAUvUrMuKLI1itUKPbQHrXh+bF53&#10;FzcvS5L99+0bodDjMDO/YTa7wdSiI+crywoW8wQEcW51xYWC6/fpZQ3CB2SNtWVSMJKH3fZpssFM&#10;257P1F1CISKEfYYKyhCaTEqfl2TQz21DHL0f6wyGKF0htcM+wk0t0yRZSYMVx4USGzqUlN8vrVGw&#10;Orq2P/Nhdry+f+JXU6S3t/Gm1PR52L+CCDSE//Bf+0MrWC7g8SX+ALn9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ATIBcQAAADbAAAADwAAAAAAAAAAAAAAAACXAgAAZHJzL2Rv&#10;d25yZXYueG1sUEsFBgAAAAAEAAQA9QAAAIgDAAAAAA==&#10;" stroked="f">
                  <v:textbox inset="0,0,0,0">
                    <w:txbxContent>
                      <w:p w14:paraId="614FD859" w14:textId="77777777" w:rsidR="002A4ED8" w:rsidRDefault="002A4ED8">
                        <w:pPr>
                          <w:pStyle w:val="Framecontents"/>
                        </w:pPr>
                        <w:r>
                          <w:rPr>
                            <w:rFonts w:ascii="Bliss Pro Medium" w:hAnsi="Bliss Pro Medium" w:cs="Bliss Pro Medium"/>
                            <w:sz w:val="32"/>
                            <w:szCs w:val="32"/>
                          </w:rPr>
                          <w:t>Financial Statements (Condensed)</w:t>
                        </w:r>
                      </w:p>
                    </w:txbxContent>
                  </v:textbox>
                </v:shape>
                <v:shape id="Text Box 112" o:spid="_x0000_s1130" type="#_x0000_t202" style="position:absolute;left:4942205;top:9485630;width:2400935;height:2343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1lZyxQAA&#10;ANsAAAAPAAAAZHJzL2Rvd25yZXYueG1sRI/NasMwEITvhbyD2EAupZFraChulJCfBnpID3ZDzou1&#10;tUytlZGU2Hn7qhDocZiZb5jlerSduJIPrWMFz/MMBHHtdMuNgtPX4ekVRIjIGjvHpOBGAdarycMS&#10;C+0GLulaxUYkCIcCFZgY+0LKUBuyGOauJ07et/MWY5K+kdrjkOC2k3mWLaTFltOCwZ52huqf6mIV&#10;LPb+MpS8e9yf3o/42Tf5eXs7KzWbjps3EJHG+B++tz+0gpcc/r6kH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DWVnLFAAAA2wAAAA8AAAAAAAAAAAAAAAAAlwIAAGRycy9k&#10;b3ducmV2LnhtbFBLBQYAAAAABAAEAPUAAACJAwAAAAA=&#10;" stroked="f">
                  <v:textbox inset="0,0,0,0">
                    <w:txbxContent>
                      <w:p w14:paraId="592FEE09" w14:textId="77777777" w:rsidR="002A4ED8" w:rsidRDefault="002A4ED8">
                        <w:pPr>
                          <w:pStyle w:val="Framecontents"/>
                          <w:spacing w:after="29" w:line="100" w:lineRule="atLeast"/>
                          <w:jc w:val="right"/>
                          <w:rPr>
                            <w:rFonts w:ascii="Bliss Pro ExtraLight" w:hAnsi="Bliss Pro ExtraLight" w:cs="Bliss Pro ExtraLight"/>
                            <w:i/>
                            <w:iCs/>
                            <w:sz w:val="13"/>
                            <w:szCs w:val="13"/>
                          </w:rPr>
                        </w:pPr>
                        <w:r>
                          <w:rPr>
                            <w:rFonts w:ascii="Bliss Pro ExtraLight" w:hAnsi="Bliss Pro ExtraLight" w:cs="Bliss Pro ExtraLight"/>
                            <w:sz w:val="13"/>
                            <w:szCs w:val="13"/>
                          </w:rPr>
                          <w:t>MOODY'S CAPITAL MARKETS RESEARCH, INC. / MOODYS.COM</w:t>
                        </w:r>
                      </w:p>
                      <w:p w14:paraId="1ECBA85D" w14:textId="77777777" w:rsidR="002A4ED8" w:rsidRDefault="002A4ED8">
                        <w:pPr>
                          <w:pStyle w:val="Framecontents"/>
                          <w:spacing w:after="29" w:line="100" w:lineRule="atLeast"/>
                          <w:jc w:val="right"/>
                        </w:pPr>
                        <w:r>
                          <w:rPr>
                            <w:rFonts w:ascii="Bliss Pro ExtraLight" w:hAnsi="Bliss Pro ExtraLight" w:cs="Bliss Pro ExtraLight"/>
                            <w:i/>
                            <w:iCs/>
                            <w:sz w:val="13"/>
                            <w:szCs w:val="13"/>
                          </w:rPr>
                          <w:t>Fundamental data provided by Compustat</w:t>
                        </w:r>
                      </w:p>
                    </w:txbxContent>
                  </v:textbox>
                </v:shape>
                <v:group id="Group 158" o:spid="_x0000_s1131" style="position:absolute;left:594360;top:7736205;width:1327785;height:248920" coordsize="1327785,2489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lbaAHGAAAA3AAA&#10;AA8AAAAAAAAAAAAAAAAAqQIAAGRycy9kb3ducmV2LnhtbFBLBQYAAAAABAAEAPoAAACcAwAAAAA=&#10;" mv:complextextbox="1">
                  <v:shape id="Text Box 570" o:spid="_x0000_s1132" type="#_x0000_t202" style="position:absolute;width:1327785;height:248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HckjwwAA&#10;ANsAAAAPAAAAZHJzL2Rvd25yZXYueG1sRI/RasJAFETfC/2H5Qp9KXWjYgnRVYoSKCKVpn7AJXvN&#10;BrN3Q3aN8e9dQejjMDNnmOV6sI3oqfO1YwWTcQKCuHS65krB8S//SEH4gKyxcUwKbuRhvXp9WWKm&#10;3ZV/qS9CJSKEfYYKTAhtJqUvDVn0Y9cSR+/kOoshyq6SusNrhNtGTpPkU1qsOS4YbGljqDwXF6tg&#10;etzN90Xb7+Q2T+tDbt4Dlz9KvY2GrwWIQEP4Dz/b31rBfAaPL/EHyN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HckjwwAAANsAAAAPAAAAAAAAAAAAAAAAAJcCAABkcnMvZG93&#10;bnJldi54bWxQSwUGAAAAAAQABAD1AAAAhwMAAAAA&#10;" mv:complextextbox="1" filled="f" stroked="f">
                    <v:textbox inset="0,0,0,0"/>
                  </v:shape>
                  <v:shape id="_x0000_s1133" type="#_x0000_t202" style="position:absolute;width:1327785;height:1250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sCQ3wwAA&#10;ANsAAAAPAAAAZHJzL2Rvd25yZXYueG1sRI9Ba8JAFITvBf/D8gre6qYiUlNXEVEQhGKMB4+v2Wey&#10;mH0bs6vGf98VCh6HmfmGmc47W4sbtd44VvA5SEAQF04bLhUc8vXHFwgfkDXWjknBgzzMZ723Kaba&#10;3Tmj2z6UIkLYp6igCqFJpfRFRRb9wDXE0Tu51mKIsi2lbvEe4baWwyQZS4uG40KFDS0rKs77q1Ww&#10;OHK2Mpef3112ykyeTxLejs9K9d+7xTeIQF14hf/bG61gNIH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sCQ3wwAAANsAAAAPAAAAAAAAAAAAAAAAAJcCAABkcnMvZG93&#10;bnJldi54bWxQSwUGAAAAAAQABAD1AAAAhwMAAAAA&#10;" filled="f" stroked="f">
                    <v:textbox inset="0,0,0,0">
                      <w:txbxContent>
                        <w:p w14:paraId="48B9DCF4" w14:textId="77777777" w:rsidR="002A4ED8" w:rsidRDefault="002A4ED8" w:rsidP="00472C81">
                          <w:r>
                            <w:rPr>
                              <w:rFonts w:ascii="Bliss Pro Bold" w:hAnsi="Bliss Pro Bold" w:cs="Bliss Pro Bold"/>
                              <w:color w:val="1E50AA"/>
                              <w:sz w:val="16"/>
                            </w:rPr>
                            <w:t>Statement of Cash Flows</w:t>
                          </w:r>
                        </w:p>
                        <w:p w14:paraId="1D5E471F" w14:textId="77777777" w:rsidR="002A4ED8" w:rsidRDefault="002A4ED8" w:rsidP="00472C81"/>
                      </w:txbxContent>
                    </v:textbox>
                  </v:shape>
                </v:group>
                <v:group id="Group 162" o:spid="_x0000_s1134" style="position:absolute;left:579755;top:4618990;width:1327785;height:248920" coordsize="1327785,2489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Ft+VVsIAAADcAAAADwAA&#10;AAAAAAAAAAAAAACpAgAAZHJzL2Rvd25yZXYueG1sUEsFBgAAAAAEAAQA+gAAAJgDAAAAAA==&#10;" mv:complextextbox="1">
                  <v:shape id="Text Box 571" o:spid="_x0000_s1135" type="#_x0000_t202" style="position:absolute;width:1327785;height:248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9FFXwwAA&#10;ANsAAAAPAAAAZHJzL2Rvd25yZXYueG1sRI/RasJAFETfC/2H5Qp9KXWjaAnRVYoSKCKVpn7AJXvN&#10;BrN3Q3aN8e9dQejjMDNnmOV6sI3oqfO1YwWTcQKCuHS65krB8S//SEH4gKyxcUwKbuRhvXp9WWKm&#10;3ZV/qS9CJSKEfYYKTAhtJqUvDVn0Y9cSR+/kOoshyq6SusNrhNtGTpPkU1qsOS4YbGljqDwXF6tg&#10;etzN90Xb7+Q2T+tDbt4Dlz9KvY2GrwWIQEP4Dz/b31rBfAaPL/EHyN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9FFXwwAAANsAAAAPAAAAAAAAAAAAAAAAAJcCAABkcnMvZG93&#10;bnJldi54bWxQSwUGAAAAAAQABAD1AAAAhwMAAAAA&#10;" mv:complextextbox="1" filled="f" stroked="f">
                    <v:textbox inset="0,0,0,0"/>
                  </v:shape>
                  <v:shape id="_x0000_s1136" type="#_x0000_t202" style="position:absolute;width:1327785;height:1250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RHUwgAA&#10;ANwAAAAPAAAAZHJzL2Rvd25yZXYueG1sRE9Ni8IwEL0v+B/CLHhbUz0Ut2sUWRQEQazdwx5nm7EN&#10;NpPaRK3/3gjC3ubxPme26G0jrtR541jBeJSAIC6dNlwp+CnWH1MQPiBrbByTgjt5WMwHbzPMtLtx&#10;TtdDqEQMYZ+hgjqENpPSlzVZ9CPXEkfu6DqLIcKukrrDWwy3jZwkSSotGo4NNbb0XVN5OlysguUv&#10;5ytz3v3t82NuiuIz4W16Umr43i+/QATqw7/45d7oOD8dw/OZeIG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EdTCAAAA3AAAAA8AAAAAAAAAAAAAAAAAlwIAAGRycy9kb3du&#10;cmV2LnhtbFBLBQYAAAAABAAEAPUAAACGAwAAAAA=&#10;" filled="f" stroked="f">
                    <v:textbox inset="0,0,0,0">
                      <w:txbxContent>
                        <w:p w14:paraId="292176DD" w14:textId="77777777" w:rsidR="002A4ED8" w:rsidRDefault="002A4ED8" w:rsidP="008D5AF6">
                          <w:r>
                            <w:rPr>
                              <w:rFonts w:ascii="Bliss Pro Bold" w:hAnsi="Bliss Pro Bold" w:cs="Bliss Pro Bold"/>
                              <w:color w:val="1E50AA"/>
                              <w:sz w:val="16"/>
                            </w:rPr>
                            <w:t>Balance Sheet</w:t>
                          </w:r>
                        </w:p>
                        <w:p w14:paraId="03D9CA70" w14:textId="77777777" w:rsidR="002A4ED8" w:rsidRDefault="002A4ED8" w:rsidP="008D5AF6"/>
                      </w:txbxContent>
                    </v:textbox>
                  </v:shape>
                </v:group>
                <v:group id="Group 166" o:spid="_x0000_s1137" style="position:absolute;left:615315;top:969645;width:1327785;height:248920" coordsize="1327785,2489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aeSTVcIAAADcAAAADwAA&#10;AAAAAAAAAAAAAACpAgAAZHJzL2Rvd25yZXYueG1sUEsFBgAAAAAEAAQA+gAAAJgDAAAAAA==&#10;" mv:complextextbox="1">
                  <v:shape id="Text Box 572" o:spid="_x0000_s1138" type="#_x0000_t202" style="position:absolute;width:1327785;height:248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uPTMwwAA&#10;ANsAAAAPAAAAZHJzL2Rvd25yZXYueG1sRI/RasJAFETfC/2H5Rb6UnSjkBKiq5RKoIhYjH7AJXvN&#10;BrN3Q3Yb0793BcHHYWbOMMv1aFsxUO8bxwpm0wQEceV0w7WC07GYZCB8QNbYOiYF/+RhvXp9WWKu&#10;3ZUPNJShFhHCPkcFJoQul9JXhiz6qeuIo3d2vcUQZV9L3eM1wm0r50nyKS02HBcMdvRtqLqUf1bB&#10;/LRNd2U3bOWmyJrfwnwErvZKvb+NXwsQgcbwDD/aP1pBmsL9S/wBcn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uPTMwwAAANsAAAAPAAAAAAAAAAAAAAAAAJcCAABkcnMvZG93&#10;bnJldi54bWxQSwUGAAAAAAQABAD1AAAAhwMAAAAA&#10;" mv:complextextbox="1" filled="f" stroked="f">
                    <v:textbox inset="0,0,0,0"/>
                  </v:shape>
                  <v:shape id="_x0000_s1139" type="#_x0000_t202" style="position:absolute;width:1327785;height:1250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rJMwgAA&#10;ANwAAAAPAAAAZHJzL2Rvd25yZXYueG1sRE9Na8JAEL0L/Q/LFLzppiJBU1eRolAQpDE99DjNjsli&#10;djZmtxr/vVsQvM3jfc5i1dtGXKjzxrGCt3ECgrh02nCl4LvYjmYgfEDW2DgmBTfysFq+DBaYaXfl&#10;nC6HUIkYwj5DBXUIbSalL2uy6MeuJY7c0XUWQ4RdJXWH1xhuGzlJklRaNBwbamzpo6bydPizCtY/&#10;nG/Mef/7lR9zUxTzhHfpSanha79+BxGoD0/xw/2p4/x0Cv/PxAvk8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M6skzCAAAA3AAAAA8AAAAAAAAAAAAAAAAAlwIAAGRycy9kb3du&#10;cmV2LnhtbFBLBQYAAAAABAAEAPUAAACGAwAAAAA=&#10;" filled="f" stroked="f">
                    <v:textbox inset="0,0,0,0">
                      <w:txbxContent>
                        <w:p w14:paraId="5DEAC50E" w14:textId="77777777" w:rsidR="002A4ED8" w:rsidRDefault="002A4ED8" w:rsidP="008D5AF6">
                          <w:r>
                            <w:rPr>
                              <w:rFonts w:ascii="Bliss Pro Bold" w:hAnsi="Bliss Pro Bold" w:cs="Bliss Pro Bold"/>
                              <w:color w:val="1E50AA"/>
                              <w:sz w:val="16"/>
                            </w:rPr>
                            <w:t>Income Statement</w:t>
                          </w:r>
                        </w:p>
                        <w:p w14:paraId="12968A99" w14:textId="77777777" w:rsidR="002A4ED8" w:rsidRDefault="002A4ED8" w:rsidP="008D5AF6"/>
                      </w:txbxContent>
                    </v:textbox>
                  </v:shape>
                </v:group>
                <v:shape id="Text Box 108" o:spid="_x0000_s1140" type="#_x0000_t202" style="position:absolute;left:5591175;top:217805;width:1671955;height:1555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7VBxxQAA&#10;ANsAAAAPAAAAZHJzL2Rvd25yZXYueG1sRI/NasMwEITvhbyD2EAupZEbqClulJCfBnJoD3ZDzou1&#10;tUytlZGU2Hn7qFDocZiZb5jlerSduJIPrWMFz/MMBHHtdMuNgtPX4ekVRIjIGjvHpOBGAdarycMS&#10;C+0GLulaxUYkCIcCFZgY+0LKUBuyGOauJ07et/MWY5K+kdrjkOC2k4ssy6XFltOCwZ52huqf6mIV&#10;5Ht/GUrePe5P7x/42TeL8/Z2Vmo2HTdvICKN8T/81z5qBS85/H5JP0Cu7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tUHHFAAAA2wAAAA8AAAAAAAAAAAAAAAAAlwIAAGRycy9k&#10;b3ducmV2LnhtbFBLBQYAAAAABAAEAPUAAACJAwAAAAA=&#10;" stroked="f">
                  <v:textbox inset="0,0,0,0">
                    <w:txbxContent>
                      <w:p w14:paraId="72B5EB39" w14:textId="77777777" w:rsidR="002A4ED8" w:rsidRDefault="002A4ED8">
                        <w:r>
                          <w:rPr>
                            <w:rFonts w:ascii="Bliss Pro Bold" w:hAnsi="Bliss Pro Bold" w:cs="Bliss Pro Bold"/>
                            <w:color w:val="1E50AA"/>
                            <w:sz w:val="18"/>
                            <w:szCs w:val="18"/>
                          </w:rPr>
                          <w:t>CAPITAL MARKETS RESEARCH</w:t>
                        </w:r>
                      </w:p>
                    </w:txbxContent>
                  </v:textbox>
                </v:shape>
                <w10:wrap type="through" anchorx="page" anchory="page"/>
              </v:group>
            </w:pict>
          </mc:Fallback>
        </mc:AlternateContent>
      </w:r>
      <w:r>
        <w:rPr>
          <w:noProof/>
          <w:lang w:eastAsia="en-US"/>
        </w:rPr>
        <w:drawing>
          <wp:anchor distT="0" distB="0" distL="0" distR="0" simplePos="0" relativeHeight="251727872" behindDoc="0" locked="0" layoutInCell="1" allowOverlap="1" wp14:anchorId="531E444C" wp14:editId="12A5AD36">
            <wp:simplePos x="0" y="0"/>
            <wp:positionH relativeFrom="page">
              <wp:posOffset>517525</wp:posOffset>
            </wp:positionH>
            <wp:positionV relativeFrom="page">
              <wp:posOffset>9329420</wp:posOffset>
            </wp:positionV>
            <wp:extent cx="6882765" cy="146050"/>
            <wp:effectExtent l="0" t="0" r="635" b="6350"/>
            <wp:wrapThrough wrapText="bothSides">
              <wp:wrapPolygon edited="0">
                <wp:start x="0" y="0"/>
                <wp:lineTo x="0" y="18783"/>
                <wp:lineTo x="21522" y="18783"/>
                <wp:lineTo x="21522" y="0"/>
                <wp:lineTo x="0" y="0"/>
              </wp:wrapPolygon>
            </wp:wrapThrough>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7">
                      <a:extLst>
                        <a:ext uri="{28A0092B-C50C-407E-A947-70E740481C1C}">
                          <a14:useLocalDpi xmlns:a14="http://schemas.microsoft.com/office/drawing/2010/main" val="0"/>
                        </a:ext>
                      </a:extLst>
                    </a:blip>
                    <a:srcRect l="4938" r="4938" b="65654"/>
                    <a:stretch>
                      <a:fillRect/>
                    </a:stretch>
                  </pic:blipFill>
                  <pic:spPr bwMode="auto">
                    <a:xfrm>
                      <a:off x="0" y="0"/>
                      <a:ext cx="6882765" cy="1460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0" distR="0" simplePos="0" relativeHeight="251670528" behindDoc="0" locked="0" layoutInCell="1" allowOverlap="1" wp14:anchorId="6430AC18" wp14:editId="78F29ACC">
                <wp:simplePos x="0" y="0"/>
                <wp:positionH relativeFrom="page">
                  <wp:posOffset>462915</wp:posOffset>
                </wp:positionH>
                <wp:positionV relativeFrom="page">
                  <wp:posOffset>9494520</wp:posOffset>
                </wp:positionV>
                <wp:extent cx="1089025" cy="213360"/>
                <wp:effectExtent l="5715" t="0" r="0" b="0"/>
                <wp:wrapThrough wrapText="bothSides">
                  <wp:wrapPolygon edited="0">
                    <wp:start x="-189" y="0"/>
                    <wp:lineTo x="-189" y="19607"/>
                    <wp:lineTo x="21600" y="19607"/>
                    <wp:lineTo x="21600" y="0"/>
                    <wp:lineTo x="-189" y="0"/>
                  </wp:wrapPolygon>
                </wp:wrapThrough>
                <wp:docPr id="48"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02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553E1A" w14:textId="77777777" w:rsidR="002A4ED8" w:rsidRDefault="002A4ED8">
                            <w:pPr>
                              <w:pStyle w:val="Framecontents"/>
                            </w:pPr>
                            <w:r>
                              <w:rPr>
                                <w:rFonts w:ascii="Bliss Pro ExtraLight" w:hAnsi="Bliss Pro ExtraLight" w:cs="Bliss Pro ExtraLight"/>
                                <w:sz w:val="13"/>
                                <w:szCs w:val="13"/>
                              </w:rPr>
                              <w:t>6      @date@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141" type="#_x0000_t202" style="position:absolute;margin-left:36.45pt;margin-top:747.6pt;width:85.75pt;height:16.8pt;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" stroked="f">
                <v:textbox inset="0,0,0,0">
                  <w:txbxContent>
                    <w:p w14:paraId="56553E1A" w14:textId="77777777" w:rsidR="002A4ED8" w:rsidRDefault="002A4ED8">
                      <w:pPr>
                        <w:pStyle w:val="Framecontents"/>
                      </w:pPr>
                      <w:r>
                        <w:rPr>
                          <w:rFonts w:ascii="Bliss Pro ExtraLight" w:hAnsi="Bliss Pro ExtraLight" w:cs="Bliss Pro ExtraLight"/>
                          <w:sz w:val="13"/>
                          <w:szCs w:val="13"/>
                        </w:rPr>
                        <w:t>6      @date@</w:t>
                      </w:r>
                    </w:p>
                  </w:txbxContent>
                </v:textbox>
                <w10:wrap type="through" anchorx="page" anchory="page"/>
              </v:shape>
            </w:pict>
          </mc:Fallback>
        </mc:AlternateContent>
      </w:r>
      <w:r>
        <w:rPr>
          <w:noProof/>
          <w:lang w:eastAsia="en-US"/>
        </w:rPr>
        <mc:AlternateContent>
          <mc:Choice Requires="wps">
            <w:drawing>
              <wp:anchor distT="0" distB="0" distL="0" distR="0" simplePos="0" relativeHeight="251646976" behindDoc="0" locked="0" layoutInCell="1" allowOverlap="1" wp14:anchorId="4E99915A" wp14:editId="0E298E6E">
                <wp:simplePos x="0" y="0"/>
                <wp:positionH relativeFrom="page">
                  <wp:posOffset>579755</wp:posOffset>
                </wp:positionH>
                <wp:positionV relativeFrom="page">
                  <wp:posOffset>8007985</wp:posOffset>
                </wp:positionV>
                <wp:extent cx="6765290" cy="1286510"/>
                <wp:effectExtent l="0" t="0" r="0" b="1905"/>
                <wp:wrapSquare wrapText="bothSides"/>
                <wp:docPr id="47"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5290" cy="128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558"/>
                              <w:gridCol w:w="1872"/>
                              <w:gridCol w:w="1411"/>
                              <w:gridCol w:w="1648"/>
                              <w:gridCol w:w="1582"/>
                              <w:gridCol w:w="1597"/>
                            </w:tblGrid>
                            <w:tr w:rsidR="002A4ED8" w14:paraId="7C5077B3" w14:textId="77777777">
                              <w:trPr>
                                <w:trHeight w:hRule="exact" w:val="319"/>
                              </w:trPr>
                              <w:tc>
                                <w:tcPr>
                                  <w:tcW w:w="2558" w:type="dxa"/>
                                  <w:tcBorders>
                                    <w:top w:val="single" w:sz="4" w:space="0" w:color="000000"/>
                                    <w:bottom w:val="single" w:sz="4" w:space="0" w:color="000000"/>
                                  </w:tcBorders>
                                  <w:shd w:val="clear" w:color="auto" w:fill="auto"/>
                                </w:tcPr>
                                <w:p w14:paraId="6654B207" w14:textId="77777777" w:rsidR="002A4ED8" w:rsidRDefault="002A4ED8">
                                  <w:pPr>
                                    <w:pStyle w:val="TableContents"/>
                                    <w:jc w:val="center"/>
                                  </w:pPr>
                                  <w:r>
                                    <w:rPr>
                                      <w:rFonts w:ascii="Bliss Pro ExtraLight" w:hAnsi="Bliss Pro ExtraLight" w:cs="Bliss Pro ExtraLight"/>
                                      <w:sz w:val="20"/>
                                      <w:szCs w:val="20"/>
                                    </w:rPr>
                                    <w:t>@table_6@</w:t>
                                  </w:r>
                                </w:p>
                              </w:tc>
                              <w:tc>
                                <w:tcPr>
                                  <w:tcW w:w="1872" w:type="dxa"/>
                                  <w:tcBorders>
                                    <w:top w:val="single" w:sz="4" w:space="0" w:color="000000"/>
                                    <w:bottom w:val="single" w:sz="4" w:space="0" w:color="000000"/>
                                  </w:tcBorders>
                                  <w:shd w:val="clear" w:color="auto" w:fill="auto"/>
                                </w:tcPr>
                                <w:p w14:paraId="5A3E9134" w14:textId="77777777" w:rsidR="002A4ED8" w:rsidRDefault="002A4ED8">
                                  <w:pPr>
                                    <w:pStyle w:val="TableContents"/>
                                    <w:snapToGrid w:val="0"/>
                                    <w:jc w:val="center"/>
                                  </w:pPr>
                                </w:p>
                              </w:tc>
                              <w:tc>
                                <w:tcPr>
                                  <w:tcW w:w="1411" w:type="dxa"/>
                                  <w:tcBorders>
                                    <w:top w:val="single" w:sz="4" w:space="0" w:color="000000"/>
                                    <w:bottom w:val="single" w:sz="4" w:space="0" w:color="000000"/>
                                  </w:tcBorders>
                                  <w:shd w:val="clear" w:color="auto" w:fill="auto"/>
                                </w:tcPr>
                                <w:p w14:paraId="2D556FDA" w14:textId="77777777" w:rsidR="002A4ED8" w:rsidRDefault="002A4ED8">
                                  <w:pPr>
                                    <w:pStyle w:val="TableContents"/>
                                    <w:snapToGrid w:val="0"/>
                                    <w:jc w:val="center"/>
                                  </w:pPr>
                                </w:p>
                              </w:tc>
                              <w:tc>
                                <w:tcPr>
                                  <w:tcW w:w="1648" w:type="dxa"/>
                                  <w:tcBorders>
                                    <w:top w:val="single" w:sz="4" w:space="0" w:color="000000"/>
                                    <w:bottom w:val="single" w:sz="4" w:space="0" w:color="000000"/>
                                  </w:tcBorders>
                                  <w:shd w:val="clear" w:color="auto" w:fill="auto"/>
                                </w:tcPr>
                                <w:p w14:paraId="41B0D09E" w14:textId="77777777" w:rsidR="002A4ED8" w:rsidRDefault="002A4ED8">
                                  <w:pPr>
                                    <w:pStyle w:val="TableContents"/>
                                    <w:snapToGrid w:val="0"/>
                                    <w:jc w:val="center"/>
                                  </w:pPr>
                                </w:p>
                              </w:tc>
                              <w:tc>
                                <w:tcPr>
                                  <w:tcW w:w="1582" w:type="dxa"/>
                                  <w:tcBorders>
                                    <w:top w:val="single" w:sz="4" w:space="0" w:color="000000"/>
                                    <w:bottom w:val="single" w:sz="4" w:space="0" w:color="000000"/>
                                  </w:tcBorders>
                                  <w:shd w:val="clear" w:color="auto" w:fill="auto"/>
                                </w:tcPr>
                                <w:p w14:paraId="37400FBF" w14:textId="77777777" w:rsidR="002A4ED8" w:rsidRDefault="002A4ED8">
                                  <w:pPr>
                                    <w:pStyle w:val="TableContents"/>
                                    <w:snapToGrid w:val="0"/>
                                    <w:jc w:val="center"/>
                                  </w:pPr>
                                </w:p>
                              </w:tc>
                              <w:tc>
                                <w:tcPr>
                                  <w:tcW w:w="1597" w:type="dxa"/>
                                  <w:tcBorders>
                                    <w:top w:val="single" w:sz="4" w:space="0" w:color="000000"/>
                                    <w:bottom w:val="single" w:sz="4" w:space="0" w:color="000000"/>
                                  </w:tcBorders>
                                  <w:shd w:val="clear" w:color="auto" w:fill="auto"/>
                                </w:tcPr>
                                <w:p w14:paraId="2FA8DDC4" w14:textId="77777777" w:rsidR="002A4ED8" w:rsidRDefault="002A4ED8">
                                  <w:pPr>
                                    <w:pStyle w:val="TableContents"/>
                                    <w:snapToGrid w:val="0"/>
                                    <w:jc w:val="center"/>
                                  </w:pPr>
                                </w:p>
                              </w:tc>
                            </w:tr>
                          </w:tbl>
                          <w:p w14:paraId="360D0384" w14:textId="77777777" w:rsidR="002A4ED8" w:rsidRDefault="002A4ED8">
                            <w:pPr>
                              <w:pStyle w:val="Framecontent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8" o:spid="_x0000_s1142" type="#_x0000_t202" style="position:absolute;margin-left:45.65pt;margin-top:630.55pt;width:532.7pt;height:101.3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" stroked="f">
                <v:textbox inset="0,0,0,0">
                  <w:txbxContent>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558"/>
                        <w:gridCol w:w="1872"/>
                        <w:gridCol w:w="1411"/>
                        <w:gridCol w:w="1648"/>
                        <w:gridCol w:w="1582"/>
                        <w:gridCol w:w="1597"/>
                      </w:tblGrid>
                      <w:tr w:rsidR="002A4ED8" w14:paraId="7C5077B3" w14:textId="77777777">
                        <w:trPr>
                          <w:trHeight w:hRule="exact" w:val="319"/>
                        </w:trPr>
                        <w:tc>
                          <w:tcPr>
                            <w:tcW w:w="2558" w:type="dxa"/>
                            <w:tcBorders>
                              <w:top w:val="single" w:sz="4" w:space="0" w:color="000000"/>
                              <w:bottom w:val="single" w:sz="4" w:space="0" w:color="000000"/>
                            </w:tcBorders>
                            <w:shd w:val="clear" w:color="auto" w:fill="auto"/>
                          </w:tcPr>
                          <w:p w14:paraId="6654B207" w14:textId="77777777" w:rsidR="002A4ED8" w:rsidRDefault="002A4ED8">
                            <w:pPr>
                              <w:pStyle w:val="TableContents"/>
                              <w:jc w:val="center"/>
                            </w:pPr>
                            <w:r>
                              <w:rPr>
                                <w:rFonts w:ascii="Bliss Pro ExtraLight" w:hAnsi="Bliss Pro ExtraLight" w:cs="Bliss Pro ExtraLight"/>
                                <w:sz w:val="20"/>
                                <w:szCs w:val="20"/>
                              </w:rPr>
                              <w:t>@table_6@</w:t>
                            </w:r>
                          </w:p>
                        </w:tc>
                        <w:tc>
                          <w:tcPr>
                            <w:tcW w:w="1872" w:type="dxa"/>
                            <w:tcBorders>
                              <w:top w:val="single" w:sz="4" w:space="0" w:color="000000"/>
                              <w:bottom w:val="single" w:sz="4" w:space="0" w:color="000000"/>
                            </w:tcBorders>
                            <w:shd w:val="clear" w:color="auto" w:fill="auto"/>
                          </w:tcPr>
                          <w:p w14:paraId="5A3E9134" w14:textId="77777777" w:rsidR="002A4ED8" w:rsidRDefault="002A4ED8">
                            <w:pPr>
                              <w:pStyle w:val="TableContents"/>
                              <w:snapToGrid w:val="0"/>
                              <w:jc w:val="center"/>
                            </w:pPr>
                          </w:p>
                        </w:tc>
                        <w:tc>
                          <w:tcPr>
                            <w:tcW w:w="1411" w:type="dxa"/>
                            <w:tcBorders>
                              <w:top w:val="single" w:sz="4" w:space="0" w:color="000000"/>
                              <w:bottom w:val="single" w:sz="4" w:space="0" w:color="000000"/>
                            </w:tcBorders>
                            <w:shd w:val="clear" w:color="auto" w:fill="auto"/>
                          </w:tcPr>
                          <w:p w14:paraId="2D556FDA" w14:textId="77777777" w:rsidR="002A4ED8" w:rsidRDefault="002A4ED8">
                            <w:pPr>
                              <w:pStyle w:val="TableContents"/>
                              <w:snapToGrid w:val="0"/>
                              <w:jc w:val="center"/>
                            </w:pPr>
                          </w:p>
                        </w:tc>
                        <w:tc>
                          <w:tcPr>
                            <w:tcW w:w="1648" w:type="dxa"/>
                            <w:tcBorders>
                              <w:top w:val="single" w:sz="4" w:space="0" w:color="000000"/>
                              <w:bottom w:val="single" w:sz="4" w:space="0" w:color="000000"/>
                            </w:tcBorders>
                            <w:shd w:val="clear" w:color="auto" w:fill="auto"/>
                          </w:tcPr>
                          <w:p w14:paraId="41B0D09E" w14:textId="77777777" w:rsidR="002A4ED8" w:rsidRDefault="002A4ED8">
                            <w:pPr>
                              <w:pStyle w:val="TableContents"/>
                              <w:snapToGrid w:val="0"/>
                              <w:jc w:val="center"/>
                            </w:pPr>
                          </w:p>
                        </w:tc>
                        <w:tc>
                          <w:tcPr>
                            <w:tcW w:w="1582" w:type="dxa"/>
                            <w:tcBorders>
                              <w:top w:val="single" w:sz="4" w:space="0" w:color="000000"/>
                              <w:bottom w:val="single" w:sz="4" w:space="0" w:color="000000"/>
                            </w:tcBorders>
                            <w:shd w:val="clear" w:color="auto" w:fill="auto"/>
                          </w:tcPr>
                          <w:p w14:paraId="37400FBF" w14:textId="77777777" w:rsidR="002A4ED8" w:rsidRDefault="002A4ED8">
                            <w:pPr>
                              <w:pStyle w:val="TableContents"/>
                              <w:snapToGrid w:val="0"/>
                              <w:jc w:val="center"/>
                            </w:pPr>
                          </w:p>
                        </w:tc>
                        <w:tc>
                          <w:tcPr>
                            <w:tcW w:w="1597" w:type="dxa"/>
                            <w:tcBorders>
                              <w:top w:val="single" w:sz="4" w:space="0" w:color="000000"/>
                              <w:bottom w:val="single" w:sz="4" w:space="0" w:color="000000"/>
                            </w:tcBorders>
                            <w:shd w:val="clear" w:color="auto" w:fill="auto"/>
                          </w:tcPr>
                          <w:p w14:paraId="2FA8DDC4" w14:textId="77777777" w:rsidR="002A4ED8" w:rsidRDefault="002A4ED8">
                            <w:pPr>
                              <w:pStyle w:val="TableContents"/>
                              <w:snapToGrid w:val="0"/>
                              <w:jc w:val="center"/>
                            </w:pPr>
                          </w:p>
                        </w:tc>
                      </w:tr>
                    </w:tbl>
                    <w:p w14:paraId="360D0384" w14:textId="77777777" w:rsidR="002A4ED8" w:rsidRDefault="002A4ED8">
                      <w:pPr>
                        <w:pStyle w:val="Framecontents"/>
                      </w:pPr>
                    </w:p>
                  </w:txbxContent>
                </v:textbox>
                <w10:wrap type="square" anchorx="page" anchory="page"/>
              </v:shape>
            </w:pict>
          </mc:Fallback>
        </mc:AlternateContent>
      </w:r>
      <w:r>
        <w:rPr>
          <w:noProof/>
          <w:lang w:eastAsia="en-US"/>
        </w:rPr>
        <mc:AlternateContent>
          <mc:Choice Requires="wps">
            <w:drawing>
              <wp:anchor distT="0" distB="0" distL="0" distR="0" simplePos="0" relativeHeight="251644928" behindDoc="0" locked="0" layoutInCell="1" allowOverlap="1" wp14:anchorId="24A2F316" wp14:editId="6B49D16C">
                <wp:simplePos x="0" y="0"/>
                <wp:positionH relativeFrom="page">
                  <wp:posOffset>594360</wp:posOffset>
                </wp:positionH>
                <wp:positionV relativeFrom="page">
                  <wp:posOffset>1264285</wp:posOffset>
                </wp:positionV>
                <wp:extent cx="6805930" cy="3234055"/>
                <wp:effectExtent l="0" t="0" r="3810" b="0"/>
                <wp:wrapSquare wrapText="bothSides"/>
                <wp:docPr id="46"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5930" cy="3234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6" w:type="dxa"/>
                              <w:tblLayout w:type="fixed"/>
                              <w:tblCellMar>
                                <w:top w:w="55" w:type="dxa"/>
                                <w:left w:w="55" w:type="dxa"/>
                                <w:bottom w:w="55" w:type="dxa"/>
                                <w:right w:w="55" w:type="dxa"/>
                              </w:tblCellMar>
                              <w:tblLook w:val="0000" w:firstRow="0" w:lastRow="0" w:firstColumn="0" w:lastColumn="0" w:noHBand="0" w:noVBand="0"/>
                            </w:tblPr>
                            <w:tblGrid>
                              <w:gridCol w:w="2425"/>
                              <w:gridCol w:w="1886"/>
                              <w:gridCol w:w="1398"/>
                              <w:gridCol w:w="1635"/>
                              <w:gridCol w:w="1592"/>
                              <w:gridCol w:w="1792"/>
                            </w:tblGrid>
                            <w:tr w:rsidR="002A4ED8" w14:paraId="6BE12270" w14:textId="77777777">
                              <w:trPr>
                                <w:trHeight w:hRule="exact" w:val="307"/>
                              </w:trPr>
                              <w:tc>
                                <w:tcPr>
                                  <w:tcW w:w="2425" w:type="dxa"/>
                                  <w:tcBorders>
                                    <w:top w:val="single" w:sz="4" w:space="0" w:color="000000"/>
                                    <w:bottom w:val="single" w:sz="4" w:space="0" w:color="000000"/>
                                  </w:tcBorders>
                                  <w:shd w:val="clear" w:color="auto" w:fill="auto"/>
                                </w:tcPr>
                                <w:p w14:paraId="154621D6" w14:textId="77777777" w:rsidR="002A4ED8" w:rsidRDefault="002A4ED8">
                                  <w:pPr>
                                    <w:pStyle w:val="TableContents"/>
                                    <w:jc w:val="center"/>
                                    <w:rPr>
                                      <w:rFonts w:ascii="Bliss Pro ExtraLight" w:hAnsi="Bliss Pro ExtraLight" w:cs="Bliss Pro ExtraLight"/>
                                      <w:sz w:val="20"/>
                                      <w:szCs w:val="20"/>
                                    </w:rPr>
                                  </w:pPr>
                                  <w:r>
                                    <w:rPr>
                                      <w:rFonts w:ascii="Bliss Pro ExtraLight" w:hAnsi="Bliss Pro ExtraLight" w:cs="Bliss Pro ExtraLight"/>
                                      <w:sz w:val="20"/>
                                      <w:szCs w:val="20"/>
                                    </w:rPr>
                                    <w:t>@@table_4@@</w:t>
                                  </w:r>
                                </w:p>
                              </w:tc>
                              <w:tc>
                                <w:tcPr>
                                  <w:tcW w:w="1886" w:type="dxa"/>
                                  <w:tcBorders>
                                    <w:top w:val="single" w:sz="4" w:space="0" w:color="000000"/>
                                    <w:bottom w:val="single" w:sz="4" w:space="0" w:color="000000"/>
                                  </w:tcBorders>
                                  <w:shd w:val="clear" w:color="auto" w:fill="auto"/>
                                </w:tcPr>
                                <w:p w14:paraId="3E8CCDC2" w14:textId="77777777" w:rsidR="002A4ED8" w:rsidRDefault="002A4ED8">
                                  <w:pPr>
                                    <w:pStyle w:val="TableContents"/>
                                    <w:snapToGrid w:val="0"/>
                                    <w:jc w:val="center"/>
                                    <w:rPr>
                                      <w:rFonts w:ascii="Bliss Pro ExtraLight" w:hAnsi="Bliss Pro ExtraLight" w:cs="Bliss Pro ExtraLight"/>
                                      <w:sz w:val="20"/>
                                      <w:szCs w:val="20"/>
                                    </w:rPr>
                                  </w:pPr>
                                </w:p>
                              </w:tc>
                              <w:tc>
                                <w:tcPr>
                                  <w:tcW w:w="1398" w:type="dxa"/>
                                  <w:tcBorders>
                                    <w:top w:val="single" w:sz="4" w:space="0" w:color="000000"/>
                                    <w:bottom w:val="single" w:sz="4" w:space="0" w:color="000000"/>
                                  </w:tcBorders>
                                  <w:shd w:val="clear" w:color="auto" w:fill="auto"/>
                                </w:tcPr>
                                <w:p w14:paraId="3ABE5C1A" w14:textId="77777777" w:rsidR="002A4ED8" w:rsidRDefault="002A4ED8">
                                  <w:pPr>
                                    <w:pStyle w:val="TableContents"/>
                                    <w:snapToGrid w:val="0"/>
                                    <w:jc w:val="center"/>
                                    <w:rPr>
                                      <w:rFonts w:ascii="Bliss Pro ExtraLight" w:hAnsi="Bliss Pro ExtraLight" w:cs="Bliss Pro ExtraLight"/>
                                      <w:sz w:val="20"/>
                                      <w:szCs w:val="20"/>
                                    </w:rPr>
                                  </w:pPr>
                                </w:p>
                              </w:tc>
                              <w:tc>
                                <w:tcPr>
                                  <w:tcW w:w="1635" w:type="dxa"/>
                                  <w:tcBorders>
                                    <w:top w:val="single" w:sz="4" w:space="0" w:color="000000"/>
                                    <w:bottom w:val="single" w:sz="4" w:space="0" w:color="000000"/>
                                  </w:tcBorders>
                                  <w:shd w:val="clear" w:color="auto" w:fill="auto"/>
                                </w:tcPr>
                                <w:p w14:paraId="33E01601" w14:textId="77777777" w:rsidR="002A4ED8" w:rsidRDefault="002A4ED8">
                                  <w:pPr>
                                    <w:pStyle w:val="TableContents"/>
                                    <w:snapToGrid w:val="0"/>
                                    <w:jc w:val="center"/>
                                    <w:rPr>
                                      <w:rFonts w:ascii="Bliss Pro ExtraLight" w:hAnsi="Bliss Pro ExtraLight" w:cs="Bliss Pro ExtraLight"/>
                                      <w:sz w:val="20"/>
                                      <w:szCs w:val="20"/>
                                    </w:rPr>
                                  </w:pPr>
                                </w:p>
                              </w:tc>
                              <w:tc>
                                <w:tcPr>
                                  <w:tcW w:w="1592" w:type="dxa"/>
                                  <w:tcBorders>
                                    <w:top w:val="single" w:sz="4" w:space="0" w:color="000000"/>
                                    <w:bottom w:val="single" w:sz="4" w:space="0" w:color="000000"/>
                                  </w:tcBorders>
                                  <w:shd w:val="clear" w:color="auto" w:fill="auto"/>
                                </w:tcPr>
                                <w:p w14:paraId="36B905EC" w14:textId="77777777" w:rsidR="002A4ED8" w:rsidRDefault="002A4ED8">
                                  <w:pPr>
                                    <w:pStyle w:val="TableContents"/>
                                    <w:snapToGrid w:val="0"/>
                                    <w:jc w:val="center"/>
                                    <w:rPr>
                                      <w:rFonts w:ascii="Bliss Pro ExtraLight" w:hAnsi="Bliss Pro ExtraLight" w:cs="Bliss Pro ExtraLight"/>
                                      <w:sz w:val="20"/>
                                      <w:szCs w:val="20"/>
                                    </w:rPr>
                                  </w:pPr>
                                </w:p>
                              </w:tc>
                              <w:tc>
                                <w:tcPr>
                                  <w:tcW w:w="1792" w:type="dxa"/>
                                  <w:tcBorders>
                                    <w:top w:val="single" w:sz="4" w:space="0" w:color="000000"/>
                                    <w:bottom w:val="single" w:sz="4" w:space="0" w:color="000000"/>
                                  </w:tcBorders>
                                  <w:shd w:val="clear" w:color="auto" w:fill="auto"/>
                                </w:tcPr>
                                <w:p w14:paraId="7324F53D" w14:textId="77777777" w:rsidR="002A4ED8" w:rsidRDefault="002A4ED8">
                                  <w:pPr>
                                    <w:pStyle w:val="TableContents"/>
                                    <w:snapToGrid w:val="0"/>
                                    <w:jc w:val="center"/>
                                    <w:rPr>
                                      <w:rFonts w:ascii="Bliss Pro ExtraLight" w:hAnsi="Bliss Pro ExtraLight" w:cs="Bliss Pro ExtraLight"/>
                                      <w:sz w:val="20"/>
                                      <w:szCs w:val="20"/>
                                    </w:rPr>
                                  </w:pPr>
                                </w:p>
                              </w:tc>
                            </w:tr>
                          </w:tbl>
                          <w:p w14:paraId="36F31780" w14:textId="77777777" w:rsidR="002A4ED8" w:rsidRDefault="002A4ED8">
                            <w:pPr>
                              <w:pStyle w:val="Framecontent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4" o:spid="_x0000_s1143" type="#_x0000_t202" style="position:absolute;margin-left:46.8pt;margin-top:99.55pt;width:535.9pt;height:254.6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" stroked="f">
                <v:textbox inset="0,0,0,0">
                  <w:txbxContent>
                    <w:tbl>
                      <w:tblPr>
                        <w:tblW w:w="0" w:type="auto"/>
                        <w:tblInd w:w="156" w:type="dxa"/>
                        <w:tblLayout w:type="fixed"/>
                        <w:tblCellMar>
                          <w:top w:w="55" w:type="dxa"/>
                          <w:left w:w="55" w:type="dxa"/>
                          <w:bottom w:w="55" w:type="dxa"/>
                          <w:right w:w="55" w:type="dxa"/>
                        </w:tblCellMar>
                        <w:tblLook w:val="0000" w:firstRow="0" w:lastRow="0" w:firstColumn="0" w:lastColumn="0" w:noHBand="0" w:noVBand="0"/>
                      </w:tblPr>
                      <w:tblGrid>
                        <w:gridCol w:w="2425"/>
                        <w:gridCol w:w="1886"/>
                        <w:gridCol w:w="1398"/>
                        <w:gridCol w:w="1635"/>
                        <w:gridCol w:w="1592"/>
                        <w:gridCol w:w="1792"/>
                      </w:tblGrid>
                      <w:tr w:rsidR="002A4ED8" w14:paraId="6BE12270" w14:textId="77777777">
                        <w:trPr>
                          <w:trHeight w:hRule="exact" w:val="307"/>
                        </w:trPr>
                        <w:tc>
                          <w:tcPr>
                            <w:tcW w:w="2425" w:type="dxa"/>
                            <w:tcBorders>
                              <w:top w:val="single" w:sz="4" w:space="0" w:color="000000"/>
                              <w:bottom w:val="single" w:sz="4" w:space="0" w:color="000000"/>
                            </w:tcBorders>
                            <w:shd w:val="clear" w:color="auto" w:fill="auto"/>
                          </w:tcPr>
                          <w:p w14:paraId="154621D6" w14:textId="77777777" w:rsidR="002A4ED8" w:rsidRDefault="002A4ED8">
                            <w:pPr>
                              <w:pStyle w:val="TableContents"/>
                              <w:jc w:val="center"/>
                              <w:rPr>
                                <w:rFonts w:ascii="Bliss Pro ExtraLight" w:hAnsi="Bliss Pro ExtraLight" w:cs="Bliss Pro ExtraLight"/>
                                <w:sz w:val="20"/>
                                <w:szCs w:val="20"/>
                              </w:rPr>
                            </w:pPr>
                            <w:r>
                              <w:rPr>
                                <w:rFonts w:ascii="Bliss Pro ExtraLight" w:hAnsi="Bliss Pro ExtraLight" w:cs="Bliss Pro ExtraLight"/>
                                <w:sz w:val="20"/>
                                <w:szCs w:val="20"/>
                              </w:rPr>
                              <w:t>@@table_4@@</w:t>
                            </w:r>
                          </w:p>
                        </w:tc>
                        <w:tc>
                          <w:tcPr>
                            <w:tcW w:w="1886" w:type="dxa"/>
                            <w:tcBorders>
                              <w:top w:val="single" w:sz="4" w:space="0" w:color="000000"/>
                              <w:bottom w:val="single" w:sz="4" w:space="0" w:color="000000"/>
                            </w:tcBorders>
                            <w:shd w:val="clear" w:color="auto" w:fill="auto"/>
                          </w:tcPr>
                          <w:p w14:paraId="3E8CCDC2" w14:textId="77777777" w:rsidR="002A4ED8" w:rsidRDefault="002A4ED8">
                            <w:pPr>
                              <w:pStyle w:val="TableContents"/>
                              <w:snapToGrid w:val="0"/>
                              <w:jc w:val="center"/>
                              <w:rPr>
                                <w:rFonts w:ascii="Bliss Pro ExtraLight" w:hAnsi="Bliss Pro ExtraLight" w:cs="Bliss Pro ExtraLight"/>
                                <w:sz w:val="20"/>
                                <w:szCs w:val="20"/>
                              </w:rPr>
                            </w:pPr>
                          </w:p>
                        </w:tc>
                        <w:tc>
                          <w:tcPr>
                            <w:tcW w:w="1398" w:type="dxa"/>
                            <w:tcBorders>
                              <w:top w:val="single" w:sz="4" w:space="0" w:color="000000"/>
                              <w:bottom w:val="single" w:sz="4" w:space="0" w:color="000000"/>
                            </w:tcBorders>
                            <w:shd w:val="clear" w:color="auto" w:fill="auto"/>
                          </w:tcPr>
                          <w:p w14:paraId="3ABE5C1A" w14:textId="77777777" w:rsidR="002A4ED8" w:rsidRDefault="002A4ED8">
                            <w:pPr>
                              <w:pStyle w:val="TableContents"/>
                              <w:snapToGrid w:val="0"/>
                              <w:jc w:val="center"/>
                              <w:rPr>
                                <w:rFonts w:ascii="Bliss Pro ExtraLight" w:hAnsi="Bliss Pro ExtraLight" w:cs="Bliss Pro ExtraLight"/>
                                <w:sz w:val="20"/>
                                <w:szCs w:val="20"/>
                              </w:rPr>
                            </w:pPr>
                          </w:p>
                        </w:tc>
                        <w:tc>
                          <w:tcPr>
                            <w:tcW w:w="1635" w:type="dxa"/>
                            <w:tcBorders>
                              <w:top w:val="single" w:sz="4" w:space="0" w:color="000000"/>
                              <w:bottom w:val="single" w:sz="4" w:space="0" w:color="000000"/>
                            </w:tcBorders>
                            <w:shd w:val="clear" w:color="auto" w:fill="auto"/>
                          </w:tcPr>
                          <w:p w14:paraId="33E01601" w14:textId="77777777" w:rsidR="002A4ED8" w:rsidRDefault="002A4ED8">
                            <w:pPr>
                              <w:pStyle w:val="TableContents"/>
                              <w:snapToGrid w:val="0"/>
                              <w:jc w:val="center"/>
                              <w:rPr>
                                <w:rFonts w:ascii="Bliss Pro ExtraLight" w:hAnsi="Bliss Pro ExtraLight" w:cs="Bliss Pro ExtraLight"/>
                                <w:sz w:val="20"/>
                                <w:szCs w:val="20"/>
                              </w:rPr>
                            </w:pPr>
                          </w:p>
                        </w:tc>
                        <w:tc>
                          <w:tcPr>
                            <w:tcW w:w="1592" w:type="dxa"/>
                            <w:tcBorders>
                              <w:top w:val="single" w:sz="4" w:space="0" w:color="000000"/>
                              <w:bottom w:val="single" w:sz="4" w:space="0" w:color="000000"/>
                            </w:tcBorders>
                            <w:shd w:val="clear" w:color="auto" w:fill="auto"/>
                          </w:tcPr>
                          <w:p w14:paraId="36B905EC" w14:textId="77777777" w:rsidR="002A4ED8" w:rsidRDefault="002A4ED8">
                            <w:pPr>
                              <w:pStyle w:val="TableContents"/>
                              <w:snapToGrid w:val="0"/>
                              <w:jc w:val="center"/>
                              <w:rPr>
                                <w:rFonts w:ascii="Bliss Pro ExtraLight" w:hAnsi="Bliss Pro ExtraLight" w:cs="Bliss Pro ExtraLight"/>
                                <w:sz w:val="20"/>
                                <w:szCs w:val="20"/>
                              </w:rPr>
                            </w:pPr>
                          </w:p>
                        </w:tc>
                        <w:tc>
                          <w:tcPr>
                            <w:tcW w:w="1792" w:type="dxa"/>
                            <w:tcBorders>
                              <w:top w:val="single" w:sz="4" w:space="0" w:color="000000"/>
                              <w:bottom w:val="single" w:sz="4" w:space="0" w:color="000000"/>
                            </w:tcBorders>
                            <w:shd w:val="clear" w:color="auto" w:fill="auto"/>
                          </w:tcPr>
                          <w:p w14:paraId="7324F53D" w14:textId="77777777" w:rsidR="002A4ED8" w:rsidRDefault="002A4ED8">
                            <w:pPr>
                              <w:pStyle w:val="TableContents"/>
                              <w:snapToGrid w:val="0"/>
                              <w:jc w:val="center"/>
                              <w:rPr>
                                <w:rFonts w:ascii="Bliss Pro ExtraLight" w:hAnsi="Bliss Pro ExtraLight" w:cs="Bliss Pro ExtraLight"/>
                                <w:sz w:val="20"/>
                                <w:szCs w:val="20"/>
                              </w:rPr>
                            </w:pPr>
                          </w:p>
                        </w:tc>
                      </w:tr>
                    </w:tbl>
                    <w:p w14:paraId="36F31780" w14:textId="77777777" w:rsidR="002A4ED8" w:rsidRDefault="002A4ED8">
                      <w:pPr>
                        <w:pStyle w:val="Framecontents"/>
                      </w:pPr>
                    </w:p>
                  </w:txbxContent>
                </v:textbox>
                <w10:wrap type="square" anchorx="page" anchory="page"/>
              </v:shape>
            </w:pict>
          </mc:Fallback>
        </mc:AlternateContent>
      </w:r>
      <w:r>
        <w:rPr>
          <w:noProof/>
          <w:lang w:eastAsia="en-US"/>
        </w:rPr>
        <mc:AlternateContent>
          <mc:Choice Requires="wps">
            <w:drawing>
              <wp:anchor distT="0" distB="0" distL="0" distR="0" simplePos="0" relativeHeight="251645952" behindDoc="0" locked="0" layoutInCell="1" allowOverlap="1" wp14:anchorId="319B532D" wp14:editId="09F416AC">
                <wp:simplePos x="0" y="0"/>
                <wp:positionH relativeFrom="page">
                  <wp:posOffset>578485</wp:posOffset>
                </wp:positionH>
                <wp:positionV relativeFrom="page">
                  <wp:posOffset>4922520</wp:posOffset>
                </wp:positionV>
                <wp:extent cx="6821805" cy="2742565"/>
                <wp:effectExtent l="0" t="0" r="3810" b="5715"/>
                <wp:wrapSquare wrapText="bothSides"/>
                <wp:docPr id="4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1805" cy="2742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6" w:type="dxa"/>
                              <w:tblLayout w:type="fixed"/>
                              <w:tblCellMar>
                                <w:top w:w="55" w:type="dxa"/>
                                <w:left w:w="55" w:type="dxa"/>
                                <w:bottom w:w="55" w:type="dxa"/>
                                <w:right w:w="55" w:type="dxa"/>
                              </w:tblCellMar>
                              <w:tblLook w:val="0000" w:firstRow="0" w:lastRow="0" w:firstColumn="0" w:lastColumn="0" w:noHBand="0" w:noVBand="0"/>
                            </w:tblPr>
                            <w:tblGrid>
                              <w:gridCol w:w="2439"/>
                              <w:gridCol w:w="1899"/>
                              <w:gridCol w:w="1384"/>
                              <w:gridCol w:w="1661"/>
                              <w:gridCol w:w="1577"/>
                              <w:gridCol w:w="1797"/>
                            </w:tblGrid>
                            <w:tr w:rsidR="002A4ED8" w14:paraId="3A3308B5" w14:textId="77777777">
                              <w:trPr>
                                <w:trHeight w:hRule="exact" w:val="319"/>
                              </w:trPr>
                              <w:tc>
                                <w:tcPr>
                                  <w:tcW w:w="2439" w:type="dxa"/>
                                  <w:tcBorders>
                                    <w:top w:val="single" w:sz="4" w:space="0" w:color="000000"/>
                                    <w:bottom w:val="single" w:sz="4" w:space="0" w:color="000000"/>
                                  </w:tcBorders>
                                  <w:shd w:val="clear" w:color="auto" w:fill="auto"/>
                                </w:tcPr>
                                <w:p w14:paraId="7DCD4660" w14:textId="77777777" w:rsidR="002A4ED8" w:rsidRDefault="002A4ED8">
                                  <w:pPr>
                                    <w:pStyle w:val="TableContents"/>
                                    <w:jc w:val="center"/>
                                  </w:pPr>
                                  <w:r>
                                    <w:rPr>
                                      <w:rFonts w:ascii="Bliss Pro ExtraLight" w:hAnsi="Bliss Pro ExtraLight" w:cs="Bliss Pro ExtraLight"/>
                                      <w:sz w:val="20"/>
                                      <w:szCs w:val="20"/>
                                    </w:rPr>
                                    <w:t>@table_5@</w:t>
                                  </w:r>
                                </w:p>
                              </w:tc>
                              <w:tc>
                                <w:tcPr>
                                  <w:tcW w:w="1899" w:type="dxa"/>
                                  <w:tcBorders>
                                    <w:top w:val="single" w:sz="4" w:space="0" w:color="000000"/>
                                    <w:bottom w:val="single" w:sz="4" w:space="0" w:color="000000"/>
                                  </w:tcBorders>
                                  <w:shd w:val="clear" w:color="auto" w:fill="auto"/>
                                </w:tcPr>
                                <w:p w14:paraId="4711D520" w14:textId="77777777" w:rsidR="002A4ED8" w:rsidRDefault="002A4ED8">
                                  <w:pPr>
                                    <w:pStyle w:val="TableContents"/>
                                    <w:snapToGrid w:val="0"/>
                                    <w:jc w:val="center"/>
                                  </w:pPr>
                                </w:p>
                              </w:tc>
                              <w:tc>
                                <w:tcPr>
                                  <w:tcW w:w="1384" w:type="dxa"/>
                                  <w:tcBorders>
                                    <w:top w:val="single" w:sz="4" w:space="0" w:color="000000"/>
                                    <w:bottom w:val="single" w:sz="4" w:space="0" w:color="000000"/>
                                  </w:tcBorders>
                                  <w:shd w:val="clear" w:color="auto" w:fill="auto"/>
                                </w:tcPr>
                                <w:p w14:paraId="1229F708" w14:textId="77777777" w:rsidR="002A4ED8" w:rsidRDefault="002A4ED8">
                                  <w:pPr>
                                    <w:pStyle w:val="TableContents"/>
                                    <w:snapToGrid w:val="0"/>
                                    <w:jc w:val="center"/>
                                  </w:pPr>
                                </w:p>
                              </w:tc>
                              <w:tc>
                                <w:tcPr>
                                  <w:tcW w:w="1661" w:type="dxa"/>
                                  <w:tcBorders>
                                    <w:top w:val="single" w:sz="4" w:space="0" w:color="000000"/>
                                    <w:bottom w:val="single" w:sz="4" w:space="0" w:color="000000"/>
                                  </w:tcBorders>
                                  <w:shd w:val="clear" w:color="auto" w:fill="auto"/>
                                </w:tcPr>
                                <w:p w14:paraId="6EF6AF8A" w14:textId="77777777" w:rsidR="002A4ED8" w:rsidRDefault="002A4ED8">
                                  <w:pPr>
                                    <w:pStyle w:val="TableContents"/>
                                    <w:snapToGrid w:val="0"/>
                                    <w:jc w:val="center"/>
                                  </w:pPr>
                                </w:p>
                              </w:tc>
                              <w:tc>
                                <w:tcPr>
                                  <w:tcW w:w="1577" w:type="dxa"/>
                                  <w:tcBorders>
                                    <w:top w:val="single" w:sz="4" w:space="0" w:color="000000"/>
                                    <w:bottom w:val="single" w:sz="4" w:space="0" w:color="000000"/>
                                  </w:tcBorders>
                                  <w:shd w:val="clear" w:color="auto" w:fill="auto"/>
                                </w:tcPr>
                                <w:p w14:paraId="08B945D6" w14:textId="77777777" w:rsidR="002A4ED8" w:rsidRDefault="002A4ED8">
                                  <w:pPr>
                                    <w:pStyle w:val="TableContents"/>
                                    <w:snapToGrid w:val="0"/>
                                    <w:jc w:val="center"/>
                                  </w:pPr>
                                </w:p>
                              </w:tc>
                              <w:tc>
                                <w:tcPr>
                                  <w:tcW w:w="1797" w:type="dxa"/>
                                  <w:tcBorders>
                                    <w:top w:val="single" w:sz="4" w:space="0" w:color="000000"/>
                                    <w:bottom w:val="single" w:sz="4" w:space="0" w:color="000000"/>
                                  </w:tcBorders>
                                  <w:shd w:val="clear" w:color="auto" w:fill="auto"/>
                                </w:tcPr>
                                <w:p w14:paraId="46B8CA3B" w14:textId="77777777" w:rsidR="002A4ED8" w:rsidRDefault="002A4ED8">
                                  <w:pPr>
                                    <w:pStyle w:val="TableContents"/>
                                    <w:snapToGrid w:val="0"/>
                                    <w:jc w:val="center"/>
                                  </w:pPr>
                                </w:p>
                              </w:tc>
                            </w:tr>
                          </w:tbl>
                          <w:p w14:paraId="52E1E856" w14:textId="77777777" w:rsidR="002A4ED8" w:rsidRDefault="002A4ED8">
                            <w:pPr>
                              <w:pStyle w:val="Framecontent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144" type="#_x0000_t202" style="position:absolute;margin-left:45.55pt;margin-top:387.6pt;width:537.15pt;height:215.9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" stroked="f">
                <v:textbox inset="0,0,0,0">
                  <w:txbxContent>
                    <w:tbl>
                      <w:tblPr>
                        <w:tblW w:w="0" w:type="auto"/>
                        <w:tblInd w:w="156" w:type="dxa"/>
                        <w:tblLayout w:type="fixed"/>
                        <w:tblCellMar>
                          <w:top w:w="55" w:type="dxa"/>
                          <w:left w:w="55" w:type="dxa"/>
                          <w:bottom w:w="55" w:type="dxa"/>
                          <w:right w:w="55" w:type="dxa"/>
                        </w:tblCellMar>
                        <w:tblLook w:val="0000" w:firstRow="0" w:lastRow="0" w:firstColumn="0" w:lastColumn="0" w:noHBand="0" w:noVBand="0"/>
                      </w:tblPr>
                      <w:tblGrid>
                        <w:gridCol w:w="2439"/>
                        <w:gridCol w:w="1899"/>
                        <w:gridCol w:w="1384"/>
                        <w:gridCol w:w="1661"/>
                        <w:gridCol w:w="1577"/>
                        <w:gridCol w:w="1797"/>
                      </w:tblGrid>
                      <w:tr w:rsidR="002A4ED8" w14:paraId="3A3308B5" w14:textId="77777777">
                        <w:trPr>
                          <w:trHeight w:hRule="exact" w:val="319"/>
                        </w:trPr>
                        <w:tc>
                          <w:tcPr>
                            <w:tcW w:w="2439" w:type="dxa"/>
                            <w:tcBorders>
                              <w:top w:val="single" w:sz="4" w:space="0" w:color="000000"/>
                              <w:bottom w:val="single" w:sz="4" w:space="0" w:color="000000"/>
                            </w:tcBorders>
                            <w:shd w:val="clear" w:color="auto" w:fill="auto"/>
                          </w:tcPr>
                          <w:p w14:paraId="7DCD4660" w14:textId="77777777" w:rsidR="002A4ED8" w:rsidRDefault="002A4ED8">
                            <w:pPr>
                              <w:pStyle w:val="TableContents"/>
                              <w:jc w:val="center"/>
                            </w:pPr>
                            <w:r>
                              <w:rPr>
                                <w:rFonts w:ascii="Bliss Pro ExtraLight" w:hAnsi="Bliss Pro ExtraLight" w:cs="Bliss Pro ExtraLight"/>
                                <w:sz w:val="20"/>
                                <w:szCs w:val="20"/>
                              </w:rPr>
                              <w:t>@table_5@</w:t>
                            </w:r>
                          </w:p>
                        </w:tc>
                        <w:tc>
                          <w:tcPr>
                            <w:tcW w:w="1899" w:type="dxa"/>
                            <w:tcBorders>
                              <w:top w:val="single" w:sz="4" w:space="0" w:color="000000"/>
                              <w:bottom w:val="single" w:sz="4" w:space="0" w:color="000000"/>
                            </w:tcBorders>
                            <w:shd w:val="clear" w:color="auto" w:fill="auto"/>
                          </w:tcPr>
                          <w:p w14:paraId="4711D520" w14:textId="77777777" w:rsidR="002A4ED8" w:rsidRDefault="002A4ED8">
                            <w:pPr>
                              <w:pStyle w:val="TableContents"/>
                              <w:snapToGrid w:val="0"/>
                              <w:jc w:val="center"/>
                            </w:pPr>
                          </w:p>
                        </w:tc>
                        <w:tc>
                          <w:tcPr>
                            <w:tcW w:w="1384" w:type="dxa"/>
                            <w:tcBorders>
                              <w:top w:val="single" w:sz="4" w:space="0" w:color="000000"/>
                              <w:bottom w:val="single" w:sz="4" w:space="0" w:color="000000"/>
                            </w:tcBorders>
                            <w:shd w:val="clear" w:color="auto" w:fill="auto"/>
                          </w:tcPr>
                          <w:p w14:paraId="1229F708" w14:textId="77777777" w:rsidR="002A4ED8" w:rsidRDefault="002A4ED8">
                            <w:pPr>
                              <w:pStyle w:val="TableContents"/>
                              <w:snapToGrid w:val="0"/>
                              <w:jc w:val="center"/>
                            </w:pPr>
                          </w:p>
                        </w:tc>
                        <w:tc>
                          <w:tcPr>
                            <w:tcW w:w="1661" w:type="dxa"/>
                            <w:tcBorders>
                              <w:top w:val="single" w:sz="4" w:space="0" w:color="000000"/>
                              <w:bottom w:val="single" w:sz="4" w:space="0" w:color="000000"/>
                            </w:tcBorders>
                            <w:shd w:val="clear" w:color="auto" w:fill="auto"/>
                          </w:tcPr>
                          <w:p w14:paraId="6EF6AF8A" w14:textId="77777777" w:rsidR="002A4ED8" w:rsidRDefault="002A4ED8">
                            <w:pPr>
                              <w:pStyle w:val="TableContents"/>
                              <w:snapToGrid w:val="0"/>
                              <w:jc w:val="center"/>
                            </w:pPr>
                          </w:p>
                        </w:tc>
                        <w:tc>
                          <w:tcPr>
                            <w:tcW w:w="1577" w:type="dxa"/>
                            <w:tcBorders>
                              <w:top w:val="single" w:sz="4" w:space="0" w:color="000000"/>
                              <w:bottom w:val="single" w:sz="4" w:space="0" w:color="000000"/>
                            </w:tcBorders>
                            <w:shd w:val="clear" w:color="auto" w:fill="auto"/>
                          </w:tcPr>
                          <w:p w14:paraId="08B945D6" w14:textId="77777777" w:rsidR="002A4ED8" w:rsidRDefault="002A4ED8">
                            <w:pPr>
                              <w:pStyle w:val="TableContents"/>
                              <w:snapToGrid w:val="0"/>
                              <w:jc w:val="center"/>
                            </w:pPr>
                          </w:p>
                        </w:tc>
                        <w:tc>
                          <w:tcPr>
                            <w:tcW w:w="1797" w:type="dxa"/>
                            <w:tcBorders>
                              <w:top w:val="single" w:sz="4" w:space="0" w:color="000000"/>
                              <w:bottom w:val="single" w:sz="4" w:space="0" w:color="000000"/>
                            </w:tcBorders>
                            <w:shd w:val="clear" w:color="auto" w:fill="auto"/>
                          </w:tcPr>
                          <w:p w14:paraId="46B8CA3B" w14:textId="77777777" w:rsidR="002A4ED8" w:rsidRDefault="002A4ED8">
                            <w:pPr>
                              <w:pStyle w:val="TableContents"/>
                              <w:snapToGrid w:val="0"/>
                              <w:jc w:val="center"/>
                            </w:pPr>
                          </w:p>
                        </w:tc>
                      </w:tr>
                    </w:tbl>
                    <w:p w14:paraId="52E1E856" w14:textId="77777777" w:rsidR="002A4ED8" w:rsidRDefault="002A4ED8">
                      <w:pPr>
                        <w:pStyle w:val="Framecontents"/>
                      </w:pPr>
                    </w:p>
                  </w:txbxContent>
                </v:textbox>
                <w10:wrap type="square" anchorx="page" anchory="page"/>
              </v:shape>
            </w:pict>
          </mc:Fallback>
        </mc:AlternateContent>
      </w:r>
      <w:bookmarkStart w:id="22" w:name="_MacBuGuideStaticData_11360V"/>
      <w:bookmarkStart w:id="23" w:name="_MacBuGuideStaticData_820V"/>
      <w:bookmarkEnd w:id="12"/>
      <w:bookmarkEnd w:id="13"/>
      <w:bookmarkEnd w:id="14"/>
      <w:bookmarkEnd w:id="15"/>
      <w:bookmarkEnd w:id="16"/>
      <w:bookmarkEnd w:id="17"/>
      <w:bookmarkEnd w:id="18"/>
      <w:bookmarkEnd w:id="19"/>
      <w:bookmarkEnd w:id="20"/>
    </w:p>
    <w:p w14:paraId="53196F2B" w14:textId="77777777" w:rsidR="00D06B49" w:rsidRDefault="000D05E1">
      <w:pPr>
        <w:pStyle w:val="BodyText"/>
        <w:pageBreakBefore/>
      </w:pPr>
      <w:r>
        <w:rPr>
          <w:noProof/>
          <w:lang w:eastAsia="en-US"/>
        </w:rPr>
        <w:lastRenderedPageBreak/>
        <mc:AlternateContent>
          <mc:Choice Requires="wpg">
            <w:drawing>
              <wp:anchor distT="0" distB="0" distL="114300" distR="114300" simplePos="0" relativeHeight="251728896" behindDoc="0" locked="0" layoutInCell="1" allowOverlap="1" wp14:anchorId="64317ACD" wp14:editId="50F6BB49">
                <wp:simplePos x="0" y="0"/>
                <wp:positionH relativeFrom="page">
                  <wp:posOffset>635</wp:posOffset>
                </wp:positionH>
                <wp:positionV relativeFrom="page">
                  <wp:posOffset>3175</wp:posOffset>
                </wp:positionV>
                <wp:extent cx="7752080" cy="9618980"/>
                <wp:effectExtent l="635" t="3175" r="0" b="4445"/>
                <wp:wrapThrough wrapText="bothSides">
                  <wp:wrapPolygon edited="0">
                    <wp:start x="-27" y="0"/>
                    <wp:lineTo x="-27" y="1005"/>
                    <wp:lineTo x="10800" y="1027"/>
                    <wp:lineTo x="10800" y="2396"/>
                    <wp:lineTo x="1378" y="2458"/>
                    <wp:lineTo x="1378" y="3273"/>
                    <wp:lineTo x="5439" y="3399"/>
                    <wp:lineTo x="10800" y="3421"/>
                    <wp:lineTo x="10800" y="9239"/>
                    <wp:lineTo x="1354" y="9260"/>
                    <wp:lineTo x="1354" y="10071"/>
                    <wp:lineTo x="6686" y="10242"/>
                    <wp:lineTo x="10800" y="10265"/>
                    <wp:lineTo x="10800" y="20871"/>
                    <wp:lineTo x="14010" y="21215"/>
                    <wp:lineTo x="14010" y="21557"/>
                    <wp:lineTo x="19955" y="21557"/>
                    <wp:lineTo x="19955" y="21042"/>
                    <wp:lineTo x="19318" y="21022"/>
                    <wp:lineTo x="10800" y="20871"/>
                    <wp:lineTo x="10773" y="10242"/>
                    <wp:lineTo x="4643" y="9923"/>
                    <wp:lineTo x="4643" y="9579"/>
                    <wp:lineTo x="10800" y="9239"/>
                    <wp:lineTo x="10773" y="3399"/>
                    <wp:lineTo x="4669" y="3079"/>
                    <wp:lineTo x="4669" y="2736"/>
                    <wp:lineTo x="10800" y="2396"/>
                    <wp:lineTo x="10800" y="1027"/>
                    <wp:lineTo x="21600" y="1005"/>
                    <wp:lineTo x="21600" y="0"/>
                    <wp:lineTo x="-27" y="0"/>
                  </wp:wrapPolygon>
                </wp:wrapThrough>
                <wp:docPr id="35" name="Group 3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618980"/>
                          <a:chOff x="1" y="5"/>
                          <a:chExt cx="12208" cy="15148"/>
                        </a:xfrm>
                      </wpg:grpSpPr>
                      <wps:wsp>
                        <wps:cNvPr id="36" name="Text Box 152"/>
                        <wps:cNvSpPr txBox="1">
                          <a:spLocks noChangeArrowheads="1"/>
                        </wps:cNvSpPr>
                        <wps:spPr bwMode="auto">
                          <a:xfrm>
                            <a:off x="792" y="6513"/>
                            <a:ext cx="1816" cy="5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E51F61" w14:textId="77777777" w:rsidR="002A4ED8" w:rsidRDefault="002A4ED8">
                              <w:r>
                                <w:rPr>
                                  <w:rFonts w:ascii="Bliss Pro Bold" w:hAnsi="Bliss Pro Bold" w:cs="Bliss Pro Bold"/>
                                  <w:color w:val="1E50AA"/>
                                  <w:sz w:val="16"/>
                                </w:rPr>
                                <w:t>Financing and Interest &amp; Debt Coverage</w:t>
                              </w:r>
                            </w:p>
                          </w:txbxContent>
                        </wps:txbx>
                        <wps:bodyPr rot="0" vert="horz" wrap="square" lIns="0" tIns="0" rIns="0" bIns="0" anchor="t" anchorCtr="0" upright="1">
                          <a:noAutofit/>
                        </wps:bodyPr>
                      </wps:wsp>
                      <wps:wsp>
                        <wps:cNvPr id="37" name="Text Box 183"/>
                        <wps:cNvSpPr txBox="1">
                          <a:spLocks noChangeArrowheads="1"/>
                        </wps:cNvSpPr>
                        <wps:spPr bwMode="auto">
                          <a:xfrm>
                            <a:off x="873" y="11022"/>
                            <a:ext cx="1606"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D5B00" w14:textId="77777777" w:rsidR="002A4ED8" w:rsidRDefault="002A4ED8">
                              <w:r>
                                <w:rPr>
                                  <w:rFonts w:ascii="Bliss Pro Bold" w:hAnsi="Bliss Pro Bold" w:cs="Bliss Pro Bold"/>
                                  <w:color w:val="1E50AA"/>
                                  <w:sz w:val="16"/>
                                </w:rPr>
                                <w:t>Liquidity</w:t>
                              </w:r>
                            </w:p>
                          </w:txbxContent>
                        </wps:txbx>
                        <wps:bodyPr rot="0" vert="horz" wrap="square" lIns="0" tIns="0" rIns="0" bIns="0" anchor="t" anchorCtr="0" upright="1">
                          <a:noAutofit/>
                        </wps:bodyPr>
                      </wps:wsp>
                      <wpg:grpSp>
                        <wpg:cNvPr id="39" name="Group 193"/>
                        <wpg:cNvGrpSpPr>
                          <a:grpSpLocks/>
                        </wpg:cNvGrpSpPr>
                        <wpg:grpSpPr bwMode="auto">
                          <a:xfrm>
                            <a:off x="1" y="5"/>
                            <a:ext cx="12208" cy="707"/>
                            <a:chOff x="-5" y="33"/>
                            <a:chExt cx="12208" cy="707"/>
                          </a:xfrm>
                        </wpg:grpSpPr>
                        <pic:pic xmlns:pic="http://schemas.openxmlformats.org/drawingml/2006/picture">
                          <pic:nvPicPr>
                            <pic:cNvPr id="40" name="Picture 19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 y="33"/>
                              <a:ext cx="12208" cy="7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pic:spPr>
                        </pic:pic>
                        <wps:wsp>
                          <wps:cNvPr id="41" name="Text Box 192"/>
                          <wps:cNvSpPr txBox="1">
                            <a:spLocks noChangeArrowheads="1"/>
                          </wps:cNvSpPr>
                          <wps:spPr bwMode="auto">
                            <a:xfrm>
                              <a:off x="8788" y="339"/>
                              <a:ext cx="2633" cy="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711DFD" w14:textId="77777777" w:rsidR="002A4ED8" w:rsidRDefault="002A4ED8" w:rsidP="00800948">
                                <w:r>
                                  <w:rPr>
                                    <w:rFonts w:ascii="Bliss Pro Bold" w:hAnsi="Bliss Pro Bold" w:cs="Bliss Pro Bold"/>
                                    <w:color w:val="1E50AA"/>
                                    <w:sz w:val="18"/>
                                    <w:szCs w:val="18"/>
                                  </w:rPr>
                                  <w:t>CAPITAL MARKETS RESEARCH</w:t>
                                </w:r>
                              </w:p>
                            </w:txbxContent>
                          </wps:txbx>
                          <wps:bodyPr rot="0" vert="horz" wrap="square" lIns="0" tIns="0" rIns="0" bIns="0" anchor="t" anchorCtr="0" upright="1">
                            <a:noAutofit/>
                          </wps:bodyPr>
                        </wps:wsp>
                      </wpg:grpSp>
                      <wps:wsp>
                        <wps:cNvPr id="42" name="Text Box 197"/>
                        <wps:cNvSpPr txBox="1">
                          <a:spLocks noChangeArrowheads="1"/>
                        </wps:cNvSpPr>
                        <wps:spPr bwMode="auto">
                          <a:xfrm>
                            <a:off x="813" y="1749"/>
                            <a:ext cx="1816" cy="5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F2AED4" w14:textId="77777777" w:rsidR="002A4ED8" w:rsidRDefault="002A4ED8" w:rsidP="00472C81">
                              <w:r>
                                <w:rPr>
                                  <w:rFonts w:ascii="Bliss Pro Bold" w:hAnsi="Bliss Pro Bold" w:cs="Bliss Pro Bold"/>
                                  <w:color w:val="1E50AA"/>
                                  <w:sz w:val="16"/>
                                </w:rPr>
                                <w:t>Growth, Operations &amp; Profitability</w:t>
                              </w:r>
                            </w:p>
                          </w:txbxContent>
                        </wps:txbx>
                        <wps:bodyPr rot="0" vert="horz" wrap="square" lIns="0" tIns="0" rIns="0" bIns="0" anchor="t" anchorCtr="0" upright="1">
                          <a:noAutofit/>
                        </wps:bodyPr>
                      </wps:wsp>
                      <wps:wsp>
                        <wps:cNvPr id="43" name="Text Box 121"/>
                        <wps:cNvSpPr txBox="1">
                          <a:spLocks noChangeArrowheads="1"/>
                        </wps:cNvSpPr>
                        <wps:spPr bwMode="auto">
                          <a:xfrm>
                            <a:off x="7945" y="14779"/>
                            <a:ext cx="3321" cy="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B964BC" w14:textId="77777777" w:rsidR="002A4ED8" w:rsidRDefault="002A4ED8">
                              <w:pPr>
                                <w:pStyle w:val="Framecontents"/>
                                <w:spacing w:after="29" w:line="100" w:lineRule="atLeast"/>
                                <w:jc w:val="right"/>
                                <w:rPr>
                                  <w:rFonts w:ascii="Bliss Pro ExtraLight" w:hAnsi="Bliss Pro ExtraLight" w:cs="Bliss Pro ExtraLight"/>
                                  <w:i/>
                                  <w:iCs/>
                                  <w:sz w:val="13"/>
                                  <w:szCs w:val="13"/>
                                </w:rPr>
                              </w:pPr>
                              <w:r>
                                <w:rPr>
                                  <w:rFonts w:ascii="Bliss Pro ExtraLight" w:hAnsi="Bliss Pro ExtraLight" w:cs="Bliss Pro ExtraLight"/>
                                  <w:sz w:val="13"/>
                                  <w:szCs w:val="13"/>
                                </w:rPr>
                                <w:t>MOODY'S CAPITAL MARKETS RESEARCH, INC. / MOODYS.COM</w:t>
                              </w:r>
                            </w:p>
                            <w:p w14:paraId="315A4CE0" w14:textId="77777777" w:rsidR="002A4ED8" w:rsidRDefault="002A4ED8">
                              <w:pPr>
                                <w:pStyle w:val="Framecontents"/>
                                <w:spacing w:after="29" w:line="100" w:lineRule="atLeast"/>
                                <w:jc w:val="right"/>
                              </w:pPr>
                              <w:r>
                                <w:rPr>
                                  <w:rFonts w:ascii="Bliss Pro ExtraLight" w:hAnsi="Bliss Pro ExtraLight" w:cs="Bliss Pro ExtraLight"/>
                                  <w:i/>
                                  <w:iCs/>
                                  <w:sz w:val="13"/>
                                  <w:szCs w:val="13"/>
                                </w:rPr>
                                <w:t>Fundamental data provided by Compustat</w:t>
                              </w:r>
                            </w:p>
                          </w:txbxContent>
                        </wps:txbx>
                        <wps:bodyPr rot="0" vert="horz" wrap="square" lIns="0" tIns="0" rIns="0" bIns="0" anchor="t" anchorCtr="0" upright="1">
                          <a:noAutofit/>
                        </wps:bodyPr>
                      </wps:wsp>
                      <wps:wsp>
                        <wps:cNvPr id="44" name="Text Box 199"/>
                        <wps:cNvSpPr txBox="1">
                          <a:spLocks noChangeArrowheads="1"/>
                        </wps:cNvSpPr>
                        <wps:spPr bwMode="auto">
                          <a:xfrm>
                            <a:off x="694" y="793"/>
                            <a:ext cx="5288"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C572A759-6A51-4108-AA02-DFA0A04FC94B}">
                              <ma14:wrappingTextBoxFlag xmlns:ma14="http://schemas.microsoft.com/office/mac/drawingml/2011/main" val="1"/>
                            </a:ext>
                          </a:extLst>
                        </wps:spPr>
                        <wps:txbx>
                          <w:txbxContent>
                            <w:p w14:paraId="7ABEF2B4" w14:textId="77777777" w:rsidR="002A4ED8" w:rsidRDefault="002A4ED8" w:rsidP="00472C81">
                              <w:pPr>
                                <w:pStyle w:val="Framecontents"/>
                              </w:pPr>
                              <w:r>
                                <w:rPr>
                                  <w:rFonts w:ascii="Bliss Pro Medium" w:hAnsi="Bliss Pro Medium" w:cs="Bliss Pro Medium"/>
                                  <w:sz w:val="32"/>
                                  <w:szCs w:val="32"/>
                                </w:rPr>
                                <w:t>Key Ratios</w:t>
                              </w:r>
                            </w:p>
                            <w:p w14:paraId="0A71E266" w14:textId="77777777" w:rsidR="002A4ED8" w:rsidRDefault="002A4ED8"/>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3" o:spid="_x0000_s1145" style="position:absolute;margin-left:.05pt;margin-top:.25pt;width:610.4pt;height:757.4pt;z-index:251728896;mso-position-horizontal-relative:page;mso-position-vertical-relative:page" coordorigin="1,5" coordsize="12208,15148"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">
                <v:shape id="Text Box 152" o:spid="_x0000_s1146" type="#_x0000_t202" style="position:absolute;left:792;top:6513;width:1816;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MrXRxQAA&#10;ANsAAAAPAAAAZHJzL2Rvd25yZXYueG1sRI/NasMwEITvhbyD2EAupZGbgilulJCfBnJoD3ZDzou1&#10;tUytlZGU2Hn7qFDocZiZb5jlerSduJIPrWMFz/MMBHHtdMuNgtPX4ekVRIjIGjvHpOBGAdarycMS&#10;C+0GLulaxUYkCIcCFZgY+0LKUBuyGOauJ07et/MWY5K+kdrjkOC2k4ssy6XFltOCwZ52huqf6mIV&#10;5Ht/GUrePe5P7x/42TeL8/Z2Vmo2HTdvICKN8T/81z5qBS85/H5JP0Cu7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IytdHFAAAA2wAAAA8AAAAAAAAAAAAAAAAAlwIAAGRycy9k&#10;b3ducmV2LnhtbFBLBQYAAAAABAAEAPUAAACJAwAAAAA=&#10;" stroked="f">
                  <v:textbox inset="0,0,0,0">
                    <w:txbxContent>
                      <w:p w14:paraId="39E51F61" w14:textId="77777777" w:rsidR="002A4ED8" w:rsidRDefault="002A4ED8">
                        <w:r>
                          <w:rPr>
                            <w:rFonts w:ascii="Bliss Pro Bold" w:hAnsi="Bliss Pro Bold" w:cs="Bliss Pro Bold"/>
                            <w:color w:val="1E50AA"/>
                            <w:sz w:val="16"/>
                          </w:rPr>
                          <w:t>Financing and Interest &amp; Debt Coverage</w:t>
                        </w:r>
                      </w:p>
                    </w:txbxContent>
                  </v:textbox>
                </v:shape>
                <v:shape id="Text Box 183" o:spid="_x0000_s1147" type="#_x0000_t202" style="position:absolute;left:873;top:11022;width:1606;height:3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ZWajxQAA&#10;ANsAAAAPAAAAZHJzL2Rvd25yZXYueG1sRI9Ba8JAFITvQv/D8gredFMFbdOsIqWFglCM6aHH1+xL&#10;sph9G7Nbjf++Kwgeh5n5hsnWg23FiXpvHCt4miYgiEunDdcKvouPyTMIH5A1to5JwYU8rFcPowxT&#10;7c6c02kfahEh7FNU0ITQpVL6siGLfuo64uhVrrcYouxrqXs8R7ht5SxJFtKi4bjQYEdvDZWH/Z9V&#10;sPnh/N0cv353eZWbonhJeLs4KDV+HDavIAIN4R6+tT+1gvkSrl/iD5Cr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FlZqPFAAAA2wAAAA8AAAAAAAAAAAAAAAAAlwIAAGRycy9k&#10;b3ducmV2LnhtbFBLBQYAAAAABAAEAPUAAACJAwAAAAA=&#10;" filled="f" stroked="f">
                  <v:textbox inset="0,0,0,0">
                    <w:txbxContent>
                      <w:p w14:paraId="400D5B00" w14:textId="77777777" w:rsidR="002A4ED8" w:rsidRDefault="002A4ED8">
                        <w:r>
                          <w:rPr>
                            <w:rFonts w:ascii="Bliss Pro Bold" w:hAnsi="Bliss Pro Bold" w:cs="Bliss Pro Bold"/>
                            <w:color w:val="1E50AA"/>
                            <w:sz w:val="16"/>
                          </w:rPr>
                          <w:t>Liquidity</w:t>
                        </w:r>
                      </w:p>
                    </w:txbxContent>
                  </v:textbox>
                </v:shape>
                <v:group id="Group 193" o:spid="_x0000_s1148" style="position:absolute;left:1;top:5;width:12208;height:707" coordorigin="-5,33" coordsize="12208,70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sjfnxAAAANsAAAAPAAAAZHJzL2Rvd25yZXYueG1sRI9Pi8IwFMTvC36H8ARv&#10;a1rFRatRRFzxIIJ/QLw9mmdbbF5Kk23rt98sCHscZuY3zGLVmVI0VLvCsoJ4GIEgTq0uOFNwvXx/&#10;TkE4j6yxtEwKXuRgtex9LDDRtuUTNWefiQBhl6CC3PsqkdKlORl0Q1sRB+9ha4M+yDqTusY2wE0p&#10;R1H0JQ0WHBZyrGiTU/o8/xgFuxbb9TjeNofnY/O6XybH2yEmpQb9bj0H4anz/+F3e68VjG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3sjfnxAAAANsAAAAP&#10;AAAAAAAAAAAAAAAAAKkCAABkcnMvZG93bnJldi54bWxQSwUGAAAAAAQABAD6AAAAmgMAAAAA&#10;">
                  <v:shape id="Picture 190" o:spid="_x0000_s1149" type="#_x0000_t75" style="position:absolute;left:-5;top:33;width:12208;height:70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4J&#10;NPu+AAAA2wAAAA8AAABkcnMvZG93bnJldi54bWxET8uKwjAU3Qv+Q7iCO5sqziC1UUTwsXPGx/7a&#10;XNtic1OSqPXvzWJglofzzpedacSTnK8tKxgnKQjiwuqaSwXn02Y0A+EDssbGMil4k4flot/LMdP2&#10;xb/0PIZSxBD2GSqoQmgzKX1RkUGf2JY4cjfrDIYIXSm1w1cMN42cpOm3NFhzbKiwpXVFxf34MArM&#10;z7m88tZZOUvH0/tuu/k6TC5KDQfdag4iUBf+xX/uvVYwjevjl/gD5OID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H4JNPu+AAAA2wAAAA8AAAAAAAAAAAAAAAAAnAIAAGRycy9k&#10;b3ducmV2LnhtbFBLBQYAAAAABAAEAPcAAACHAwAAAAA=&#10;" filled="t">
                    <v:imagedata r:id="rId19" o:title=""/>
                  </v:shape>
                  <v:shape id="Text Box 192" o:spid="_x0000_s1150" type="#_x0000_t202" style="position:absolute;left:8788;top:339;width:2633;height:2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3V7YxAAA&#10;ANsAAAAPAAAAZHJzL2Rvd25yZXYueG1sRI9PawIxFMTvQr9DeAUvUrMuIrI1itUKPbQHrXh+bF53&#10;FzcvS5L99+0bodDjMDO/YTa7wdSiI+crywoW8wQEcW51xYWC6/fpZQ3CB2SNtWVSMJKH3fZpssFM&#10;257P1F1CISKEfYYKyhCaTEqfl2TQz21DHL0f6wyGKF0htcM+wk0t0yRZSYMVx4USGzqUlN8vrVGw&#10;Orq2P/Nhdry+f+JXU6S3t/Gm1PR52L+CCDSE//Bf+0MrWC7g8SX+ALn9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d1e2MQAAADbAAAADwAAAAAAAAAAAAAAAACXAgAAZHJzL2Rv&#10;d25yZXYueG1sUEsFBgAAAAAEAAQA9QAAAIgDAAAAAA==&#10;" stroked="f">
                    <v:textbox inset="0,0,0,0">
                      <w:txbxContent>
                        <w:p w14:paraId="64711DFD" w14:textId="77777777" w:rsidR="002A4ED8" w:rsidRDefault="002A4ED8" w:rsidP="00800948">
                          <w:r>
                            <w:rPr>
                              <w:rFonts w:ascii="Bliss Pro Bold" w:hAnsi="Bliss Pro Bold" w:cs="Bliss Pro Bold"/>
                              <w:color w:val="1E50AA"/>
                              <w:sz w:val="18"/>
                              <w:szCs w:val="18"/>
                            </w:rPr>
                            <w:t>CAPITAL MARKETS RESEARCH</w:t>
                          </w:r>
                        </w:p>
                      </w:txbxContent>
                    </v:textbox>
                  </v:shape>
                </v:group>
                <v:shape id="Text Box 197" o:spid="_x0000_s1151" type="#_x0000_t202" style="position:absolute;left:813;top:1749;width:1816;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D8CvxQAA&#10;ANsAAAAPAAAAZHJzL2Rvd25yZXYueG1sRI/NasMwEITvhbyD2EAupZFrSihulJCfBnpID3ZDzou1&#10;tUytlZGU2Hn7qhDocZiZb5jlerSduJIPrWMFz/MMBHHtdMuNgtPX4ekVRIjIGjvHpOBGAdarycMS&#10;C+0GLulaxUYkCIcCFZgY+0LKUBuyGOauJ07et/MWY5K+kdrjkOC2k3mWLaTFltOCwZ52huqf6mIV&#10;LPb+MpS8e9yf3o/42Tf5eXs7KzWbjps3EJHG+B++tz+0gpcc/r6kH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UPwK/FAAAA2wAAAA8AAAAAAAAAAAAAAAAAlwIAAGRycy9k&#10;b3ducmV2LnhtbFBLBQYAAAAABAAEAPUAAACJAwAAAAA=&#10;" stroked="f">
                  <v:textbox inset="0,0,0,0">
                    <w:txbxContent>
                      <w:p w14:paraId="0AF2AED4" w14:textId="77777777" w:rsidR="002A4ED8" w:rsidRDefault="002A4ED8" w:rsidP="00472C81">
                        <w:r>
                          <w:rPr>
                            <w:rFonts w:ascii="Bliss Pro Bold" w:hAnsi="Bliss Pro Bold" w:cs="Bliss Pro Bold"/>
                            <w:color w:val="1E50AA"/>
                            <w:sz w:val="16"/>
                          </w:rPr>
                          <w:t>Growth, Operations &amp; Profitability</w:t>
                        </w:r>
                      </w:p>
                    </w:txbxContent>
                  </v:textbox>
                </v:shape>
                <v:shape id="Text Box 121" o:spid="_x0000_s1152" type="#_x0000_t202" style="position:absolute;left:7945;top:14779;width:3321;height:3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Q2U0xQAA&#10;ANsAAAAPAAAAZHJzL2Rvd25yZXYueG1sRI9Pa8JAFMTvBb/D8oReim6aFpHoKta00EN70IrnR/aZ&#10;BLNvw+6aP9++Wyh4HGbmN8x6O5hGdOR8bVnB8zwBQVxYXXOp4PTzMVuC8AFZY2OZFIzkYbuZPKwx&#10;07bnA3XHUIoIYZ+hgiqENpPSFxUZ9HPbEkfvYp3BEKUrpXbYR7hpZJokC2mw5rhQYUv7iorr8WYU&#10;LHJ36w+8f8pP71/43Zbp+W08K/U4HXYrEIGGcA//tz+1gtcX+PsSf4Dc/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pDZTTFAAAA2wAAAA8AAAAAAAAAAAAAAAAAlwIAAGRycy9k&#10;b3ducmV2LnhtbFBLBQYAAAAABAAEAPUAAACJAwAAAAA=&#10;" stroked="f">
                  <v:textbox inset="0,0,0,0">
                    <w:txbxContent>
                      <w:p w14:paraId="26B964BC" w14:textId="77777777" w:rsidR="002A4ED8" w:rsidRDefault="002A4ED8">
                        <w:pPr>
                          <w:pStyle w:val="Framecontents"/>
                          <w:spacing w:after="29" w:line="100" w:lineRule="atLeast"/>
                          <w:jc w:val="right"/>
                          <w:rPr>
                            <w:rFonts w:ascii="Bliss Pro ExtraLight" w:hAnsi="Bliss Pro ExtraLight" w:cs="Bliss Pro ExtraLight"/>
                            <w:i/>
                            <w:iCs/>
                            <w:sz w:val="13"/>
                            <w:szCs w:val="13"/>
                          </w:rPr>
                        </w:pPr>
                        <w:r>
                          <w:rPr>
                            <w:rFonts w:ascii="Bliss Pro ExtraLight" w:hAnsi="Bliss Pro ExtraLight" w:cs="Bliss Pro ExtraLight"/>
                            <w:sz w:val="13"/>
                            <w:szCs w:val="13"/>
                          </w:rPr>
                          <w:t>MOODY'S CAPITAL MARKETS RESEARCH, INC. / MOODYS.COM</w:t>
                        </w:r>
                      </w:p>
                      <w:p w14:paraId="315A4CE0" w14:textId="77777777" w:rsidR="002A4ED8" w:rsidRDefault="002A4ED8">
                        <w:pPr>
                          <w:pStyle w:val="Framecontents"/>
                          <w:spacing w:after="29" w:line="100" w:lineRule="atLeast"/>
                          <w:jc w:val="right"/>
                        </w:pPr>
                        <w:r>
                          <w:rPr>
                            <w:rFonts w:ascii="Bliss Pro ExtraLight" w:hAnsi="Bliss Pro ExtraLight" w:cs="Bliss Pro ExtraLight"/>
                            <w:i/>
                            <w:iCs/>
                            <w:sz w:val="13"/>
                            <w:szCs w:val="13"/>
                          </w:rPr>
                          <w:t>Fundamental data provided by Compustat</w:t>
                        </w:r>
                      </w:p>
                    </w:txbxContent>
                  </v:textbox>
                </v:shape>
                <v:shape id="Text Box 199" o:spid="_x0000_s1153" type="#_x0000_t202" style="position:absolute;left:694;top:793;width:5288;height: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iNGRwwAA&#10;ANsAAAAPAAAAZHJzL2Rvd25yZXYueG1sRI9Ba8JAFITvBf/D8gre6qZtkBBdRcSip2Jsc39kn0l0&#10;923Ibk3677sFweMwM98wy/VojbhR71vHCl5nCQjiyumWawXfXx8vGQgfkDUax6TglzysV5OnJeba&#10;DVzQ7RRqESHsc1TQhNDlUvqqIYt+5jri6J1dbzFE2ddS9zhEuDXyLUnm0mLLcaHBjrYNVdfTj1Ww&#10;1+8Xs6vs/nN3LII712VWDkap6fO4WYAINIZH+N4+aAVpCv9f4g+Qq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iNGRwwAAANsAAAAPAAAAAAAAAAAAAAAAAJcCAABkcnMvZG93&#10;bnJldi54bWxQSwUGAAAAAAQABAD1AAAAhwMAAAAA&#10;" mv:complextextbox="1" filled="f" stroked="f">
                  <v:textbox inset=",7.2pt,,7.2pt">
                    <w:txbxContent>
                      <w:p w14:paraId="7ABEF2B4" w14:textId="77777777" w:rsidR="002A4ED8" w:rsidRDefault="002A4ED8" w:rsidP="00472C81">
                        <w:pPr>
                          <w:pStyle w:val="Framecontents"/>
                        </w:pPr>
                        <w:r>
                          <w:rPr>
                            <w:rFonts w:ascii="Bliss Pro Medium" w:hAnsi="Bliss Pro Medium" w:cs="Bliss Pro Medium"/>
                            <w:sz w:val="32"/>
                            <w:szCs w:val="32"/>
                          </w:rPr>
                          <w:t>Key Ratios</w:t>
                        </w:r>
                      </w:p>
                      <w:p w14:paraId="0A71E266" w14:textId="77777777" w:rsidR="002A4ED8" w:rsidRDefault="002A4ED8"/>
                    </w:txbxContent>
                  </v:textbox>
                </v:shape>
                <w10:wrap type="through" anchorx="page" anchory="page"/>
              </v:group>
            </w:pict>
          </mc:Fallback>
        </mc:AlternateContent>
      </w:r>
      <w:r>
        <w:rPr>
          <w:noProof/>
          <w:lang w:eastAsia="en-US"/>
        </w:rPr>
        <w:drawing>
          <wp:anchor distT="0" distB="0" distL="0" distR="0" simplePos="0" relativeHeight="251729920" behindDoc="0" locked="0" layoutInCell="1" allowOverlap="1" wp14:anchorId="2A865719" wp14:editId="247BCECA">
            <wp:simplePos x="0" y="0"/>
            <wp:positionH relativeFrom="page">
              <wp:posOffset>440690</wp:posOffset>
            </wp:positionH>
            <wp:positionV relativeFrom="page">
              <wp:posOffset>9192260</wp:posOffset>
            </wp:positionV>
            <wp:extent cx="6671310" cy="182245"/>
            <wp:effectExtent l="0" t="0" r="8890" b="0"/>
            <wp:wrapThrough wrapText="bothSides">
              <wp:wrapPolygon edited="0">
                <wp:start x="0" y="0"/>
                <wp:lineTo x="0" y="18063"/>
                <wp:lineTo x="21547" y="18063"/>
                <wp:lineTo x="21547" y="0"/>
                <wp:lineTo x="0" y="0"/>
              </wp:wrapPolygon>
            </wp:wrapThrough>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7">
                      <a:extLst>
                        <a:ext uri="{28A0092B-C50C-407E-A947-70E740481C1C}">
                          <a14:useLocalDpi xmlns:a14="http://schemas.microsoft.com/office/drawing/2010/main" val="0"/>
                        </a:ext>
                      </a:extLst>
                    </a:blip>
                    <a:srcRect l="4938" r="4938" b="55864"/>
                    <a:stretch>
                      <a:fillRect/>
                    </a:stretch>
                  </pic:blipFill>
                  <pic:spPr bwMode="auto">
                    <a:xfrm>
                      <a:off x="0" y="0"/>
                      <a:ext cx="6671310" cy="1822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0" distR="0" simplePos="0" relativeHeight="251730944" behindDoc="0" locked="0" layoutInCell="1" allowOverlap="1" wp14:anchorId="5D946369" wp14:editId="3CB8EB1B">
                <wp:simplePos x="0" y="0"/>
                <wp:positionH relativeFrom="page">
                  <wp:posOffset>415290</wp:posOffset>
                </wp:positionH>
                <wp:positionV relativeFrom="page">
                  <wp:posOffset>9404985</wp:posOffset>
                </wp:positionV>
                <wp:extent cx="1135380" cy="201930"/>
                <wp:effectExtent l="0" t="0" r="0" b="0"/>
                <wp:wrapThrough wrapText="bothSides">
                  <wp:wrapPolygon edited="0">
                    <wp:start x="-181" y="0"/>
                    <wp:lineTo x="-181" y="19562"/>
                    <wp:lineTo x="21600" y="19562"/>
                    <wp:lineTo x="21600" y="0"/>
                    <wp:lineTo x="-181" y="0"/>
                  </wp:wrapPolygon>
                </wp:wrapThrough>
                <wp:docPr id="34"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201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BB8D8" w14:textId="77777777" w:rsidR="002A4ED8" w:rsidRDefault="002A4ED8">
                            <w:pPr>
                              <w:pStyle w:val="Framecontents"/>
                            </w:pPr>
                            <w:r>
                              <w:rPr>
                                <w:rFonts w:ascii="Bliss Pro ExtraLight" w:hAnsi="Bliss Pro ExtraLight" w:cs="Bliss Pro ExtraLight"/>
                                <w:sz w:val="13"/>
                                <w:szCs w:val="13"/>
                              </w:rPr>
                              <w:t>7      @date@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 o:spid="_x0000_s1154" type="#_x0000_t202" style="position:absolute;margin-left:32.7pt;margin-top:740.55pt;width:89.4pt;height:15.9pt;z-index:2517309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" stroked="f">
                <v:textbox inset="0,0,0,0">
                  <w:txbxContent>
                    <w:p w14:paraId="004BB8D8" w14:textId="77777777" w:rsidR="002A4ED8" w:rsidRDefault="002A4ED8">
                      <w:pPr>
                        <w:pStyle w:val="Framecontents"/>
                      </w:pPr>
                      <w:r>
                        <w:rPr>
                          <w:rFonts w:ascii="Bliss Pro ExtraLight" w:hAnsi="Bliss Pro ExtraLight" w:cs="Bliss Pro ExtraLight"/>
                          <w:sz w:val="13"/>
                          <w:szCs w:val="13"/>
                        </w:rPr>
                        <w:t>7      @date@</w:t>
                      </w:r>
                    </w:p>
                  </w:txbxContent>
                </v:textbox>
                <w10:wrap type="through" anchorx="page" anchory="page"/>
              </v:shape>
            </w:pict>
          </mc:Fallback>
        </mc:AlternateContent>
      </w:r>
      <w:r>
        <w:rPr>
          <w:noProof/>
          <w:lang w:eastAsia="en-US"/>
        </w:rPr>
        <mc:AlternateContent>
          <mc:Choice Requires="wps">
            <w:drawing>
              <wp:anchor distT="0" distB="0" distL="0" distR="0" simplePos="0" relativeHeight="251613184" behindDoc="0" locked="0" layoutInCell="1" allowOverlap="1" wp14:anchorId="18735864" wp14:editId="1D204ED7">
                <wp:simplePos x="0" y="0"/>
                <wp:positionH relativeFrom="column">
                  <wp:posOffset>-245110</wp:posOffset>
                </wp:positionH>
                <wp:positionV relativeFrom="paragraph">
                  <wp:posOffset>829310</wp:posOffset>
                </wp:positionV>
                <wp:extent cx="6671310" cy="2588260"/>
                <wp:effectExtent l="0" t="3810" r="0" b="0"/>
                <wp:wrapSquare wrapText="bothSides"/>
                <wp:docPr id="33"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1310" cy="2588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87" w:type="dxa"/>
                              <w:tblLayout w:type="fixed"/>
                              <w:tblCellMar>
                                <w:top w:w="58" w:type="dxa"/>
                                <w:left w:w="86" w:type="dxa"/>
                                <w:bottom w:w="58" w:type="dxa"/>
                                <w:right w:w="86" w:type="dxa"/>
                              </w:tblCellMar>
                              <w:tblLook w:val="0000" w:firstRow="0" w:lastRow="0" w:firstColumn="0" w:lastColumn="0" w:noHBand="0" w:noVBand="0"/>
                            </w:tblPr>
                            <w:tblGrid>
                              <w:gridCol w:w="2004"/>
                              <w:gridCol w:w="1543"/>
                              <w:gridCol w:w="1648"/>
                              <w:gridCol w:w="1608"/>
                              <w:gridCol w:w="1714"/>
                              <w:gridCol w:w="1750"/>
                            </w:tblGrid>
                            <w:tr w:rsidR="002A4ED8" w14:paraId="0E99B6BF" w14:textId="77777777">
                              <w:trPr>
                                <w:trHeight w:hRule="exact" w:val="374"/>
                              </w:trPr>
                              <w:tc>
                                <w:tcPr>
                                  <w:tcW w:w="2004" w:type="dxa"/>
                                  <w:tcBorders>
                                    <w:top w:val="single" w:sz="4" w:space="0" w:color="000000"/>
                                    <w:bottom w:val="single" w:sz="4" w:space="0" w:color="000000"/>
                                  </w:tcBorders>
                                  <w:shd w:val="clear" w:color="auto" w:fill="auto"/>
                                </w:tcPr>
                                <w:p w14:paraId="12202018" w14:textId="77777777" w:rsidR="002A4ED8" w:rsidRDefault="002A4ED8">
                                  <w:pPr>
                                    <w:pStyle w:val="TableContents"/>
                                    <w:jc w:val="center"/>
                                  </w:pPr>
                                  <w:r>
                                    <w:rPr>
                                      <w:rFonts w:ascii="Bliss Pro ExtraLight" w:hAnsi="Bliss Pro ExtraLight" w:cs="Bliss Pro ExtraLight"/>
                                      <w:sz w:val="20"/>
                                      <w:szCs w:val="20"/>
                                    </w:rPr>
                                    <w:t>@table_7@</w:t>
                                  </w:r>
                                </w:p>
                              </w:tc>
                              <w:tc>
                                <w:tcPr>
                                  <w:tcW w:w="1543" w:type="dxa"/>
                                  <w:tcBorders>
                                    <w:top w:val="single" w:sz="4" w:space="0" w:color="000000"/>
                                    <w:bottom w:val="single" w:sz="4" w:space="0" w:color="000000"/>
                                  </w:tcBorders>
                                  <w:shd w:val="clear" w:color="auto" w:fill="auto"/>
                                </w:tcPr>
                                <w:p w14:paraId="757BFFF9" w14:textId="77777777" w:rsidR="002A4ED8" w:rsidRDefault="002A4ED8">
                                  <w:pPr>
                                    <w:pStyle w:val="TableContents"/>
                                    <w:snapToGrid w:val="0"/>
                                    <w:jc w:val="center"/>
                                  </w:pPr>
                                </w:p>
                              </w:tc>
                              <w:tc>
                                <w:tcPr>
                                  <w:tcW w:w="1648" w:type="dxa"/>
                                  <w:tcBorders>
                                    <w:top w:val="single" w:sz="4" w:space="0" w:color="000000"/>
                                    <w:bottom w:val="single" w:sz="4" w:space="0" w:color="000000"/>
                                  </w:tcBorders>
                                  <w:shd w:val="clear" w:color="auto" w:fill="auto"/>
                                </w:tcPr>
                                <w:p w14:paraId="3117E9B2" w14:textId="77777777" w:rsidR="002A4ED8" w:rsidRDefault="002A4ED8">
                                  <w:pPr>
                                    <w:pStyle w:val="TableContents"/>
                                    <w:snapToGrid w:val="0"/>
                                    <w:jc w:val="center"/>
                                  </w:pPr>
                                </w:p>
                              </w:tc>
                              <w:tc>
                                <w:tcPr>
                                  <w:tcW w:w="1608" w:type="dxa"/>
                                  <w:tcBorders>
                                    <w:top w:val="single" w:sz="4" w:space="0" w:color="000000"/>
                                    <w:bottom w:val="single" w:sz="4" w:space="0" w:color="000000"/>
                                  </w:tcBorders>
                                  <w:shd w:val="clear" w:color="auto" w:fill="auto"/>
                                </w:tcPr>
                                <w:p w14:paraId="7D6D1D6A" w14:textId="77777777" w:rsidR="002A4ED8" w:rsidRDefault="002A4ED8">
                                  <w:pPr>
                                    <w:pStyle w:val="TableContents"/>
                                    <w:snapToGrid w:val="0"/>
                                    <w:jc w:val="center"/>
                                  </w:pPr>
                                </w:p>
                              </w:tc>
                              <w:tc>
                                <w:tcPr>
                                  <w:tcW w:w="1714" w:type="dxa"/>
                                  <w:tcBorders>
                                    <w:top w:val="single" w:sz="4" w:space="0" w:color="000000"/>
                                    <w:bottom w:val="single" w:sz="4" w:space="0" w:color="000000"/>
                                  </w:tcBorders>
                                  <w:shd w:val="clear" w:color="auto" w:fill="auto"/>
                                </w:tcPr>
                                <w:p w14:paraId="5E0E5DD9" w14:textId="77777777" w:rsidR="002A4ED8" w:rsidRDefault="002A4ED8">
                                  <w:pPr>
                                    <w:pStyle w:val="TableContents"/>
                                    <w:snapToGrid w:val="0"/>
                                    <w:jc w:val="center"/>
                                  </w:pPr>
                                </w:p>
                              </w:tc>
                              <w:tc>
                                <w:tcPr>
                                  <w:tcW w:w="1750" w:type="dxa"/>
                                  <w:tcBorders>
                                    <w:top w:val="single" w:sz="4" w:space="0" w:color="000000"/>
                                    <w:bottom w:val="single" w:sz="4" w:space="0" w:color="000000"/>
                                  </w:tcBorders>
                                  <w:shd w:val="clear" w:color="auto" w:fill="auto"/>
                                </w:tcPr>
                                <w:p w14:paraId="68332EDD" w14:textId="77777777" w:rsidR="002A4ED8" w:rsidRDefault="002A4ED8">
                                  <w:pPr>
                                    <w:pStyle w:val="TableContents"/>
                                    <w:snapToGrid w:val="0"/>
                                    <w:jc w:val="center"/>
                                  </w:pPr>
                                </w:p>
                              </w:tc>
                            </w:tr>
                          </w:tbl>
                          <w:p w14:paraId="3A04646D" w14:textId="77777777" w:rsidR="002A4ED8" w:rsidRDefault="002A4ED8">
                            <w:pPr>
                              <w:pStyle w:val="Framecontent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155" type="#_x0000_t202" style="position:absolute;margin-left:-19.25pt;margin-top:65.3pt;width:525.3pt;height:203.8pt;z-index:2516131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" stroked="f">
                <v:textbox inset="0,0,0,0">
                  <w:txbxContent>
                    <w:tbl>
                      <w:tblPr>
                        <w:tblW w:w="0" w:type="auto"/>
                        <w:tblInd w:w="187" w:type="dxa"/>
                        <w:tblLayout w:type="fixed"/>
                        <w:tblCellMar>
                          <w:top w:w="58" w:type="dxa"/>
                          <w:left w:w="86" w:type="dxa"/>
                          <w:bottom w:w="58" w:type="dxa"/>
                          <w:right w:w="86" w:type="dxa"/>
                        </w:tblCellMar>
                        <w:tblLook w:val="0000" w:firstRow="0" w:lastRow="0" w:firstColumn="0" w:lastColumn="0" w:noHBand="0" w:noVBand="0"/>
                      </w:tblPr>
                      <w:tblGrid>
                        <w:gridCol w:w="2004"/>
                        <w:gridCol w:w="1543"/>
                        <w:gridCol w:w="1648"/>
                        <w:gridCol w:w="1608"/>
                        <w:gridCol w:w="1714"/>
                        <w:gridCol w:w="1750"/>
                      </w:tblGrid>
                      <w:tr w:rsidR="002A4ED8" w14:paraId="0E99B6BF" w14:textId="77777777">
                        <w:trPr>
                          <w:trHeight w:hRule="exact" w:val="374"/>
                        </w:trPr>
                        <w:tc>
                          <w:tcPr>
                            <w:tcW w:w="2004" w:type="dxa"/>
                            <w:tcBorders>
                              <w:top w:val="single" w:sz="4" w:space="0" w:color="000000"/>
                              <w:bottom w:val="single" w:sz="4" w:space="0" w:color="000000"/>
                            </w:tcBorders>
                            <w:shd w:val="clear" w:color="auto" w:fill="auto"/>
                          </w:tcPr>
                          <w:p w14:paraId="12202018" w14:textId="77777777" w:rsidR="002A4ED8" w:rsidRDefault="002A4ED8">
                            <w:pPr>
                              <w:pStyle w:val="TableContents"/>
                              <w:jc w:val="center"/>
                            </w:pPr>
                            <w:r>
                              <w:rPr>
                                <w:rFonts w:ascii="Bliss Pro ExtraLight" w:hAnsi="Bliss Pro ExtraLight" w:cs="Bliss Pro ExtraLight"/>
                                <w:sz w:val="20"/>
                                <w:szCs w:val="20"/>
                              </w:rPr>
                              <w:t>@table_7@</w:t>
                            </w:r>
                          </w:p>
                        </w:tc>
                        <w:tc>
                          <w:tcPr>
                            <w:tcW w:w="1543" w:type="dxa"/>
                            <w:tcBorders>
                              <w:top w:val="single" w:sz="4" w:space="0" w:color="000000"/>
                              <w:bottom w:val="single" w:sz="4" w:space="0" w:color="000000"/>
                            </w:tcBorders>
                            <w:shd w:val="clear" w:color="auto" w:fill="auto"/>
                          </w:tcPr>
                          <w:p w14:paraId="757BFFF9" w14:textId="77777777" w:rsidR="002A4ED8" w:rsidRDefault="002A4ED8">
                            <w:pPr>
                              <w:pStyle w:val="TableContents"/>
                              <w:snapToGrid w:val="0"/>
                              <w:jc w:val="center"/>
                            </w:pPr>
                          </w:p>
                        </w:tc>
                        <w:tc>
                          <w:tcPr>
                            <w:tcW w:w="1648" w:type="dxa"/>
                            <w:tcBorders>
                              <w:top w:val="single" w:sz="4" w:space="0" w:color="000000"/>
                              <w:bottom w:val="single" w:sz="4" w:space="0" w:color="000000"/>
                            </w:tcBorders>
                            <w:shd w:val="clear" w:color="auto" w:fill="auto"/>
                          </w:tcPr>
                          <w:p w14:paraId="3117E9B2" w14:textId="77777777" w:rsidR="002A4ED8" w:rsidRDefault="002A4ED8">
                            <w:pPr>
                              <w:pStyle w:val="TableContents"/>
                              <w:snapToGrid w:val="0"/>
                              <w:jc w:val="center"/>
                            </w:pPr>
                          </w:p>
                        </w:tc>
                        <w:tc>
                          <w:tcPr>
                            <w:tcW w:w="1608" w:type="dxa"/>
                            <w:tcBorders>
                              <w:top w:val="single" w:sz="4" w:space="0" w:color="000000"/>
                              <w:bottom w:val="single" w:sz="4" w:space="0" w:color="000000"/>
                            </w:tcBorders>
                            <w:shd w:val="clear" w:color="auto" w:fill="auto"/>
                          </w:tcPr>
                          <w:p w14:paraId="7D6D1D6A" w14:textId="77777777" w:rsidR="002A4ED8" w:rsidRDefault="002A4ED8">
                            <w:pPr>
                              <w:pStyle w:val="TableContents"/>
                              <w:snapToGrid w:val="0"/>
                              <w:jc w:val="center"/>
                            </w:pPr>
                          </w:p>
                        </w:tc>
                        <w:tc>
                          <w:tcPr>
                            <w:tcW w:w="1714" w:type="dxa"/>
                            <w:tcBorders>
                              <w:top w:val="single" w:sz="4" w:space="0" w:color="000000"/>
                              <w:bottom w:val="single" w:sz="4" w:space="0" w:color="000000"/>
                            </w:tcBorders>
                            <w:shd w:val="clear" w:color="auto" w:fill="auto"/>
                          </w:tcPr>
                          <w:p w14:paraId="5E0E5DD9" w14:textId="77777777" w:rsidR="002A4ED8" w:rsidRDefault="002A4ED8">
                            <w:pPr>
                              <w:pStyle w:val="TableContents"/>
                              <w:snapToGrid w:val="0"/>
                              <w:jc w:val="center"/>
                            </w:pPr>
                          </w:p>
                        </w:tc>
                        <w:tc>
                          <w:tcPr>
                            <w:tcW w:w="1750" w:type="dxa"/>
                            <w:tcBorders>
                              <w:top w:val="single" w:sz="4" w:space="0" w:color="000000"/>
                              <w:bottom w:val="single" w:sz="4" w:space="0" w:color="000000"/>
                            </w:tcBorders>
                            <w:shd w:val="clear" w:color="auto" w:fill="auto"/>
                          </w:tcPr>
                          <w:p w14:paraId="68332EDD" w14:textId="77777777" w:rsidR="002A4ED8" w:rsidRDefault="002A4ED8">
                            <w:pPr>
                              <w:pStyle w:val="TableContents"/>
                              <w:snapToGrid w:val="0"/>
                              <w:jc w:val="center"/>
                            </w:pPr>
                          </w:p>
                        </w:tc>
                      </w:tr>
                    </w:tbl>
                    <w:p w14:paraId="3A04646D" w14:textId="77777777" w:rsidR="002A4ED8" w:rsidRDefault="002A4ED8">
                      <w:pPr>
                        <w:pStyle w:val="Framecontents"/>
                      </w:pPr>
                    </w:p>
                  </w:txbxContent>
                </v:textbox>
                <w10:wrap type="square"/>
              </v:shape>
            </w:pict>
          </mc:Fallback>
        </mc:AlternateContent>
      </w:r>
      <w:r>
        <w:rPr>
          <w:noProof/>
          <w:lang w:eastAsia="en-US"/>
        </w:rPr>
        <mc:AlternateContent>
          <mc:Choice Requires="wps">
            <w:drawing>
              <wp:anchor distT="0" distB="0" distL="0" distR="0" simplePos="0" relativeHeight="251615232" behindDoc="0" locked="0" layoutInCell="1" allowOverlap="1" wp14:anchorId="14D30375" wp14:editId="7B7D5463">
                <wp:simplePos x="0" y="0"/>
                <wp:positionH relativeFrom="column">
                  <wp:posOffset>-253365</wp:posOffset>
                </wp:positionH>
                <wp:positionV relativeFrom="paragraph">
                  <wp:posOffset>6631305</wp:posOffset>
                </wp:positionV>
                <wp:extent cx="6704965" cy="1811020"/>
                <wp:effectExtent l="635" t="1905" r="0" b="3175"/>
                <wp:wrapSquare wrapText="bothSides"/>
                <wp:docPr id="32"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4965" cy="1811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87" w:type="dxa"/>
                              <w:tblLayout w:type="fixed"/>
                              <w:tblCellMar>
                                <w:top w:w="58" w:type="dxa"/>
                                <w:left w:w="86" w:type="dxa"/>
                                <w:bottom w:w="58" w:type="dxa"/>
                                <w:right w:w="86" w:type="dxa"/>
                              </w:tblCellMar>
                              <w:tblLook w:val="0000" w:firstRow="0" w:lastRow="0" w:firstColumn="0" w:lastColumn="0" w:noHBand="0" w:noVBand="0"/>
                            </w:tblPr>
                            <w:tblGrid>
                              <w:gridCol w:w="1730"/>
                              <w:gridCol w:w="1730"/>
                              <w:gridCol w:w="1731"/>
                              <w:gridCol w:w="1730"/>
                              <w:gridCol w:w="1730"/>
                              <w:gridCol w:w="1731"/>
                            </w:tblGrid>
                            <w:tr w:rsidR="002A4ED8" w14:paraId="5DA834F9" w14:textId="77777777">
                              <w:trPr>
                                <w:trHeight w:hRule="exact" w:val="374"/>
                              </w:trPr>
                              <w:tc>
                                <w:tcPr>
                                  <w:tcW w:w="1730" w:type="dxa"/>
                                  <w:tcBorders>
                                    <w:top w:val="single" w:sz="4" w:space="0" w:color="000000"/>
                                    <w:bottom w:val="single" w:sz="4" w:space="0" w:color="000000"/>
                                  </w:tcBorders>
                                  <w:shd w:val="clear" w:color="auto" w:fill="auto"/>
                                </w:tcPr>
                                <w:p w14:paraId="2EDEA98B" w14:textId="77777777" w:rsidR="002A4ED8" w:rsidRDefault="002A4ED8">
                                  <w:pPr>
                                    <w:pStyle w:val="TableContents"/>
                                    <w:jc w:val="center"/>
                                  </w:pPr>
                                  <w:r>
                                    <w:rPr>
                                      <w:rFonts w:ascii="Bliss Pro ExtraLight" w:hAnsi="Bliss Pro ExtraLight" w:cs="Bliss Pro ExtraLight"/>
                                      <w:sz w:val="20"/>
                                      <w:szCs w:val="20"/>
                                    </w:rPr>
                                    <w:t>@table_9@</w:t>
                                  </w:r>
                                </w:p>
                              </w:tc>
                              <w:tc>
                                <w:tcPr>
                                  <w:tcW w:w="1730" w:type="dxa"/>
                                  <w:tcBorders>
                                    <w:top w:val="single" w:sz="4" w:space="0" w:color="000000"/>
                                    <w:bottom w:val="single" w:sz="4" w:space="0" w:color="000000"/>
                                  </w:tcBorders>
                                  <w:shd w:val="clear" w:color="auto" w:fill="auto"/>
                                </w:tcPr>
                                <w:p w14:paraId="2F1B1642" w14:textId="77777777" w:rsidR="002A4ED8" w:rsidRDefault="002A4ED8">
                                  <w:pPr>
                                    <w:pStyle w:val="TableContents"/>
                                    <w:snapToGrid w:val="0"/>
                                    <w:jc w:val="center"/>
                                  </w:pPr>
                                </w:p>
                              </w:tc>
                              <w:tc>
                                <w:tcPr>
                                  <w:tcW w:w="1731" w:type="dxa"/>
                                  <w:tcBorders>
                                    <w:top w:val="single" w:sz="4" w:space="0" w:color="000000"/>
                                    <w:bottom w:val="single" w:sz="4" w:space="0" w:color="000000"/>
                                  </w:tcBorders>
                                  <w:shd w:val="clear" w:color="auto" w:fill="auto"/>
                                </w:tcPr>
                                <w:p w14:paraId="3D31B6DF" w14:textId="77777777" w:rsidR="002A4ED8" w:rsidRDefault="002A4ED8">
                                  <w:pPr>
                                    <w:pStyle w:val="TableContents"/>
                                    <w:snapToGrid w:val="0"/>
                                    <w:jc w:val="center"/>
                                  </w:pPr>
                                </w:p>
                              </w:tc>
                              <w:tc>
                                <w:tcPr>
                                  <w:tcW w:w="1730" w:type="dxa"/>
                                  <w:tcBorders>
                                    <w:top w:val="single" w:sz="4" w:space="0" w:color="000000"/>
                                    <w:bottom w:val="single" w:sz="4" w:space="0" w:color="000000"/>
                                  </w:tcBorders>
                                  <w:shd w:val="clear" w:color="auto" w:fill="auto"/>
                                </w:tcPr>
                                <w:p w14:paraId="37415B22" w14:textId="77777777" w:rsidR="002A4ED8" w:rsidRDefault="002A4ED8">
                                  <w:pPr>
                                    <w:pStyle w:val="TableContents"/>
                                    <w:snapToGrid w:val="0"/>
                                    <w:jc w:val="center"/>
                                  </w:pPr>
                                </w:p>
                              </w:tc>
                              <w:tc>
                                <w:tcPr>
                                  <w:tcW w:w="1730" w:type="dxa"/>
                                  <w:tcBorders>
                                    <w:top w:val="single" w:sz="4" w:space="0" w:color="000000"/>
                                    <w:bottom w:val="single" w:sz="4" w:space="0" w:color="000000"/>
                                  </w:tcBorders>
                                  <w:shd w:val="clear" w:color="auto" w:fill="auto"/>
                                </w:tcPr>
                                <w:p w14:paraId="61520430" w14:textId="77777777" w:rsidR="002A4ED8" w:rsidRDefault="002A4ED8">
                                  <w:pPr>
                                    <w:pStyle w:val="TableContents"/>
                                    <w:snapToGrid w:val="0"/>
                                    <w:jc w:val="center"/>
                                  </w:pPr>
                                </w:p>
                              </w:tc>
                              <w:tc>
                                <w:tcPr>
                                  <w:tcW w:w="1731" w:type="dxa"/>
                                  <w:tcBorders>
                                    <w:top w:val="single" w:sz="4" w:space="0" w:color="000000"/>
                                    <w:bottom w:val="single" w:sz="4" w:space="0" w:color="000000"/>
                                  </w:tcBorders>
                                  <w:shd w:val="clear" w:color="auto" w:fill="auto"/>
                                </w:tcPr>
                                <w:p w14:paraId="2277814D" w14:textId="77777777" w:rsidR="002A4ED8" w:rsidRDefault="002A4ED8">
                                  <w:pPr>
                                    <w:pStyle w:val="TableContents"/>
                                    <w:snapToGrid w:val="0"/>
                                    <w:jc w:val="center"/>
                                  </w:pPr>
                                </w:p>
                              </w:tc>
                            </w:tr>
                          </w:tbl>
                          <w:p w14:paraId="190511AC" w14:textId="77777777" w:rsidR="002A4ED8" w:rsidRDefault="002A4ED8">
                            <w:pPr>
                              <w:pStyle w:val="Framecontent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156" type="#_x0000_t202" style="position:absolute;margin-left:-19.9pt;margin-top:522.15pt;width:527.95pt;height:142.6pt;z-index:2516152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" stroked="f">
                <v:textbox inset="0,0,0,0">
                  <w:txbxContent>
                    <w:tbl>
                      <w:tblPr>
                        <w:tblW w:w="0" w:type="auto"/>
                        <w:tblInd w:w="187" w:type="dxa"/>
                        <w:tblLayout w:type="fixed"/>
                        <w:tblCellMar>
                          <w:top w:w="58" w:type="dxa"/>
                          <w:left w:w="86" w:type="dxa"/>
                          <w:bottom w:w="58" w:type="dxa"/>
                          <w:right w:w="86" w:type="dxa"/>
                        </w:tblCellMar>
                        <w:tblLook w:val="0000" w:firstRow="0" w:lastRow="0" w:firstColumn="0" w:lastColumn="0" w:noHBand="0" w:noVBand="0"/>
                      </w:tblPr>
                      <w:tblGrid>
                        <w:gridCol w:w="1730"/>
                        <w:gridCol w:w="1730"/>
                        <w:gridCol w:w="1731"/>
                        <w:gridCol w:w="1730"/>
                        <w:gridCol w:w="1730"/>
                        <w:gridCol w:w="1731"/>
                      </w:tblGrid>
                      <w:tr w:rsidR="002A4ED8" w14:paraId="5DA834F9" w14:textId="77777777">
                        <w:trPr>
                          <w:trHeight w:hRule="exact" w:val="374"/>
                        </w:trPr>
                        <w:tc>
                          <w:tcPr>
                            <w:tcW w:w="1730" w:type="dxa"/>
                            <w:tcBorders>
                              <w:top w:val="single" w:sz="4" w:space="0" w:color="000000"/>
                              <w:bottom w:val="single" w:sz="4" w:space="0" w:color="000000"/>
                            </w:tcBorders>
                            <w:shd w:val="clear" w:color="auto" w:fill="auto"/>
                          </w:tcPr>
                          <w:p w14:paraId="2EDEA98B" w14:textId="77777777" w:rsidR="002A4ED8" w:rsidRDefault="002A4ED8">
                            <w:pPr>
                              <w:pStyle w:val="TableContents"/>
                              <w:jc w:val="center"/>
                            </w:pPr>
                            <w:r>
                              <w:rPr>
                                <w:rFonts w:ascii="Bliss Pro ExtraLight" w:hAnsi="Bliss Pro ExtraLight" w:cs="Bliss Pro ExtraLight"/>
                                <w:sz w:val="20"/>
                                <w:szCs w:val="20"/>
                              </w:rPr>
                              <w:t>@table_9@</w:t>
                            </w:r>
                          </w:p>
                        </w:tc>
                        <w:tc>
                          <w:tcPr>
                            <w:tcW w:w="1730" w:type="dxa"/>
                            <w:tcBorders>
                              <w:top w:val="single" w:sz="4" w:space="0" w:color="000000"/>
                              <w:bottom w:val="single" w:sz="4" w:space="0" w:color="000000"/>
                            </w:tcBorders>
                            <w:shd w:val="clear" w:color="auto" w:fill="auto"/>
                          </w:tcPr>
                          <w:p w14:paraId="2F1B1642" w14:textId="77777777" w:rsidR="002A4ED8" w:rsidRDefault="002A4ED8">
                            <w:pPr>
                              <w:pStyle w:val="TableContents"/>
                              <w:snapToGrid w:val="0"/>
                              <w:jc w:val="center"/>
                            </w:pPr>
                          </w:p>
                        </w:tc>
                        <w:tc>
                          <w:tcPr>
                            <w:tcW w:w="1731" w:type="dxa"/>
                            <w:tcBorders>
                              <w:top w:val="single" w:sz="4" w:space="0" w:color="000000"/>
                              <w:bottom w:val="single" w:sz="4" w:space="0" w:color="000000"/>
                            </w:tcBorders>
                            <w:shd w:val="clear" w:color="auto" w:fill="auto"/>
                          </w:tcPr>
                          <w:p w14:paraId="3D31B6DF" w14:textId="77777777" w:rsidR="002A4ED8" w:rsidRDefault="002A4ED8">
                            <w:pPr>
                              <w:pStyle w:val="TableContents"/>
                              <w:snapToGrid w:val="0"/>
                              <w:jc w:val="center"/>
                            </w:pPr>
                          </w:p>
                        </w:tc>
                        <w:tc>
                          <w:tcPr>
                            <w:tcW w:w="1730" w:type="dxa"/>
                            <w:tcBorders>
                              <w:top w:val="single" w:sz="4" w:space="0" w:color="000000"/>
                              <w:bottom w:val="single" w:sz="4" w:space="0" w:color="000000"/>
                            </w:tcBorders>
                            <w:shd w:val="clear" w:color="auto" w:fill="auto"/>
                          </w:tcPr>
                          <w:p w14:paraId="37415B22" w14:textId="77777777" w:rsidR="002A4ED8" w:rsidRDefault="002A4ED8">
                            <w:pPr>
                              <w:pStyle w:val="TableContents"/>
                              <w:snapToGrid w:val="0"/>
                              <w:jc w:val="center"/>
                            </w:pPr>
                          </w:p>
                        </w:tc>
                        <w:tc>
                          <w:tcPr>
                            <w:tcW w:w="1730" w:type="dxa"/>
                            <w:tcBorders>
                              <w:top w:val="single" w:sz="4" w:space="0" w:color="000000"/>
                              <w:bottom w:val="single" w:sz="4" w:space="0" w:color="000000"/>
                            </w:tcBorders>
                            <w:shd w:val="clear" w:color="auto" w:fill="auto"/>
                          </w:tcPr>
                          <w:p w14:paraId="61520430" w14:textId="77777777" w:rsidR="002A4ED8" w:rsidRDefault="002A4ED8">
                            <w:pPr>
                              <w:pStyle w:val="TableContents"/>
                              <w:snapToGrid w:val="0"/>
                              <w:jc w:val="center"/>
                            </w:pPr>
                          </w:p>
                        </w:tc>
                        <w:tc>
                          <w:tcPr>
                            <w:tcW w:w="1731" w:type="dxa"/>
                            <w:tcBorders>
                              <w:top w:val="single" w:sz="4" w:space="0" w:color="000000"/>
                              <w:bottom w:val="single" w:sz="4" w:space="0" w:color="000000"/>
                            </w:tcBorders>
                            <w:shd w:val="clear" w:color="auto" w:fill="auto"/>
                          </w:tcPr>
                          <w:p w14:paraId="2277814D" w14:textId="77777777" w:rsidR="002A4ED8" w:rsidRDefault="002A4ED8">
                            <w:pPr>
                              <w:pStyle w:val="TableContents"/>
                              <w:snapToGrid w:val="0"/>
                              <w:jc w:val="center"/>
                            </w:pPr>
                          </w:p>
                        </w:tc>
                      </w:tr>
                    </w:tbl>
                    <w:p w14:paraId="190511AC" w14:textId="77777777" w:rsidR="002A4ED8" w:rsidRDefault="002A4ED8">
                      <w:pPr>
                        <w:pStyle w:val="Framecontents"/>
                      </w:pPr>
                    </w:p>
                  </w:txbxContent>
                </v:textbox>
                <w10:wrap type="square"/>
              </v:shape>
            </w:pict>
          </mc:Fallback>
        </mc:AlternateContent>
      </w:r>
      <w:r>
        <w:rPr>
          <w:noProof/>
          <w:lang w:eastAsia="en-US"/>
        </w:rPr>
        <mc:AlternateContent>
          <mc:Choice Requires="wps">
            <w:drawing>
              <wp:anchor distT="0" distB="0" distL="114300" distR="114300" simplePos="0" relativeHeight="251668480" behindDoc="0" locked="0" layoutInCell="1" allowOverlap="1" wp14:anchorId="51DFB856" wp14:editId="121B4258">
                <wp:simplePos x="0" y="0"/>
                <wp:positionH relativeFrom="column">
                  <wp:posOffset>3297555</wp:posOffset>
                </wp:positionH>
                <wp:positionV relativeFrom="paragraph">
                  <wp:posOffset>6302375</wp:posOffset>
                </wp:positionV>
                <wp:extent cx="914400" cy="288925"/>
                <wp:effectExtent l="0" t="3175" r="4445" b="0"/>
                <wp:wrapTight wrapText="bothSides">
                  <wp:wrapPolygon edited="0">
                    <wp:start x="0" y="0"/>
                    <wp:lineTo x="21600" y="0"/>
                    <wp:lineTo x="21600" y="21600"/>
                    <wp:lineTo x="0" y="21600"/>
                    <wp:lineTo x="0" y="0"/>
                  </wp:wrapPolygon>
                </wp:wrapTight>
                <wp:docPr id="31"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8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F7FA0" w14:textId="77777777" w:rsidR="002A4ED8" w:rsidRDefault="002A4ED8" w:rsidP="00C8562D">
                            <w:pPr>
                              <w:jc w:val="center"/>
                            </w:pPr>
                            <w:r>
                              <w:rPr>
                                <w:rFonts w:ascii="Bliss Pro Bold" w:hAnsi="Bliss Pro Bold" w:cs="Bliss Pro Bold"/>
                                <w:color w:val="1E50AA"/>
                                <w:sz w:val="16"/>
                              </w:rPr>
                              <w:t>LTM as of @two_year@</w:t>
                            </w:r>
                          </w:p>
                          <w:p w14:paraId="337FFC5C" w14:textId="77777777" w:rsidR="002A4ED8" w:rsidRDefault="002A4ED8" w:rsidP="00C8562D"/>
                          <w:p w14:paraId="50012A17" w14:textId="77777777" w:rsidR="002A4ED8" w:rsidRDefault="002A4ED8" w:rsidP="00C8562D"/>
                          <w:p w14:paraId="57B897EF" w14:textId="77777777" w:rsidR="002A4ED8" w:rsidRDefault="002A4ED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8" o:spid="_x0000_s1157" type="#_x0000_t202" style="position:absolute;margin-left:259.65pt;margin-top:496.25pt;width:1in;height:2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" filled="f" stroked="f">
                <v:textbox inset="0,0,0,0">
                  <w:txbxContent>
                    <w:p w14:paraId="3F6F7FA0" w14:textId="77777777" w:rsidR="002A4ED8" w:rsidRDefault="002A4ED8" w:rsidP="00C8562D">
                      <w:pPr>
                        <w:jc w:val="center"/>
                      </w:pPr>
                      <w:r>
                        <w:rPr>
                          <w:rFonts w:ascii="Bliss Pro Bold" w:hAnsi="Bliss Pro Bold" w:cs="Bliss Pro Bold"/>
                          <w:color w:val="1E50AA"/>
                          <w:sz w:val="16"/>
                        </w:rPr>
                        <w:t>LTM as of @two_year@</w:t>
                      </w:r>
                    </w:p>
                    <w:p w14:paraId="337FFC5C" w14:textId="77777777" w:rsidR="002A4ED8" w:rsidRDefault="002A4ED8" w:rsidP="00C8562D"/>
                    <w:p w14:paraId="50012A17" w14:textId="77777777" w:rsidR="002A4ED8" w:rsidRDefault="002A4ED8" w:rsidP="00C8562D"/>
                    <w:p w14:paraId="57B897EF" w14:textId="77777777" w:rsidR="002A4ED8" w:rsidRDefault="002A4ED8"/>
                  </w:txbxContent>
                </v:textbox>
                <w10:wrap type="tight"/>
              </v:shape>
            </w:pict>
          </mc:Fallback>
        </mc:AlternateContent>
      </w:r>
      <w:r>
        <w:rPr>
          <w:noProof/>
          <w:lang w:eastAsia="en-US"/>
        </w:rPr>
        <mc:AlternateContent>
          <mc:Choice Requires="wps">
            <w:drawing>
              <wp:anchor distT="0" distB="0" distL="114300" distR="114300" simplePos="0" relativeHeight="251667456" behindDoc="0" locked="0" layoutInCell="1" allowOverlap="1" wp14:anchorId="0432F30F" wp14:editId="3ACCDE7E">
                <wp:simplePos x="0" y="0"/>
                <wp:positionH relativeFrom="column">
                  <wp:posOffset>2199005</wp:posOffset>
                </wp:positionH>
                <wp:positionV relativeFrom="paragraph">
                  <wp:posOffset>6283325</wp:posOffset>
                </wp:positionV>
                <wp:extent cx="953135" cy="327025"/>
                <wp:effectExtent l="1905" t="0" r="0" b="6350"/>
                <wp:wrapTight wrapText="bothSides">
                  <wp:wrapPolygon edited="0">
                    <wp:start x="0" y="0"/>
                    <wp:lineTo x="21600" y="0"/>
                    <wp:lineTo x="21600" y="21600"/>
                    <wp:lineTo x="0" y="21600"/>
                    <wp:lineTo x="0" y="0"/>
                  </wp:wrapPolygon>
                </wp:wrapTight>
                <wp:docPr id="30"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135"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6E1EC" w14:textId="77777777" w:rsidR="002A4ED8" w:rsidRDefault="002A4ED8" w:rsidP="00C8562D">
                            <w:pPr>
                              <w:jc w:val="center"/>
                            </w:pPr>
                            <w:r>
                              <w:rPr>
                                <w:rFonts w:ascii="Bliss Pro Bold" w:hAnsi="Bliss Pro Bold" w:cs="Bliss Pro Bold"/>
                                <w:color w:val="1E50AA"/>
                                <w:sz w:val="16"/>
                              </w:rPr>
                              <w:t>LTM as of @last_year@</w:t>
                            </w:r>
                          </w:p>
                          <w:p w14:paraId="73D5CCEF" w14:textId="77777777" w:rsidR="002A4ED8" w:rsidRDefault="002A4ED8" w:rsidP="00C8562D"/>
                          <w:p w14:paraId="6C23E17C" w14:textId="77777777" w:rsidR="002A4ED8" w:rsidRDefault="002A4ED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7" o:spid="_x0000_s1158" type="#_x0000_t202" style="position:absolute;margin-left:173.15pt;margin-top:494.75pt;width:75.05pt;height:2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" filled="f" stroked="f">
                <v:textbox inset="0,0,0,0">
                  <w:txbxContent>
                    <w:p w14:paraId="07C6E1EC" w14:textId="77777777" w:rsidR="002A4ED8" w:rsidRDefault="002A4ED8" w:rsidP="00C8562D">
                      <w:pPr>
                        <w:jc w:val="center"/>
                      </w:pPr>
                      <w:r>
                        <w:rPr>
                          <w:rFonts w:ascii="Bliss Pro Bold" w:hAnsi="Bliss Pro Bold" w:cs="Bliss Pro Bold"/>
                          <w:color w:val="1E50AA"/>
                          <w:sz w:val="16"/>
                        </w:rPr>
                        <w:t>LTM as of @last_year@</w:t>
                      </w:r>
                    </w:p>
                    <w:p w14:paraId="73D5CCEF" w14:textId="77777777" w:rsidR="002A4ED8" w:rsidRDefault="002A4ED8" w:rsidP="00C8562D"/>
                    <w:p w14:paraId="6C23E17C" w14:textId="77777777" w:rsidR="002A4ED8" w:rsidRDefault="002A4ED8"/>
                  </w:txbxContent>
                </v:textbox>
                <w10:wrap type="tight"/>
              </v:shape>
            </w:pict>
          </mc:Fallback>
        </mc:AlternateContent>
      </w:r>
      <w:r>
        <w:rPr>
          <w:noProof/>
          <w:lang w:eastAsia="en-US"/>
        </w:rPr>
        <mc:AlternateContent>
          <mc:Choice Requires="wps">
            <w:drawing>
              <wp:anchor distT="0" distB="0" distL="114300" distR="114300" simplePos="0" relativeHeight="251666432" behindDoc="0" locked="0" layoutInCell="1" allowOverlap="1" wp14:anchorId="5E3CC768" wp14:editId="60806E46">
                <wp:simplePos x="0" y="0"/>
                <wp:positionH relativeFrom="column">
                  <wp:posOffset>1054100</wp:posOffset>
                </wp:positionH>
                <wp:positionV relativeFrom="paragraph">
                  <wp:posOffset>6316980</wp:posOffset>
                </wp:positionV>
                <wp:extent cx="972185" cy="269875"/>
                <wp:effectExtent l="0" t="5080" r="5715" b="4445"/>
                <wp:wrapTight wrapText="bothSides">
                  <wp:wrapPolygon edited="0">
                    <wp:start x="0" y="0"/>
                    <wp:lineTo x="21600" y="0"/>
                    <wp:lineTo x="21600" y="21600"/>
                    <wp:lineTo x="0" y="21600"/>
                    <wp:lineTo x="0" y="0"/>
                  </wp:wrapPolygon>
                </wp:wrapTight>
                <wp:docPr id="29"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18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E7FF27" w14:textId="77777777" w:rsidR="002A4ED8" w:rsidRDefault="002A4ED8" w:rsidP="00C92216">
                            <w:pPr>
                              <w:jc w:val="center"/>
                            </w:pPr>
                            <w:r>
                              <w:rPr>
                                <w:rFonts w:ascii="Bliss Pro Bold" w:hAnsi="Bliss Pro Bold" w:cs="Bliss Pro Bold"/>
                                <w:color w:val="1E50AA"/>
                                <w:sz w:val="16"/>
                              </w:rPr>
                              <w:t>LTM as of @this_year@</w:t>
                            </w:r>
                          </w:p>
                          <w:p w14:paraId="27345F46" w14:textId="77777777" w:rsidR="002A4ED8" w:rsidRDefault="002A4ED8" w:rsidP="00C92216"/>
                          <w:p w14:paraId="1F37CDAF" w14:textId="77777777" w:rsidR="002A4ED8" w:rsidRDefault="002A4ED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6" o:spid="_x0000_s1159" type="#_x0000_t202" style="position:absolute;margin-left:83pt;margin-top:497.4pt;width:76.55pt;height:2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" filled="f" stroked="f">
                <v:textbox inset="0,0,0,0">
                  <w:txbxContent>
                    <w:p w14:paraId="68E7FF27" w14:textId="77777777" w:rsidR="002A4ED8" w:rsidRDefault="002A4ED8" w:rsidP="00C92216">
                      <w:pPr>
                        <w:jc w:val="center"/>
                      </w:pPr>
                      <w:r>
                        <w:rPr>
                          <w:rFonts w:ascii="Bliss Pro Bold" w:hAnsi="Bliss Pro Bold" w:cs="Bliss Pro Bold"/>
                          <w:color w:val="1E50AA"/>
                          <w:sz w:val="16"/>
                        </w:rPr>
                        <w:t>LTM as of @this_year@</w:t>
                      </w:r>
                    </w:p>
                    <w:p w14:paraId="27345F46" w14:textId="77777777" w:rsidR="002A4ED8" w:rsidRDefault="002A4ED8" w:rsidP="00C92216"/>
                    <w:p w14:paraId="1F37CDAF" w14:textId="77777777" w:rsidR="002A4ED8" w:rsidRDefault="002A4ED8"/>
                  </w:txbxContent>
                </v:textbox>
                <w10:wrap type="tight"/>
              </v:shape>
            </w:pict>
          </mc:Fallback>
        </mc:AlternateContent>
      </w:r>
      <w:r>
        <w:rPr>
          <w:noProof/>
          <w:lang w:eastAsia="en-US"/>
        </w:rPr>
        <mc:AlternateContent>
          <mc:Choice Requires="wps">
            <w:drawing>
              <wp:anchor distT="0" distB="0" distL="114300" distR="114300" simplePos="0" relativeHeight="251665408" behindDoc="0" locked="0" layoutInCell="1" allowOverlap="1" wp14:anchorId="03B5AA81" wp14:editId="3A135FDA">
                <wp:simplePos x="0" y="0"/>
                <wp:positionH relativeFrom="column">
                  <wp:posOffset>5521960</wp:posOffset>
                </wp:positionH>
                <wp:positionV relativeFrom="paragraph">
                  <wp:posOffset>3562350</wp:posOffset>
                </wp:positionV>
                <wp:extent cx="920750" cy="299085"/>
                <wp:effectExtent l="0" t="6350" r="0" b="0"/>
                <wp:wrapTight wrapText="bothSides">
                  <wp:wrapPolygon edited="0">
                    <wp:start x="0" y="0"/>
                    <wp:lineTo x="21600" y="0"/>
                    <wp:lineTo x="21600" y="21600"/>
                    <wp:lineTo x="0" y="21600"/>
                    <wp:lineTo x="0" y="0"/>
                  </wp:wrapPolygon>
                </wp:wrapTight>
                <wp:docPr id="28"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9606B" w14:textId="77777777" w:rsidR="002A4ED8" w:rsidRDefault="002A4ED8" w:rsidP="00C92216">
                            <w:pPr>
                              <w:jc w:val="center"/>
                            </w:pPr>
                            <w:r>
                              <w:rPr>
                                <w:rFonts w:ascii="Bliss Pro Bold" w:hAnsi="Bliss Pro Bold" w:cs="Bliss Pro Bold"/>
                                <w:color w:val="1E50AA"/>
                                <w:sz w:val="16"/>
                              </w:rPr>
                              <w:t>Growth @growth_last_year@</w:t>
                            </w:r>
                          </w:p>
                          <w:p w14:paraId="0D94C4E3" w14:textId="77777777" w:rsidR="002A4ED8" w:rsidRDefault="002A4ED8" w:rsidP="00C92216"/>
                          <w:p w14:paraId="1F51EE0A" w14:textId="77777777" w:rsidR="002A4ED8" w:rsidRDefault="002A4ED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2" o:spid="_x0000_s1160" type="#_x0000_t202" style="position:absolute;margin-left:434.8pt;margin-top:280.5pt;width:72.5pt;height:2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" filled="f" stroked="f">
                <v:textbox inset="0,0,0,0">
                  <w:txbxContent>
                    <w:p w14:paraId="6919606B" w14:textId="77777777" w:rsidR="002A4ED8" w:rsidRDefault="002A4ED8" w:rsidP="00C92216">
                      <w:pPr>
                        <w:jc w:val="center"/>
                      </w:pPr>
                      <w:r>
                        <w:rPr>
                          <w:rFonts w:ascii="Bliss Pro Bold" w:hAnsi="Bliss Pro Bold" w:cs="Bliss Pro Bold"/>
                          <w:color w:val="1E50AA"/>
                          <w:sz w:val="16"/>
                        </w:rPr>
                        <w:t>Growth @growth_last_year@</w:t>
                      </w:r>
                    </w:p>
                    <w:p w14:paraId="0D94C4E3" w14:textId="77777777" w:rsidR="002A4ED8" w:rsidRDefault="002A4ED8" w:rsidP="00C92216"/>
                    <w:p w14:paraId="1F51EE0A" w14:textId="77777777" w:rsidR="002A4ED8" w:rsidRDefault="002A4ED8"/>
                  </w:txbxContent>
                </v:textbox>
                <w10:wrap type="tight"/>
              </v:shape>
            </w:pict>
          </mc:Fallback>
        </mc:AlternateContent>
      </w:r>
      <w:r>
        <w:rPr>
          <w:noProof/>
          <w:lang w:eastAsia="en-US"/>
        </w:rPr>
        <mc:AlternateContent>
          <mc:Choice Requires="wps">
            <w:drawing>
              <wp:anchor distT="0" distB="0" distL="114300" distR="114300" simplePos="0" relativeHeight="251663360" behindDoc="0" locked="0" layoutInCell="1" allowOverlap="1" wp14:anchorId="167B6CFC" wp14:editId="145101AB">
                <wp:simplePos x="0" y="0"/>
                <wp:positionH relativeFrom="column">
                  <wp:posOffset>4420870</wp:posOffset>
                </wp:positionH>
                <wp:positionV relativeFrom="paragraph">
                  <wp:posOffset>3570605</wp:posOffset>
                </wp:positionV>
                <wp:extent cx="995680" cy="299085"/>
                <wp:effectExtent l="1270" t="1905" r="6350" b="3810"/>
                <wp:wrapTight wrapText="bothSides">
                  <wp:wrapPolygon edited="0">
                    <wp:start x="0" y="0"/>
                    <wp:lineTo x="21600" y="0"/>
                    <wp:lineTo x="21600" y="21600"/>
                    <wp:lineTo x="0" y="21600"/>
                    <wp:lineTo x="0" y="0"/>
                  </wp:wrapPolygon>
                </wp:wrapTight>
                <wp:docPr id="27"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A4F09" w14:textId="77777777" w:rsidR="002A4ED8" w:rsidRDefault="002A4ED8" w:rsidP="0025749F">
                            <w:pPr>
                              <w:jc w:val="center"/>
                            </w:pPr>
                            <w:r>
                              <w:rPr>
                                <w:rFonts w:ascii="Bliss Pro Bold" w:hAnsi="Bliss Pro Bold" w:cs="Bliss Pro Bold"/>
                                <w:color w:val="1E50AA"/>
                                <w:sz w:val="16"/>
                              </w:rPr>
                              <w:t>Growth @growth_this_year@</w:t>
                            </w:r>
                          </w:p>
                          <w:p w14:paraId="1316E4FD" w14:textId="77777777" w:rsidR="002A4ED8" w:rsidRDefault="002A4ED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0" o:spid="_x0000_s1161" type="#_x0000_t202" style="position:absolute;margin-left:348.1pt;margin-top:281.15pt;width:78.4pt;height:2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" filled="f" stroked="f">
                <v:textbox inset="0,0,0,0">
                  <w:txbxContent>
                    <w:p w14:paraId="35DA4F09" w14:textId="77777777" w:rsidR="002A4ED8" w:rsidRDefault="002A4ED8" w:rsidP="0025749F">
                      <w:pPr>
                        <w:jc w:val="center"/>
                      </w:pPr>
                      <w:r>
                        <w:rPr>
                          <w:rFonts w:ascii="Bliss Pro Bold" w:hAnsi="Bliss Pro Bold" w:cs="Bliss Pro Bold"/>
                          <w:color w:val="1E50AA"/>
                          <w:sz w:val="16"/>
                        </w:rPr>
                        <w:t>Growth @growth_this_year@</w:t>
                      </w:r>
                    </w:p>
                    <w:p w14:paraId="1316E4FD" w14:textId="77777777" w:rsidR="002A4ED8" w:rsidRDefault="002A4ED8"/>
                  </w:txbxContent>
                </v:textbox>
                <w10:wrap type="tight"/>
              </v:shape>
            </w:pict>
          </mc:Fallback>
        </mc:AlternateContent>
      </w:r>
      <w:r>
        <w:rPr>
          <w:noProof/>
          <w:lang w:eastAsia="en-US"/>
        </w:rPr>
        <mc:AlternateContent>
          <mc:Choice Requires="wps">
            <w:drawing>
              <wp:anchor distT="0" distB="0" distL="114935" distR="114935" simplePos="0" relativeHeight="251657216" behindDoc="0" locked="0" layoutInCell="1" allowOverlap="1" wp14:anchorId="564BA0D9" wp14:editId="02B9BDF0">
                <wp:simplePos x="0" y="0"/>
                <wp:positionH relativeFrom="column">
                  <wp:posOffset>1162685</wp:posOffset>
                </wp:positionH>
                <wp:positionV relativeFrom="paragraph">
                  <wp:posOffset>3547745</wp:posOffset>
                </wp:positionV>
                <wp:extent cx="932815" cy="297815"/>
                <wp:effectExtent l="0" t="4445" r="0" b="2540"/>
                <wp:wrapTight wrapText="bothSides">
                  <wp:wrapPolygon edited="0">
                    <wp:start x="0" y="0"/>
                    <wp:lineTo x="21600" y="0"/>
                    <wp:lineTo x="21600" y="21600"/>
                    <wp:lineTo x="0" y="21600"/>
                    <wp:lineTo x="0" y="0"/>
                  </wp:wrapPolygon>
                </wp:wrapTight>
                <wp:docPr id="26"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815" cy="2978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75B07F" w14:textId="77777777" w:rsidR="002A4ED8" w:rsidRDefault="002A4ED8">
                            <w:pPr>
                              <w:jc w:val="center"/>
                            </w:pPr>
                            <w:r>
                              <w:rPr>
                                <w:rFonts w:ascii="Bliss Pro Bold" w:hAnsi="Bliss Pro Bold" w:cs="Bliss Pro Bold"/>
                                <w:color w:val="1E50AA"/>
                                <w:sz w:val="16"/>
                              </w:rPr>
                              <w:t>LTM as of @this_year@</w:t>
                            </w:r>
                          </w:p>
                          <w:p w14:paraId="6100E741" w14:textId="77777777" w:rsidR="002A4ED8" w:rsidRDefault="002A4ED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3" o:spid="_x0000_s1162" type="#_x0000_t202" style="position:absolute;margin-left:91.55pt;margin-top:279.35pt;width:73.45pt;height:23.4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" stroked="f">
                <v:fill opacity="0"/>
                <v:textbox inset="0,0,0,0">
                  <w:txbxContent>
                    <w:p w14:paraId="7F75B07F" w14:textId="77777777" w:rsidR="002A4ED8" w:rsidRDefault="002A4ED8">
                      <w:pPr>
                        <w:jc w:val="center"/>
                      </w:pPr>
                      <w:r>
                        <w:rPr>
                          <w:rFonts w:ascii="Bliss Pro Bold" w:hAnsi="Bliss Pro Bold" w:cs="Bliss Pro Bold"/>
                          <w:color w:val="1E50AA"/>
                          <w:sz w:val="16"/>
                        </w:rPr>
                        <w:t>LTM as of @this_year@</w:t>
                      </w:r>
                    </w:p>
                    <w:p w14:paraId="6100E741" w14:textId="77777777" w:rsidR="002A4ED8" w:rsidRDefault="002A4ED8"/>
                  </w:txbxContent>
                </v:textbox>
                <w10:wrap type="tight"/>
              </v:shape>
            </w:pict>
          </mc:Fallback>
        </mc:AlternateContent>
      </w:r>
      <w:r>
        <w:rPr>
          <w:noProof/>
          <w:lang w:eastAsia="en-US"/>
        </w:rPr>
        <mc:AlternateContent>
          <mc:Choice Requires="wps">
            <w:drawing>
              <wp:anchor distT="0" distB="0" distL="114935" distR="114935" simplePos="0" relativeHeight="251658240" behindDoc="0" locked="0" layoutInCell="1" allowOverlap="1" wp14:anchorId="2D7819C3" wp14:editId="2AB8583C">
                <wp:simplePos x="0" y="0"/>
                <wp:positionH relativeFrom="column">
                  <wp:posOffset>2268220</wp:posOffset>
                </wp:positionH>
                <wp:positionV relativeFrom="paragraph">
                  <wp:posOffset>3555365</wp:posOffset>
                </wp:positionV>
                <wp:extent cx="932815" cy="297815"/>
                <wp:effectExtent l="0" t="0" r="0" b="0"/>
                <wp:wrapTight wrapText="bothSides">
                  <wp:wrapPolygon edited="0">
                    <wp:start x="0" y="0"/>
                    <wp:lineTo x="21600" y="0"/>
                    <wp:lineTo x="21600" y="21600"/>
                    <wp:lineTo x="0" y="21600"/>
                    <wp:lineTo x="0" y="0"/>
                  </wp:wrapPolygon>
                </wp:wrapTight>
                <wp:docPr id="25"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815" cy="2978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2554FB" w14:textId="77777777" w:rsidR="002A4ED8" w:rsidRDefault="002A4ED8">
                            <w:pPr>
                              <w:jc w:val="center"/>
                            </w:pPr>
                            <w:r>
                              <w:rPr>
                                <w:rFonts w:ascii="Bliss Pro Bold" w:hAnsi="Bliss Pro Bold" w:cs="Bliss Pro Bold"/>
                                <w:color w:val="1E50AA"/>
                                <w:sz w:val="16"/>
                              </w:rPr>
                              <w:t>LTM as of @last_year@</w:t>
                            </w:r>
                          </w:p>
                          <w:p w14:paraId="3F3A091C" w14:textId="77777777" w:rsidR="002A4ED8" w:rsidRDefault="002A4ED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4" o:spid="_x0000_s1163" type="#_x0000_t202" style="position:absolute;margin-left:178.6pt;margin-top:279.95pt;width:73.45pt;height:23.4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" stroked="f">
                <v:fill opacity="0"/>
                <v:textbox inset="0,0,0,0">
                  <w:txbxContent>
                    <w:p w14:paraId="7C2554FB" w14:textId="77777777" w:rsidR="002A4ED8" w:rsidRDefault="002A4ED8">
                      <w:pPr>
                        <w:jc w:val="center"/>
                      </w:pPr>
                      <w:r>
                        <w:rPr>
                          <w:rFonts w:ascii="Bliss Pro Bold" w:hAnsi="Bliss Pro Bold" w:cs="Bliss Pro Bold"/>
                          <w:color w:val="1E50AA"/>
                          <w:sz w:val="16"/>
                        </w:rPr>
                        <w:t>LTM as of @last_year@</w:t>
                      </w:r>
                    </w:p>
                    <w:p w14:paraId="3F3A091C" w14:textId="77777777" w:rsidR="002A4ED8" w:rsidRDefault="002A4ED8"/>
                  </w:txbxContent>
                </v:textbox>
                <w10:wrap type="tight"/>
              </v:shape>
            </w:pict>
          </mc:Fallback>
        </mc:AlternateContent>
      </w:r>
      <w:r>
        <w:rPr>
          <w:noProof/>
          <w:lang w:eastAsia="en-US"/>
        </w:rPr>
        <mc:AlternateContent>
          <mc:Choice Requires="wps">
            <w:drawing>
              <wp:anchor distT="0" distB="0" distL="0" distR="0" simplePos="0" relativeHeight="251638784" behindDoc="0" locked="0" layoutInCell="1" allowOverlap="1" wp14:anchorId="390ABBDB" wp14:editId="7D1DCA8A">
                <wp:simplePos x="0" y="0"/>
                <wp:positionH relativeFrom="page">
                  <wp:posOffset>1813560</wp:posOffset>
                </wp:positionH>
                <wp:positionV relativeFrom="page">
                  <wp:posOffset>1199515</wp:posOffset>
                </wp:positionV>
                <wp:extent cx="908050" cy="285115"/>
                <wp:effectExtent l="0" t="5715" r="0" b="1270"/>
                <wp:wrapSquare wrapText="bothSides"/>
                <wp:docPr id="24"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E0B5E7" w14:textId="77777777" w:rsidR="002A4ED8" w:rsidRDefault="002A4ED8">
                            <w:pPr>
                              <w:jc w:val="center"/>
                            </w:pPr>
                            <w:r>
                              <w:rPr>
                                <w:rFonts w:ascii="Bliss Pro Bold" w:hAnsi="Bliss Pro Bold" w:cs="Bliss Pro Bold"/>
                                <w:color w:val="1E50AA"/>
                                <w:sz w:val="16"/>
                              </w:rPr>
                              <w:t>LTM as of @this_year@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6" o:spid="_x0000_s1164" type="#_x0000_t202" style="position:absolute;margin-left:142.8pt;margin-top:94.45pt;width:71.5pt;height:22.45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" stroked="f">
                <v:textbox inset="0,0,0,0">
                  <w:txbxContent>
                    <w:p w14:paraId="2BE0B5E7" w14:textId="77777777" w:rsidR="002A4ED8" w:rsidRDefault="002A4ED8">
                      <w:pPr>
                        <w:jc w:val="center"/>
                      </w:pPr>
                      <w:r>
                        <w:rPr>
                          <w:rFonts w:ascii="Bliss Pro Bold" w:hAnsi="Bliss Pro Bold" w:cs="Bliss Pro Bold"/>
                          <w:color w:val="1E50AA"/>
                          <w:sz w:val="16"/>
                        </w:rPr>
                        <w:t>LTM as of @this_year@</w:t>
                      </w:r>
                    </w:p>
                  </w:txbxContent>
                </v:textbox>
                <w10:wrap type="square" anchorx="page" anchory="page"/>
              </v:shape>
            </w:pict>
          </mc:Fallback>
        </mc:AlternateContent>
      </w:r>
      <w:r>
        <w:rPr>
          <w:noProof/>
          <w:lang w:eastAsia="en-US"/>
        </w:rPr>
        <mc:AlternateContent>
          <mc:Choice Requires="wps">
            <w:drawing>
              <wp:anchor distT="0" distB="0" distL="0" distR="0" simplePos="0" relativeHeight="251642880" behindDoc="0" locked="0" layoutInCell="1" allowOverlap="1" wp14:anchorId="79C82CCC" wp14:editId="7AF011AE">
                <wp:simplePos x="0" y="0"/>
                <wp:positionH relativeFrom="page">
                  <wp:posOffset>6003290</wp:posOffset>
                </wp:positionH>
                <wp:positionV relativeFrom="page">
                  <wp:posOffset>1216025</wp:posOffset>
                </wp:positionV>
                <wp:extent cx="905510" cy="243840"/>
                <wp:effectExtent l="0" t="0" r="0" b="635"/>
                <wp:wrapSquare wrapText="bothSides"/>
                <wp:docPr id="23"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D4222B" w14:textId="77777777" w:rsidR="002A4ED8" w:rsidRDefault="002A4ED8">
                            <w:pPr>
                              <w:jc w:val="center"/>
                            </w:pPr>
                            <w:r>
                              <w:rPr>
                                <w:rFonts w:ascii="Bliss Pro Bold" w:hAnsi="Bliss Pro Bold" w:cs="Bliss Pro Bold"/>
                                <w:color w:val="1E50AA"/>
                                <w:sz w:val="16"/>
                              </w:rPr>
                              <w:t>Growth @growth_last_year@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0" o:spid="_x0000_s1165" type="#_x0000_t202" style="position:absolute;margin-left:472.7pt;margin-top:95.75pt;width:71.3pt;height:19.2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" stroked="f">
                <v:textbox inset="0,0,0,0">
                  <w:txbxContent>
                    <w:p w14:paraId="67D4222B" w14:textId="77777777" w:rsidR="002A4ED8" w:rsidRDefault="002A4ED8">
                      <w:pPr>
                        <w:jc w:val="center"/>
                      </w:pPr>
                      <w:r>
                        <w:rPr>
                          <w:rFonts w:ascii="Bliss Pro Bold" w:hAnsi="Bliss Pro Bold" w:cs="Bliss Pro Bold"/>
                          <w:color w:val="1E50AA"/>
                          <w:sz w:val="16"/>
                        </w:rPr>
                        <w:t>Growth @growth_last_year@</w:t>
                      </w:r>
                    </w:p>
                  </w:txbxContent>
                </v:textbox>
                <w10:wrap type="square" anchorx="page" anchory="page"/>
              </v:shape>
            </w:pict>
          </mc:Fallback>
        </mc:AlternateContent>
      </w:r>
      <w:r>
        <w:rPr>
          <w:noProof/>
          <w:lang w:eastAsia="en-US"/>
        </w:rPr>
        <mc:AlternateContent>
          <mc:Choice Requires="wps">
            <w:drawing>
              <wp:anchor distT="0" distB="0" distL="0" distR="0" simplePos="0" relativeHeight="251641856" behindDoc="0" locked="0" layoutInCell="1" allowOverlap="1" wp14:anchorId="2A22FD20" wp14:editId="66E342A9">
                <wp:simplePos x="0" y="0"/>
                <wp:positionH relativeFrom="page">
                  <wp:posOffset>4933950</wp:posOffset>
                </wp:positionH>
                <wp:positionV relativeFrom="page">
                  <wp:posOffset>1216025</wp:posOffset>
                </wp:positionV>
                <wp:extent cx="905510" cy="243840"/>
                <wp:effectExtent l="6350" t="0" r="2540" b="635"/>
                <wp:wrapSquare wrapText="bothSides"/>
                <wp:docPr id="22"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2CBC6" w14:textId="77777777" w:rsidR="002A4ED8" w:rsidRDefault="002A4ED8">
                            <w:pPr>
                              <w:jc w:val="center"/>
                            </w:pPr>
                            <w:r>
                              <w:rPr>
                                <w:rFonts w:ascii="Bliss Pro Bold" w:hAnsi="Bliss Pro Bold" w:cs="Bliss Pro Bold"/>
                                <w:color w:val="1E50AA"/>
                                <w:sz w:val="16"/>
                              </w:rPr>
                              <w:t>Growth @growth_this_year@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9" o:spid="_x0000_s1166" type="#_x0000_t202" style="position:absolute;margin-left:388.5pt;margin-top:95.75pt;width:71.3pt;height:19.2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" stroked="f">
                <v:textbox inset="0,0,0,0">
                  <w:txbxContent>
                    <w:p w14:paraId="5232CBC6" w14:textId="77777777" w:rsidR="002A4ED8" w:rsidRDefault="002A4ED8">
                      <w:pPr>
                        <w:jc w:val="center"/>
                      </w:pPr>
                      <w:r>
                        <w:rPr>
                          <w:rFonts w:ascii="Bliss Pro Bold" w:hAnsi="Bliss Pro Bold" w:cs="Bliss Pro Bold"/>
                          <w:color w:val="1E50AA"/>
                          <w:sz w:val="16"/>
                        </w:rPr>
                        <w:t>Growth @growth_this_year@</w:t>
                      </w:r>
                    </w:p>
                  </w:txbxContent>
                </v:textbox>
                <w10:wrap type="square" anchorx="page" anchory="page"/>
              </v:shape>
            </w:pict>
          </mc:Fallback>
        </mc:AlternateContent>
      </w:r>
      <w:r>
        <w:rPr>
          <w:noProof/>
          <w:lang w:eastAsia="en-US"/>
        </w:rPr>
        <mc:AlternateContent>
          <mc:Choice Requires="wps">
            <w:drawing>
              <wp:anchor distT="0" distB="0" distL="0" distR="0" simplePos="0" relativeHeight="251640832" behindDoc="0" locked="0" layoutInCell="1" allowOverlap="1" wp14:anchorId="38A106EF" wp14:editId="37813060">
                <wp:simplePos x="0" y="0"/>
                <wp:positionH relativeFrom="page">
                  <wp:posOffset>3983990</wp:posOffset>
                </wp:positionH>
                <wp:positionV relativeFrom="page">
                  <wp:posOffset>1226185</wp:posOffset>
                </wp:positionV>
                <wp:extent cx="790575" cy="243840"/>
                <wp:effectExtent l="0" t="0" r="635" b="3175"/>
                <wp:wrapSquare wrapText="bothSides"/>
                <wp:docPr id="21"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AD221D" w14:textId="77777777" w:rsidR="002A4ED8" w:rsidRDefault="002A4ED8">
                            <w:pPr>
                              <w:jc w:val="center"/>
                            </w:pPr>
                            <w:r>
                              <w:rPr>
                                <w:rFonts w:ascii="Bliss Pro Bold" w:hAnsi="Bliss Pro Bold" w:cs="Bliss Pro Bold"/>
                                <w:color w:val="1E50AA"/>
                                <w:sz w:val="16"/>
                              </w:rPr>
                              <w:t>LTM as of @two_year@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8" o:spid="_x0000_s1167" type="#_x0000_t202" style="position:absolute;margin-left:313.7pt;margin-top:96.55pt;width:62.25pt;height:19.2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" stroked="f">
                <v:textbox inset="0,0,0,0">
                  <w:txbxContent>
                    <w:p w14:paraId="4BAD221D" w14:textId="77777777" w:rsidR="002A4ED8" w:rsidRDefault="002A4ED8">
                      <w:pPr>
                        <w:jc w:val="center"/>
                      </w:pPr>
                      <w:r>
                        <w:rPr>
                          <w:rFonts w:ascii="Bliss Pro Bold" w:hAnsi="Bliss Pro Bold" w:cs="Bliss Pro Bold"/>
                          <w:color w:val="1E50AA"/>
                          <w:sz w:val="16"/>
                        </w:rPr>
                        <w:t>LTM as of @two_year@</w:t>
                      </w:r>
                    </w:p>
                  </w:txbxContent>
                </v:textbox>
                <w10:wrap type="square" anchorx="page" anchory="page"/>
              </v:shape>
            </w:pict>
          </mc:Fallback>
        </mc:AlternateContent>
      </w:r>
      <w:r>
        <w:rPr>
          <w:noProof/>
          <w:lang w:eastAsia="en-US"/>
        </w:rPr>
        <mc:AlternateContent>
          <mc:Choice Requires="wps">
            <w:drawing>
              <wp:anchor distT="0" distB="0" distL="0" distR="0" simplePos="0" relativeHeight="251639808" behindDoc="0" locked="0" layoutInCell="1" allowOverlap="1" wp14:anchorId="06592A07" wp14:editId="7229AAB0">
                <wp:simplePos x="0" y="0"/>
                <wp:positionH relativeFrom="page">
                  <wp:posOffset>2929255</wp:posOffset>
                </wp:positionH>
                <wp:positionV relativeFrom="page">
                  <wp:posOffset>1221740</wp:posOffset>
                </wp:positionV>
                <wp:extent cx="790575" cy="243840"/>
                <wp:effectExtent l="0" t="2540" r="1270" b="0"/>
                <wp:wrapSquare wrapText="bothSides"/>
                <wp:docPr id="20"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D332EF" w14:textId="77777777" w:rsidR="002A4ED8" w:rsidRDefault="002A4ED8">
                            <w:pPr>
                              <w:jc w:val="center"/>
                            </w:pPr>
                            <w:r>
                              <w:rPr>
                                <w:rFonts w:ascii="Bliss Pro Bold" w:hAnsi="Bliss Pro Bold" w:cs="Bliss Pro Bold"/>
                                <w:color w:val="1E50AA"/>
                                <w:sz w:val="16"/>
                              </w:rPr>
                              <w:t>LTM as of @last_year@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7" o:spid="_x0000_s1168" type="#_x0000_t202" style="position:absolute;margin-left:230.65pt;margin-top:96.2pt;width:62.25pt;height:19.2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" stroked="f">
                <v:textbox inset="0,0,0,0">
                  <w:txbxContent>
                    <w:p w14:paraId="17D332EF" w14:textId="77777777" w:rsidR="002A4ED8" w:rsidRDefault="002A4ED8">
                      <w:pPr>
                        <w:jc w:val="center"/>
                      </w:pPr>
                      <w:r>
                        <w:rPr>
                          <w:rFonts w:ascii="Bliss Pro Bold" w:hAnsi="Bliss Pro Bold" w:cs="Bliss Pro Bold"/>
                          <w:color w:val="1E50AA"/>
                          <w:sz w:val="16"/>
                        </w:rPr>
                        <w:t>LTM as of @last_year@</w:t>
                      </w:r>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9504" behindDoc="0" locked="0" layoutInCell="1" allowOverlap="1" wp14:anchorId="223F4C95" wp14:editId="43861DA5">
                <wp:simplePos x="0" y="0"/>
                <wp:positionH relativeFrom="column">
                  <wp:posOffset>5407025</wp:posOffset>
                </wp:positionH>
                <wp:positionV relativeFrom="paragraph">
                  <wp:posOffset>6292215</wp:posOffset>
                </wp:positionV>
                <wp:extent cx="981710" cy="289560"/>
                <wp:effectExtent l="0" t="5715" r="0" b="0"/>
                <wp:wrapTight wrapText="bothSides">
                  <wp:wrapPolygon edited="0">
                    <wp:start x="0" y="0"/>
                    <wp:lineTo x="21600" y="0"/>
                    <wp:lineTo x="21600" y="21600"/>
                    <wp:lineTo x="0" y="21600"/>
                    <wp:lineTo x="0" y="0"/>
                  </wp:wrapPolygon>
                </wp:wrapTight>
                <wp:docPr id="19"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71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A6411" w14:textId="77777777" w:rsidR="002A4ED8" w:rsidRDefault="002A4ED8" w:rsidP="00EF1A6C">
                            <w:pPr>
                              <w:jc w:val="center"/>
                            </w:pPr>
                            <w:r>
                              <w:rPr>
                                <w:rFonts w:ascii="Bliss Pro Bold" w:hAnsi="Bliss Pro Bold" w:cs="Bliss Pro Bold"/>
                                <w:color w:val="1E50AA"/>
                                <w:sz w:val="16"/>
                              </w:rPr>
                              <w:t>Growth @growth_last_year@</w:t>
                            </w:r>
                          </w:p>
                          <w:p w14:paraId="1E1DAEDA" w14:textId="77777777" w:rsidR="002A4ED8" w:rsidRDefault="002A4ED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9" o:spid="_x0000_s1169" type="#_x0000_t202" style="position:absolute;margin-left:425.75pt;margin-top:495.45pt;width:77.3pt;height:2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" filled="f" stroked="f">
                <v:textbox inset="0,0,0,0">
                  <w:txbxContent>
                    <w:p w14:paraId="1F3A6411" w14:textId="77777777" w:rsidR="002A4ED8" w:rsidRDefault="002A4ED8" w:rsidP="00EF1A6C">
                      <w:pPr>
                        <w:jc w:val="center"/>
                      </w:pPr>
                      <w:r>
                        <w:rPr>
                          <w:rFonts w:ascii="Bliss Pro Bold" w:hAnsi="Bliss Pro Bold" w:cs="Bliss Pro Bold"/>
                          <w:color w:val="1E50AA"/>
                          <w:sz w:val="16"/>
                        </w:rPr>
                        <w:t>Growth @growth_last_year@</w:t>
                      </w:r>
                    </w:p>
                    <w:p w14:paraId="1E1DAEDA" w14:textId="77777777" w:rsidR="002A4ED8" w:rsidRDefault="002A4ED8"/>
                  </w:txbxContent>
                </v:textbox>
                <w10:wrap type="tight"/>
              </v:shape>
            </w:pict>
          </mc:Fallback>
        </mc:AlternateContent>
      </w:r>
      <w:r>
        <w:rPr>
          <w:noProof/>
          <w:lang w:eastAsia="en-US"/>
        </w:rPr>
        <mc:AlternateContent>
          <mc:Choice Requires="wps">
            <w:drawing>
              <wp:anchor distT="0" distB="0" distL="114935" distR="114935" simplePos="0" relativeHeight="251582464" behindDoc="0" locked="0" layoutInCell="1" allowOverlap="1" wp14:anchorId="7E850E28" wp14:editId="0B2C1897">
                <wp:simplePos x="0" y="0"/>
                <wp:positionH relativeFrom="page">
                  <wp:posOffset>5095240</wp:posOffset>
                </wp:positionH>
                <wp:positionV relativeFrom="page">
                  <wp:posOffset>6986270</wp:posOffset>
                </wp:positionV>
                <wp:extent cx="908050" cy="250190"/>
                <wp:effectExtent l="2540" t="1270" r="3810" b="2540"/>
                <wp:wrapTight wrapText="bothSides">
                  <wp:wrapPolygon edited="0">
                    <wp:start x="0" y="0"/>
                    <wp:lineTo x="21600" y="0"/>
                    <wp:lineTo x="21600" y="21600"/>
                    <wp:lineTo x="0" y="21600"/>
                    <wp:lineTo x="0" y="0"/>
                  </wp:wrapPolygon>
                </wp:wrapTight>
                <wp:docPr id="18"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250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80EC4F" w14:textId="77777777" w:rsidR="002A4ED8" w:rsidRDefault="002A4ED8">
                            <w:pPr>
                              <w:jc w:val="center"/>
                            </w:pPr>
                            <w:r>
                              <w:rPr>
                                <w:rFonts w:ascii="Bliss Pro Bold" w:hAnsi="Bliss Pro Bold" w:cs="Bliss Pro Bold"/>
                                <w:color w:val="1E50AA"/>
                                <w:sz w:val="16"/>
                              </w:rPr>
                              <w:t>Growth @growth_this_year@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170" type="#_x0000_t202" style="position:absolute;margin-left:401.2pt;margin-top:550.1pt;width:71.5pt;height:19.7pt;z-index:2515824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" stroked="f">
                <v:fill opacity="0"/>
                <v:textbox inset="0,0,0,0">
                  <w:txbxContent>
                    <w:p w14:paraId="1B80EC4F" w14:textId="77777777" w:rsidR="002A4ED8" w:rsidRDefault="002A4ED8">
                      <w:pPr>
                        <w:jc w:val="center"/>
                      </w:pPr>
                      <w:r>
                        <w:rPr>
                          <w:rFonts w:ascii="Bliss Pro Bold" w:hAnsi="Bliss Pro Bold" w:cs="Bliss Pro Bold"/>
                          <w:color w:val="1E50AA"/>
                          <w:sz w:val="16"/>
                        </w:rPr>
                        <w:t>Growth @growth_this_year@</w:t>
                      </w:r>
                    </w:p>
                  </w:txbxContent>
                </v:textbox>
                <w10:wrap type="tight" anchorx="page" anchory="page"/>
              </v:shape>
            </w:pict>
          </mc:Fallback>
        </mc:AlternateContent>
      </w:r>
      <w:r>
        <w:rPr>
          <w:noProof/>
          <w:lang w:eastAsia="en-US"/>
        </w:rPr>
        <mc:AlternateContent>
          <mc:Choice Requires="wps">
            <w:drawing>
              <wp:anchor distT="0" distB="0" distL="114300" distR="114300" simplePos="0" relativeHeight="251664384" behindDoc="0" locked="0" layoutInCell="1" allowOverlap="1" wp14:anchorId="44D0D638" wp14:editId="35B7FD92">
                <wp:simplePos x="0" y="0"/>
                <wp:positionH relativeFrom="column">
                  <wp:posOffset>3307715</wp:posOffset>
                </wp:positionH>
                <wp:positionV relativeFrom="paragraph">
                  <wp:posOffset>3550285</wp:posOffset>
                </wp:positionV>
                <wp:extent cx="995045" cy="260985"/>
                <wp:effectExtent l="5715" t="0" r="2540" b="0"/>
                <wp:wrapTight wrapText="bothSides">
                  <wp:wrapPolygon edited="0">
                    <wp:start x="0" y="0"/>
                    <wp:lineTo x="21600" y="0"/>
                    <wp:lineTo x="21600" y="21600"/>
                    <wp:lineTo x="0" y="21600"/>
                    <wp:lineTo x="0" y="0"/>
                  </wp:wrapPolygon>
                </wp:wrapTight>
                <wp:docPr id="17"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045"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36DFB" w14:textId="77777777" w:rsidR="002A4ED8" w:rsidRDefault="002A4ED8" w:rsidP="0025749F">
                            <w:pPr>
                              <w:jc w:val="center"/>
                            </w:pPr>
                            <w:r>
                              <w:rPr>
                                <w:rFonts w:ascii="Bliss Pro Bold" w:hAnsi="Bliss Pro Bold" w:cs="Bliss Pro Bold"/>
                                <w:color w:val="1E50AA"/>
                                <w:sz w:val="16"/>
                              </w:rPr>
                              <w:t>LTM as of @two_year@</w:t>
                            </w:r>
                          </w:p>
                          <w:p w14:paraId="62AF29A5" w14:textId="77777777" w:rsidR="002A4ED8" w:rsidRDefault="002A4ED8" w:rsidP="0025749F"/>
                          <w:p w14:paraId="74DD9BB2" w14:textId="77777777" w:rsidR="002A4ED8" w:rsidRDefault="002A4ED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1" o:spid="_x0000_s1171" type="#_x0000_t202" style="position:absolute;margin-left:260.45pt;margin-top:279.55pt;width:78.35pt;height:2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" filled="f" stroked="f">
                <v:textbox inset="0,0,0,0">
                  <w:txbxContent>
                    <w:p w14:paraId="73536DFB" w14:textId="77777777" w:rsidR="002A4ED8" w:rsidRDefault="002A4ED8" w:rsidP="0025749F">
                      <w:pPr>
                        <w:jc w:val="center"/>
                      </w:pPr>
                      <w:r>
                        <w:rPr>
                          <w:rFonts w:ascii="Bliss Pro Bold" w:hAnsi="Bliss Pro Bold" w:cs="Bliss Pro Bold"/>
                          <w:color w:val="1E50AA"/>
                          <w:sz w:val="16"/>
                        </w:rPr>
                        <w:t>LTM as of @two_year@</w:t>
                      </w:r>
                    </w:p>
                    <w:p w14:paraId="62AF29A5" w14:textId="77777777" w:rsidR="002A4ED8" w:rsidRDefault="002A4ED8" w:rsidP="0025749F"/>
                    <w:p w14:paraId="74DD9BB2" w14:textId="77777777" w:rsidR="002A4ED8" w:rsidRDefault="002A4ED8"/>
                  </w:txbxContent>
                </v:textbox>
                <w10:wrap type="tight"/>
              </v:shape>
            </w:pict>
          </mc:Fallback>
        </mc:AlternateContent>
      </w:r>
      <w:r>
        <w:rPr>
          <w:noProof/>
          <w:lang w:eastAsia="en-US"/>
        </w:rPr>
        <mc:AlternateContent>
          <mc:Choice Requires="wps">
            <w:drawing>
              <wp:anchor distT="0" distB="0" distL="0" distR="0" simplePos="0" relativeHeight="251614208" behindDoc="0" locked="0" layoutInCell="1" allowOverlap="1" wp14:anchorId="788B0D87" wp14:editId="6E87A407">
                <wp:simplePos x="0" y="0"/>
                <wp:positionH relativeFrom="column">
                  <wp:posOffset>-245110</wp:posOffset>
                </wp:positionH>
                <wp:positionV relativeFrom="paragraph">
                  <wp:posOffset>3884930</wp:posOffset>
                </wp:positionV>
                <wp:extent cx="6715760" cy="2390775"/>
                <wp:effectExtent l="0" t="0" r="6350" b="0"/>
                <wp:wrapSquare wrapText="bothSides"/>
                <wp:docPr id="16"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760" cy="2390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6" w:type="dxa"/>
                              <w:tblLayout w:type="fixed"/>
                              <w:tblCellMar>
                                <w:top w:w="55" w:type="dxa"/>
                                <w:left w:w="55" w:type="dxa"/>
                                <w:bottom w:w="55" w:type="dxa"/>
                                <w:right w:w="55" w:type="dxa"/>
                              </w:tblCellMar>
                              <w:tblLook w:val="0000" w:firstRow="0" w:lastRow="0" w:firstColumn="0" w:lastColumn="0" w:noHBand="0" w:noVBand="0"/>
                            </w:tblPr>
                            <w:tblGrid>
                              <w:gridCol w:w="2030"/>
                              <w:gridCol w:w="1556"/>
                              <w:gridCol w:w="1635"/>
                              <w:gridCol w:w="1595"/>
                              <w:gridCol w:w="1714"/>
                              <w:gridCol w:w="1846"/>
                            </w:tblGrid>
                            <w:tr w:rsidR="002A4ED8" w14:paraId="108B74CB" w14:textId="77777777">
                              <w:trPr>
                                <w:trHeight w:hRule="exact" w:val="374"/>
                              </w:trPr>
                              <w:tc>
                                <w:tcPr>
                                  <w:tcW w:w="2030" w:type="dxa"/>
                                  <w:tcBorders>
                                    <w:top w:val="single" w:sz="4" w:space="0" w:color="000000"/>
                                    <w:bottom w:val="single" w:sz="4" w:space="0" w:color="000000"/>
                                  </w:tcBorders>
                                  <w:shd w:val="clear" w:color="auto" w:fill="auto"/>
                                </w:tcPr>
                                <w:p w14:paraId="5B48CAF4" w14:textId="77777777" w:rsidR="002A4ED8" w:rsidRDefault="002A4ED8">
                                  <w:pPr>
                                    <w:pStyle w:val="TableContents"/>
                                    <w:jc w:val="center"/>
                                  </w:pPr>
                                  <w:r>
                                    <w:rPr>
                                      <w:rFonts w:ascii="Bliss Pro ExtraLight" w:hAnsi="Bliss Pro ExtraLight" w:cs="Bliss Pro ExtraLight"/>
                                      <w:sz w:val="20"/>
                                      <w:szCs w:val="20"/>
                                    </w:rPr>
                                    <w:t>@table_8@</w:t>
                                  </w:r>
                                </w:p>
                              </w:tc>
                              <w:tc>
                                <w:tcPr>
                                  <w:tcW w:w="1556" w:type="dxa"/>
                                  <w:tcBorders>
                                    <w:top w:val="single" w:sz="4" w:space="0" w:color="000000"/>
                                    <w:bottom w:val="single" w:sz="4" w:space="0" w:color="000000"/>
                                  </w:tcBorders>
                                  <w:shd w:val="clear" w:color="auto" w:fill="auto"/>
                                </w:tcPr>
                                <w:p w14:paraId="129ED613" w14:textId="77777777" w:rsidR="002A4ED8" w:rsidRDefault="002A4ED8">
                                  <w:pPr>
                                    <w:pStyle w:val="TableContents"/>
                                    <w:snapToGrid w:val="0"/>
                                    <w:jc w:val="center"/>
                                  </w:pPr>
                                </w:p>
                              </w:tc>
                              <w:tc>
                                <w:tcPr>
                                  <w:tcW w:w="1635" w:type="dxa"/>
                                  <w:tcBorders>
                                    <w:top w:val="single" w:sz="4" w:space="0" w:color="000000"/>
                                    <w:bottom w:val="single" w:sz="4" w:space="0" w:color="000000"/>
                                  </w:tcBorders>
                                  <w:shd w:val="clear" w:color="auto" w:fill="auto"/>
                                </w:tcPr>
                                <w:p w14:paraId="72874BCD" w14:textId="77777777" w:rsidR="002A4ED8" w:rsidRDefault="002A4ED8">
                                  <w:pPr>
                                    <w:pStyle w:val="TableContents"/>
                                    <w:snapToGrid w:val="0"/>
                                    <w:jc w:val="center"/>
                                  </w:pPr>
                                </w:p>
                              </w:tc>
                              <w:tc>
                                <w:tcPr>
                                  <w:tcW w:w="1595" w:type="dxa"/>
                                  <w:tcBorders>
                                    <w:top w:val="single" w:sz="4" w:space="0" w:color="000000"/>
                                    <w:bottom w:val="single" w:sz="4" w:space="0" w:color="000000"/>
                                  </w:tcBorders>
                                  <w:shd w:val="clear" w:color="auto" w:fill="auto"/>
                                </w:tcPr>
                                <w:p w14:paraId="4B73DA74" w14:textId="77777777" w:rsidR="002A4ED8" w:rsidRDefault="002A4ED8">
                                  <w:pPr>
                                    <w:pStyle w:val="TableContents"/>
                                    <w:snapToGrid w:val="0"/>
                                    <w:jc w:val="center"/>
                                  </w:pPr>
                                </w:p>
                              </w:tc>
                              <w:tc>
                                <w:tcPr>
                                  <w:tcW w:w="1714" w:type="dxa"/>
                                  <w:tcBorders>
                                    <w:top w:val="single" w:sz="4" w:space="0" w:color="000000"/>
                                    <w:bottom w:val="single" w:sz="4" w:space="0" w:color="000000"/>
                                  </w:tcBorders>
                                  <w:shd w:val="clear" w:color="auto" w:fill="auto"/>
                                </w:tcPr>
                                <w:p w14:paraId="36906C08" w14:textId="77777777" w:rsidR="002A4ED8" w:rsidRDefault="002A4ED8">
                                  <w:pPr>
                                    <w:pStyle w:val="TableContents"/>
                                    <w:snapToGrid w:val="0"/>
                                    <w:jc w:val="center"/>
                                  </w:pPr>
                                </w:p>
                              </w:tc>
                              <w:tc>
                                <w:tcPr>
                                  <w:tcW w:w="1846" w:type="dxa"/>
                                  <w:tcBorders>
                                    <w:top w:val="single" w:sz="4" w:space="0" w:color="000000"/>
                                    <w:bottom w:val="single" w:sz="4" w:space="0" w:color="000000"/>
                                  </w:tcBorders>
                                  <w:shd w:val="clear" w:color="auto" w:fill="auto"/>
                                </w:tcPr>
                                <w:p w14:paraId="5D8D4B37" w14:textId="77777777" w:rsidR="002A4ED8" w:rsidRDefault="002A4ED8">
                                  <w:pPr>
                                    <w:pStyle w:val="TableContents"/>
                                    <w:snapToGrid w:val="0"/>
                                    <w:jc w:val="center"/>
                                  </w:pPr>
                                </w:p>
                              </w:tc>
                            </w:tr>
                          </w:tbl>
                          <w:p w14:paraId="510C543B" w14:textId="77777777" w:rsidR="002A4ED8" w:rsidRDefault="002A4ED8">
                            <w:pPr>
                              <w:pStyle w:val="Framecontent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172" type="#_x0000_t202" style="position:absolute;margin-left:-19.25pt;margin-top:305.9pt;width:528.8pt;height:188.25pt;z-index:2516142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" stroked="f">
                <v:textbox inset="0,0,0,0">
                  <w:txbxContent>
                    <w:tbl>
                      <w:tblPr>
                        <w:tblW w:w="0" w:type="auto"/>
                        <w:tblInd w:w="156" w:type="dxa"/>
                        <w:tblLayout w:type="fixed"/>
                        <w:tblCellMar>
                          <w:top w:w="55" w:type="dxa"/>
                          <w:left w:w="55" w:type="dxa"/>
                          <w:bottom w:w="55" w:type="dxa"/>
                          <w:right w:w="55" w:type="dxa"/>
                        </w:tblCellMar>
                        <w:tblLook w:val="0000" w:firstRow="0" w:lastRow="0" w:firstColumn="0" w:lastColumn="0" w:noHBand="0" w:noVBand="0"/>
                      </w:tblPr>
                      <w:tblGrid>
                        <w:gridCol w:w="2030"/>
                        <w:gridCol w:w="1556"/>
                        <w:gridCol w:w="1635"/>
                        <w:gridCol w:w="1595"/>
                        <w:gridCol w:w="1714"/>
                        <w:gridCol w:w="1846"/>
                      </w:tblGrid>
                      <w:tr w:rsidR="002A4ED8" w14:paraId="108B74CB" w14:textId="77777777">
                        <w:trPr>
                          <w:trHeight w:hRule="exact" w:val="374"/>
                        </w:trPr>
                        <w:tc>
                          <w:tcPr>
                            <w:tcW w:w="2030" w:type="dxa"/>
                            <w:tcBorders>
                              <w:top w:val="single" w:sz="4" w:space="0" w:color="000000"/>
                              <w:bottom w:val="single" w:sz="4" w:space="0" w:color="000000"/>
                            </w:tcBorders>
                            <w:shd w:val="clear" w:color="auto" w:fill="auto"/>
                          </w:tcPr>
                          <w:p w14:paraId="5B48CAF4" w14:textId="77777777" w:rsidR="002A4ED8" w:rsidRDefault="002A4ED8">
                            <w:pPr>
                              <w:pStyle w:val="TableContents"/>
                              <w:jc w:val="center"/>
                            </w:pPr>
                            <w:r>
                              <w:rPr>
                                <w:rFonts w:ascii="Bliss Pro ExtraLight" w:hAnsi="Bliss Pro ExtraLight" w:cs="Bliss Pro ExtraLight"/>
                                <w:sz w:val="20"/>
                                <w:szCs w:val="20"/>
                              </w:rPr>
                              <w:t>@table_8@</w:t>
                            </w:r>
                          </w:p>
                        </w:tc>
                        <w:tc>
                          <w:tcPr>
                            <w:tcW w:w="1556" w:type="dxa"/>
                            <w:tcBorders>
                              <w:top w:val="single" w:sz="4" w:space="0" w:color="000000"/>
                              <w:bottom w:val="single" w:sz="4" w:space="0" w:color="000000"/>
                            </w:tcBorders>
                            <w:shd w:val="clear" w:color="auto" w:fill="auto"/>
                          </w:tcPr>
                          <w:p w14:paraId="129ED613" w14:textId="77777777" w:rsidR="002A4ED8" w:rsidRDefault="002A4ED8">
                            <w:pPr>
                              <w:pStyle w:val="TableContents"/>
                              <w:snapToGrid w:val="0"/>
                              <w:jc w:val="center"/>
                            </w:pPr>
                          </w:p>
                        </w:tc>
                        <w:tc>
                          <w:tcPr>
                            <w:tcW w:w="1635" w:type="dxa"/>
                            <w:tcBorders>
                              <w:top w:val="single" w:sz="4" w:space="0" w:color="000000"/>
                              <w:bottom w:val="single" w:sz="4" w:space="0" w:color="000000"/>
                            </w:tcBorders>
                            <w:shd w:val="clear" w:color="auto" w:fill="auto"/>
                          </w:tcPr>
                          <w:p w14:paraId="72874BCD" w14:textId="77777777" w:rsidR="002A4ED8" w:rsidRDefault="002A4ED8">
                            <w:pPr>
                              <w:pStyle w:val="TableContents"/>
                              <w:snapToGrid w:val="0"/>
                              <w:jc w:val="center"/>
                            </w:pPr>
                          </w:p>
                        </w:tc>
                        <w:tc>
                          <w:tcPr>
                            <w:tcW w:w="1595" w:type="dxa"/>
                            <w:tcBorders>
                              <w:top w:val="single" w:sz="4" w:space="0" w:color="000000"/>
                              <w:bottom w:val="single" w:sz="4" w:space="0" w:color="000000"/>
                            </w:tcBorders>
                            <w:shd w:val="clear" w:color="auto" w:fill="auto"/>
                          </w:tcPr>
                          <w:p w14:paraId="4B73DA74" w14:textId="77777777" w:rsidR="002A4ED8" w:rsidRDefault="002A4ED8">
                            <w:pPr>
                              <w:pStyle w:val="TableContents"/>
                              <w:snapToGrid w:val="0"/>
                              <w:jc w:val="center"/>
                            </w:pPr>
                          </w:p>
                        </w:tc>
                        <w:tc>
                          <w:tcPr>
                            <w:tcW w:w="1714" w:type="dxa"/>
                            <w:tcBorders>
                              <w:top w:val="single" w:sz="4" w:space="0" w:color="000000"/>
                              <w:bottom w:val="single" w:sz="4" w:space="0" w:color="000000"/>
                            </w:tcBorders>
                            <w:shd w:val="clear" w:color="auto" w:fill="auto"/>
                          </w:tcPr>
                          <w:p w14:paraId="36906C08" w14:textId="77777777" w:rsidR="002A4ED8" w:rsidRDefault="002A4ED8">
                            <w:pPr>
                              <w:pStyle w:val="TableContents"/>
                              <w:snapToGrid w:val="0"/>
                              <w:jc w:val="center"/>
                            </w:pPr>
                          </w:p>
                        </w:tc>
                        <w:tc>
                          <w:tcPr>
                            <w:tcW w:w="1846" w:type="dxa"/>
                            <w:tcBorders>
                              <w:top w:val="single" w:sz="4" w:space="0" w:color="000000"/>
                              <w:bottom w:val="single" w:sz="4" w:space="0" w:color="000000"/>
                            </w:tcBorders>
                            <w:shd w:val="clear" w:color="auto" w:fill="auto"/>
                          </w:tcPr>
                          <w:p w14:paraId="5D8D4B37" w14:textId="77777777" w:rsidR="002A4ED8" w:rsidRDefault="002A4ED8">
                            <w:pPr>
                              <w:pStyle w:val="TableContents"/>
                              <w:snapToGrid w:val="0"/>
                              <w:jc w:val="center"/>
                            </w:pPr>
                          </w:p>
                        </w:tc>
                      </w:tr>
                    </w:tbl>
                    <w:p w14:paraId="510C543B" w14:textId="77777777" w:rsidR="002A4ED8" w:rsidRDefault="002A4ED8">
                      <w:pPr>
                        <w:pStyle w:val="Framecontents"/>
                      </w:pPr>
                    </w:p>
                  </w:txbxContent>
                </v:textbox>
                <w10:wrap type="square"/>
              </v:shape>
            </w:pict>
          </mc:Fallback>
        </mc:AlternateContent>
      </w:r>
      <w:bookmarkEnd w:id="22"/>
      <w:bookmarkEnd w:id="23"/>
    </w:p>
    <w:p w14:paraId="11CAAE20" w14:textId="77777777" w:rsidR="00D06B49" w:rsidRDefault="000D05E1">
      <w:pPr>
        <w:pStyle w:val="BodyText"/>
        <w:pageBreakBefore/>
      </w:pPr>
      <w:r>
        <w:rPr>
          <w:noProof/>
          <w:lang w:eastAsia="en-US"/>
        </w:rPr>
        <w:lastRenderedPageBreak/>
        <mc:AlternateContent>
          <mc:Choice Requires="wps">
            <w:drawing>
              <wp:anchor distT="0" distB="0" distL="114935" distR="114935" simplePos="0" relativeHeight="251534336" behindDoc="1" locked="0" layoutInCell="1" allowOverlap="1" wp14:anchorId="657A4904" wp14:editId="64AC8026">
                <wp:simplePos x="0" y="0"/>
                <wp:positionH relativeFrom="page">
                  <wp:posOffset>660400</wp:posOffset>
                </wp:positionH>
                <wp:positionV relativeFrom="page">
                  <wp:posOffset>1127760</wp:posOffset>
                </wp:positionV>
                <wp:extent cx="3158490" cy="8219440"/>
                <wp:effectExtent l="0" t="0" r="3810" b="0"/>
                <wp:wrapTight wrapText="bothSides">
                  <wp:wrapPolygon edited="0">
                    <wp:start x="-65" y="0"/>
                    <wp:lineTo x="-65" y="21548"/>
                    <wp:lineTo x="21600" y="21548"/>
                    <wp:lineTo x="21600" y="0"/>
                    <wp:lineTo x="-65" y="0"/>
                  </wp:wrapPolygon>
                </wp:wrapTight>
                <wp:docPr id="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8490" cy="8219440"/>
                        </a:xfrm>
                        <a:prstGeom prst="rect">
                          <a:avLst/>
                        </a:prstGeom>
                        <a:solidFill>
                          <a:srgbClr val="C6D9F1">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0D4ED0" w14:textId="77777777" w:rsidR="002A4ED8" w:rsidRPr="00C86285" w:rsidRDefault="002A4ED8" w:rsidP="00C86285">
                            <w:pPr>
                              <w:suppressAutoHyphens w:val="0"/>
                              <w:autoSpaceDE w:val="0"/>
                              <w:spacing w:line="216" w:lineRule="auto"/>
                              <w:rPr>
                                <w:rFonts w:ascii="Bliss Pro ExtraLight" w:eastAsia="Times New Roman" w:hAnsi="Bliss Pro ExtraLight" w:cs="Bliss Pro Bold"/>
                                <w:bCs/>
                                <w:sz w:val="20"/>
                                <w:szCs w:val="20"/>
                              </w:rPr>
                            </w:pPr>
                            <w:r w:rsidRPr="00C86285">
                              <w:rPr>
                                <w:rFonts w:ascii="Bliss Pro Bold" w:eastAsia="Times New Roman" w:hAnsi="Bliss Pro Bold" w:cs="Bliss Pro Bold"/>
                                <w:bCs/>
                                <w:sz w:val="20"/>
                                <w:szCs w:val="20"/>
                              </w:rPr>
                              <w:t xml:space="preserve">Asset Coverage: </w:t>
                            </w:r>
                            <w:r w:rsidRPr="00C86285">
                              <w:rPr>
                                <w:rFonts w:ascii="Bliss Pro ExtraLight" w:eastAsia="Times New Roman" w:hAnsi="Bliss Pro ExtraLight" w:cs="Bliss Pro Bold"/>
                                <w:bCs/>
                                <w:sz w:val="20"/>
                                <w:szCs w:val="20"/>
                              </w:rPr>
                              <w:t>A coverage ratio measuring the company’s ability to pay off debt with its tangible assets, after paying off current liabilities.</w:t>
                            </w:r>
                          </w:p>
                          <w:p w14:paraId="009531BF"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p>
                          <w:p w14:paraId="76A217FE" w14:textId="77777777" w:rsidR="002A4ED8" w:rsidRPr="00C86285" w:rsidRDefault="002A4ED8" w:rsidP="00C86285">
                            <w:pPr>
                              <w:suppressAutoHyphens w:val="0"/>
                              <w:autoSpaceDE w:val="0"/>
                              <w:spacing w:line="216" w:lineRule="auto"/>
                              <w:rPr>
                                <w:rFonts w:ascii="Bliss Pro ExtraLight" w:eastAsia="Times New Roman" w:hAnsi="Bliss Pro ExtraLight" w:cs="Bliss Pro Bold"/>
                                <w:bCs/>
                                <w:sz w:val="20"/>
                                <w:szCs w:val="20"/>
                              </w:rPr>
                            </w:pPr>
                            <w:r w:rsidRPr="00C86285">
                              <w:rPr>
                                <w:rFonts w:ascii="Bliss Pro Bold" w:eastAsia="Times New Roman" w:hAnsi="Bliss Pro Bold" w:cs="Bliss Pro Bold"/>
                                <w:bCs/>
                                <w:sz w:val="20"/>
                                <w:szCs w:val="20"/>
                              </w:rPr>
                              <w:t xml:space="preserve">Business Risk: </w:t>
                            </w:r>
                            <w:r w:rsidRPr="00C86285">
                              <w:rPr>
                                <w:rFonts w:ascii="Bliss Pro ExtraLight" w:eastAsia="Times New Roman" w:hAnsi="Bliss Pro ExtraLight" w:cs="Bliss Pro Bold"/>
                                <w:bCs/>
                                <w:sz w:val="20"/>
                                <w:szCs w:val="20"/>
                              </w:rPr>
                              <w:t>In the Moody’s Analytics model, Business Risk is represented by asset volatility, or changes in the market value of a company’s assets. The model assumes that fluctuations in a company’s share price reflect the stock market’s view about a company’s ability to generate cash in the future.  This translates into a high level of asset volatility.  Asset volatility within the model is a firm’s business risk, since it encompasses the market’s view of the operating risk of a company on a forward-looking basis.  A high level of asset volatility means high business risk, and vice versa.  Asset volatility is the standard deviation of the annual change in the market value of the assets, as measured against the firm’s benchmark group.</w:t>
                            </w:r>
                          </w:p>
                          <w:p w14:paraId="437F608A"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p>
                          <w:p w14:paraId="08A7577E"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r w:rsidRPr="00C86285">
                              <w:rPr>
                                <w:rFonts w:ascii="Bliss Pro Bold" w:eastAsia="Times New Roman" w:hAnsi="Bliss Pro Bold" w:cs="Bliss Pro Bold"/>
                                <w:bCs/>
                                <w:sz w:val="20"/>
                                <w:szCs w:val="20"/>
                              </w:rPr>
                              <w:t xml:space="preserve">CAPEX: </w:t>
                            </w:r>
                            <w:r w:rsidRPr="00C86285">
                              <w:rPr>
                                <w:rFonts w:ascii="Bliss Pro ExtraLight" w:eastAsia="Times New Roman" w:hAnsi="Bliss Pro ExtraLight" w:cs="Bliss Pro Bold"/>
                                <w:bCs/>
                                <w:sz w:val="20"/>
                                <w:szCs w:val="20"/>
                              </w:rPr>
                              <w:t>Capital Expenditures.</w:t>
                            </w:r>
                          </w:p>
                          <w:p w14:paraId="16D42995"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p>
                          <w:p w14:paraId="644C046E"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r w:rsidRPr="00C86285">
                              <w:rPr>
                                <w:rFonts w:ascii="Bliss Pro Bold" w:eastAsia="Times New Roman" w:hAnsi="Bliss Pro Bold" w:cs="Bliss Pro Bold"/>
                                <w:bCs/>
                                <w:sz w:val="20"/>
                                <w:szCs w:val="20"/>
                              </w:rPr>
                              <w:t xml:space="preserve">CAPEX/Deprecation: </w:t>
                            </w:r>
                            <w:r w:rsidRPr="00C86285">
                              <w:rPr>
                                <w:rFonts w:ascii="Bliss Pro ExtraLight" w:eastAsia="Times New Roman" w:hAnsi="Bliss Pro ExtraLight" w:cs="Bliss Pro Bold"/>
                                <w:bCs/>
                                <w:sz w:val="20"/>
                                <w:szCs w:val="20"/>
                              </w:rPr>
                              <w:t>Measures the degree to which a company is replacing assets as they wear out or age.</w:t>
                            </w:r>
                          </w:p>
                          <w:p w14:paraId="5352DEDB"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p>
                          <w:p w14:paraId="2D3C4ACE" w14:textId="77777777" w:rsidR="002A4ED8" w:rsidRPr="00C86285" w:rsidRDefault="002A4ED8" w:rsidP="00C86285">
                            <w:pPr>
                              <w:suppressAutoHyphens w:val="0"/>
                              <w:autoSpaceDE w:val="0"/>
                              <w:spacing w:line="216" w:lineRule="auto"/>
                              <w:rPr>
                                <w:rFonts w:ascii="Bliss Pro ExtraLight" w:eastAsia="Times New Roman" w:hAnsi="Bliss Pro ExtraLight" w:cs="Bliss Pro Bold"/>
                                <w:bCs/>
                                <w:sz w:val="20"/>
                                <w:szCs w:val="20"/>
                              </w:rPr>
                            </w:pPr>
                            <w:r w:rsidRPr="00C86285">
                              <w:rPr>
                                <w:rFonts w:ascii="Bliss Pro Bold" w:eastAsia="Times New Roman" w:hAnsi="Bliss Pro Bold" w:cs="Bliss Pro Bold"/>
                                <w:bCs/>
                                <w:sz w:val="20"/>
                                <w:szCs w:val="20"/>
                              </w:rPr>
                              <w:t xml:space="preserve">Cash Ratio: </w:t>
                            </w:r>
                            <w:r w:rsidRPr="00C86285">
                              <w:rPr>
                                <w:rFonts w:ascii="Bliss Pro ExtraLight" w:eastAsia="Times New Roman" w:hAnsi="Bliss Pro ExtraLight" w:cs="Bliss Pro Bold"/>
                                <w:bCs/>
                                <w:sz w:val="20"/>
                                <w:szCs w:val="20"/>
                              </w:rPr>
                              <w:t>A liquidity ratio measuring the company’s ability to pay off short term obligations with available cash.</w:t>
                            </w:r>
                          </w:p>
                          <w:p w14:paraId="7D0E931B"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p>
                          <w:p w14:paraId="332E5D95" w14:textId="77777777" w:rsidR="002A4ED8" w:rsidRPr="00C86285" w:rsidRDefault="002A4ED8" w:rsidP="00C86285">
                            <w:pPr>
                              <w:suppressAutoHyphens w:val="0"/>
                              <w:autoSpaceDE w:val="0"/>
                              <w:spacing w:line="216" w:lineRule="auto"/>
                              <w:rPr>
                                <w:rFonts w:ascii="Bliss Pro ExtraLight" w:eastAsia="Times New Roman" w:hAnsi="Bliss Pro ExtraLight" w:cs="Bliss Pro Bold"/>
                                <w:bCs/>
                                <w:sz w:val="20"/>
                                <w:szCs w:val="20"/>
                              </w:rPr>
                            </w:pPr>
                            <w:r w:rsidRPr="00C86285">
                              <w:rPr>
                                <w:rFonts w:ascii="Bliss Pro Bold" w:eastAsia="Times New Roman" w:hAnsi="Bliss Pro Bold" w:cs="Bliss Pro Bold"/>
                                <w:bCs/>
                                <w:sz w:val="20"/>
                                <w:szCs w:val="20"/>
                              </w:rPr>
                              <w:t xml:space="preserve">Current Ratio: </w:t>
                            </w:r>
                            <w:r w:rsidRPr="00C86285">
                              <w:rPr>
                                <w:rFonts w:ascii="Bliss Pro ExtraLight" w:eastAsia="Times New Roman" w:hAnsi="Bliss Pro ExtraLight" w:cs="Bliss Pro Bold"/>
                                <w:bCs/>
                                <w:sz w:val="20"/>
                                <w:szCs w:val="20"/>
                              </w:rPr>
                              <w:t>A liquidity ratio measuring the company’s ability to pay off short-term obligations with current assets.</w:t>
                            </w:r>
                          </w:p>
                          <w:p w14:paraId="14C8F0D4"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p>
                          <w:p w14:paraId="7BCBA45E"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r w:rsidRPr="00C86285">
                              <w:rPr>
                                <w:rFonts w:ascii="Bliss Pro Bold" w:eastAsia="Times New Roman" w:hAnsi="Bliss Pro Bold" w:cs="Bliss Pro Bold"/>
                                <w:bCs/>
                                <w:sz w:val="20"/>
                                <w:szCs w:val="20"/>
                              </w:rPr>
                              <w:t xml:space="preserve">Debt/EBITDA: </w:t>
                            </w:r>
                            <w:r w:rsidRPr="009A69AB">
                              <w:rPr>
                                <w:rFonts w:ascii="Bliss Pro ExtraLight" w:eastAsia="Times New Roman" w:hAnsi="Bliss Pro ExtraLight" w:cs="Bliss Pro Bold"/>
                                <w:bCs/>
                                <w:sz w:val="20"/>
                                <w:szCs w:val="20"/>
                              </w:rPr>
                              <w:t>Total debt divided by EBITDA.</w:t>
                            </w:r>
                          </w:p>
                          <w:p w14:paraId="4E6DA28F"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p>
                          <w:p w14:paraId="5F021DE4" w14:textId="77777777" w:rsidR="002A4ED8" w:rsidRPr="009A69AB" w:rsidRDefault="002A4ED8" w:rsidP="00C86285">
                            <w:pPr>
                              <w:suppressAutoHyphens w:val="0"/>
                              <w:autoSpaceDE w:val="0"/>
                              <w:spacing w:line="216" w:lineRule="auto"/>
                              <w:rPr>
                                <w:rFonts w:ascii="Bliss Pro ExtraLight" w:eastAsia="Times New Roman" w:hAnsi="Bliss Pro ExtraLight" w:cs="Bliss Pro Bold"/>
                                <w:bCs/>
                                <w:sz w:val="20"/>
                                <w:szCs w:val="20"/>
                              </w:rPr>
                            </w:pPr>
                            <w:r w:rsidRPr="00C86285">
                              <w:rPr>
                                <w:rFonts w:ascii="Bliss Pro Bold" w:eastAsia="Times New Roman" w:hAnsi="Bliss Pro Bold" w:cs="Bliss Pro Bold"/>
                                <w:bCs/>
                                <w:sz w:val="20"/>
                                <w:szCs w:val="20"/>
                              </w:rPr>
                              <w:t xml:space="preserve">Debt/Net Worth or Debt/Book Value: </w:t>
                            </w:r>
                            <w:r w:rsidRPr="009A69AB">
                              <w:rPr>
                                <w:rFonts w:ascii="Bliss Pro ExtraLight" w:eastAsia="Times New Roman" w:hAnsi="Bliss Pro ExtraLight" w:cs="Bliss Pro Bold"/>
                                <w:bCs/>
                                <w:sz w:val="20"/>
                                <w:szCs w:val="20"/>
                              </w:rPr>
                              <w:t>Total debt divided by shareholders equity.</w:t>
                            </w:r>
                          </w:p>
                          <w:p w14:paraId="6F419AC7"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p>
                          <w:p w14:paraId="42DBB429" w14:textId="77777777" w:rsidR="002A4ED8" w:rsidRPr="009A69AB" w:rsidRDefault="002A4ED8" w:rsidP="00C86285">
                            <w:pPr>
                              <w:suppressAutoHyphens w:val="0"/>
                              <w:autoSpaceDE w:val="0"/>
                              <w:spacing w:line="216" w:lineRule="auto"/>
                              <w:rPr>
                                <w:rFonts w:ascii="Bliss Pro ExtraLight" w:eastAsia="Times New Roman" w:hAnsi="Bliss Pro ExtraLight" w:cs="Bliss Pro Bold"/>
                                <w:bCs/>
                                <w:sz w:val="20"/>
                                <w:szCs w:val="20"/>
                              </w:rPr>
                            </w:pPr>
                            <w:r w:rsidRPr="00C86285">
                              <w:rPr>
                                <w:rFonts w:ascii="Bliss Pro Bold" w:eastAsia="Times New Roman" w:hAnsi="Bliss Pro Bold" w:cs="Bliss Pro Bold"/>
                                <w:bCs/>
                                <w:sz w:val="20"/>
                                <w:szCs w:val="20"/>
                              </w:rPr>
                              <w:t xml:space="preserve">EBIT: </w:t>
                            </w:r>
                            <w:r w:rsidRPr="009A69AB">
                              <w:rPr>
                                <w:rFonts w:ascii="Bliss Pro ExtraLight" w:eastAsia="Times New Roman" w:hAnsi="Bliss Pro ExtraLight" w:cs="Bliss Pro Bold"/>
                                <w:bCs/>
                                <w:sz w:val="20"/>
                                <w:szCs w:val="20"/>
                              </w:rPr>
                              <w:t>Earnings before Interest &amp; Taxes.</w:t>
                            </w:r>
                          </w:p>
                          <w:p w14:paraId="019B6A15"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p>
                          <w:p w14:paraId="42414B4C" w14:textId="77777777" w:rsidR="002A4ED8" w:rsidRPr="009A69AB" w:rsidRDefault="002A4ED8" w:rsidP="00C86285">
                            <w:pPr>
                              <w:suppressAutoHyphens w:val="0"/>
                              <w:autoSpaceDE w:val="0"/>
                              <w:spacing w:line="216" w:lineRule="auto"/>
                              <w:rPr>
                                <w:rFonts w:ascii="Bliss Pro ExtraLight" w:eastAsia="Times New Roman" w:hAnsi="Bliss Pro ExtraLight" w:cs="Bliss Pro Bold"/>
                                <w:bCs/>
                                <w:sz w:val="20"/>
                                <w:szCs w:val="20"/>
                              </w:rPr>
                            </w:pPr>
                            <w:r w:rsidRPr="00C86285">
                              <w:rPr>
                                <w:rFonts w:ascii="Bliss Pro Bold" w:eastAsia="Times New Roman" w:hAnsi="Bliss Pro Bold" w:cs="Bliss Pro Bold"/>
                                <w:bCs/>
                                <w:sz w:val="20"/>
                                <w:szCs w:val="20"/>
                              </w:rPr>
                              <w:t xml:space="preserve">EBITDA: </w:t>
                            </w:r>
                            <w:r w:rsidRPr="009A69AB">
                              <w:rPr>
                                <w:rFonts w:ascii="Bliss Pro ExtraLight" w:eastAsia="Times New Roman" w:hAnsi="Bliss Pro ExtraLight" w:cs="Bliss Pro Bold"/>
                                <w:bCs/>
                                <w:sz w:val="20"/>
                                <w:szCs w:val="20"/>
                              </w:rPr>
                              <w:t>Earnings before Interest, Taxes, Depreciation &amp; Amortization.  It is a non-GAAP measure.</w:t>
                            </w:r>
                          </w:p>
                          <w:p w14:paraId="5DF267C5"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p>
                          <w:p w14:paraId="3783C89C" w14:textId="77777777" w:rsidR="002A4ED8" w:rsidRPr="009A69AB" w:rsidRDefault="002A4ED8" w:rsidP="00C86285">
                            <w:pPr>
                              <w:suppressAutoHyphens w:val="0"/>
                              <w:autoSpaceDE w:val="0"/>
                              <w:spacing w:line="216" w:lineRule="auto"/>
                              <w:rPr>
                                <w:rFonts w:ascii="Bliss Pro ExtraLight" w:eastAsia="Times New Roman" w:hAnsi="Bliss Pro ExtraLight" w:cs="Bliss Pro Bold"/>
                                <w:bCs/>
                                <w:sz w:val="20"/>
                                <w:szCs w:val="20"/>
                              </w:rPr>
                            </w:pPr>
                            <w:r w:rsidRPr="00C86285">
                              <w:rPr>
                                <w:rFonts w:ascii="Bliss Pro Bold" w:eastAsia="Times New Roman" w:hAnsi="Bliss Pro Bold" w:cs="Bliss Pro Bold"/>
                                <w:bCs/>
                                <w:sz w:val="20"/>
                                <w:szCs w:val="20"/>
                              </w:rPr>
                              <w:t xml:space="preserve">FCF: </w:t>
                            </w:r>
                            <w:r w:rsidRPr="009A69AB">
                              <w:rPr>
                                <w:rFonts w:ascii="Bliss Pro ExtraLight" w:eastAsia="Times New Roman" w:hAnsi="Bliss Pro ExtraLight" w:cs="Bliss Pro Bold"/>
                                <w:bCs/>
                                <w:sz w:val="20"/>
                                <w:szCs w:val="20"/>
                              </w:rPr>
                              <w:t>Free Cash Flow. Calculated as funds from operations minus CAPEX &amp; dividend distributions.</w:t>
                            </w:r>
                          </w:p>
                          <w:p w14:paraId="55B3CC8E"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p>
                          <w:p w14:paraId="6DBB5327" w14:textId="77777777" w:rsidR="002A4ED8" w:rsidRPr="009A69AB" w:rsidRDefault="002A4ED8" w:rsidP="00C86285">
                            <w:pPr>
                              <w:suppressAutoHyphens w:val="0"/>
                              <w:autoSpaceDE w:val="0"/>
                              <w:spacing w:line="216" w:lineRule="auto"/>
                              <w:rPr>
                                <w:rFonts w:ascii="Bliss Pro ExtraLight" w:eastAsia="Times New Roman" w:hAnsi="Bliss Pro ExtraLight" w:cs="Bliss Pro Bold"/>
                                <w:bCs/>
                                <w:sz w:val="20"/>
                                <w:szCs w:val="20"/>
                              </w:rPr>
                            </w:pPr>
                            <w:r w:rsidRPr="00C86285">
                              <w:rPr>
                                <w:rFonts w:ascii="Bliss Pro Bold" w:eastAsia="Times New Roman" w:hAnsi="Bliss Pro Bold" w:cs="Bliss Pro Bold"/>
                                <w:bCs/>
                                <w:sz w:val="20"/>
                                <w:szCs w:val="20"/>
                              </w:rPr>
                              <w:t xml:space="preserve">FFO: </w:t>
                            </w:r>
                            <w:r w:rsidRPr="009A69AB">
                              <w:rPr>
                                <w:rFonts w:ascii="Bliss Pro ExtraLight" w:eastAsia="Times New Roman" w:hAnsi="Bliss Pro ExtraLight" w:cs="Bliss Pro Bold"/>
                                <w:bCs/>
                                <w:sz w:val="20"/>
                                <w:szCs w:val="20"/>
                              </w:rPr>
                              <w:t>Funds From Operations. The sum of earnings and depreciation &amp; amortization.</w:t>
                            </w:r>
                          </w:p>
                          <w:p w14:paraId="4671EAC4"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p>
                          <w:p w14:paraId="1B4834C0" w14:textId="77777777" w:rsidR="002A4ED8" w:rsidRPr="009A69AB" w:rsidRDefault="002A4ED8" w:rsidP="00C86285">
                            <w:pPr>
                              <w:suppressAutoHyphens w:val="0"/>
                              <w:autoSpaceDE w:val="0"/>
                              <w:spacing w:line="216" w:lineRule="auto"/>
                              <w:rPr>
                                <w:rFonts w:ascii="Bliss Pro ExtraLight" w:eastAsia="Times New Roman" w:hAnsi="Bliss Pro ExtraLight" w:cs="Bliss Pro Bold"/>
                                <w:bCs/>
                                <w:sz w:val="20"/>
                                <w:szCs w:val="20"/>
                              </w:rPr>
                            </w:pPr>
                            <w:r w:rsidRPr="00C86285">
                              <w:rPr>
                                <w:rFonts w:ascii="Bliss Pro Bold" w:eastAsia="Times New Roman" w:hAnsi="Bliss Pro Bold" w:cs="Bliss Pro Bold"/>
                                <w:bCs/>
                                <w:sz w:val="20"/>
                                <w:szCs w:val="20"/>
                              </w:rPr>
                              <w:t xml:space="preserve">Financial Risk: </w:t>
                            </w:r>
                            <w:r w:rsidRPr="009A69AB">
                              <w:rPr>
                                <w:rFonts w:ascii="Bliss Pro ExtraLight" w:eastAsia="Times New Roman" w:hAnsi="Bliss Pro ExtraLight" w:cs="Bliss Pro Bold"/>
                                <w:bCs/>
                                <w:sz w:val="20"/>
                                <w:szCs w:val="20"/>
                              </w:rPr>
                              <w:t>In the Moody’s Analytics model, Financial Risk is determined by looking at the company’s market leverage (book value of liabilities / market value of assets).  Concretely, a company’s Financial Risk increases as the difference of that company’s market value of assets and its book value of l</w:t>
                            </w:r>
                            <w:r>
                              <w:rPr>
                                <w:rFonts w:ascii="Bliss Pro ExtraLight" w:eastAsia="Times New Roman" w:hAnsi="Bliss Pro ExtraLight" w:cs="Bliss Pro Bold"/>
                                <w:bCs/>
                                <w:sz w:val="20"/>
                                <w:szCs w:val="20"/>
                              </w:rPr>
                              <w:t>iabilities decreases.</w:t>
                            </w:r>
                          </w:p>
                          <w:p w14:paraId="3C1C7188"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p>
                          <w:p w14:paraId="2A3C48B2" w14:textId="77777777" w:rsidR="002A4ED8" w:rsidRDefault="002A4ED8" w:rsidP="00C86285">
                            <w:pPr>
                              <w:suppressAutoHyphens w:val="0"/>
                              <w:autoSpaceDE w:val="0"/>
                              <w:spacing w:line="216" w:lineRule="auto"/>
                              <w:rPr>
                                <w:rFonts w:ascii="Bliss Pro ExtraLight" w:eastAsia="Times New Roman" w:hAnsi="Bliss Pro ExtraLight" w:cs="Bliss Pro Bold"/>
                                <w:bCs/>
                                <w:sz w:val="20"/>
                                <w:szCs w:val="20"/>
                              </w:rPr>
                            </w:pPr>
                            <w:r w:rsidRPr="00C86285">
                              <w:rPr>
                                <w:rFonts w:ascii="Bliss Pro Bold" w:eastAsia="Times New Roman" w:hAnsi="Bliss Pro Bold" w:cs="Bliss Pro Bold"/>
                                <w:bCs/>
                                <w:sz w:val="20"/>
                                <w:szCs w:val="20"/>
                              </w:rPr>
                              <w:t xml:space="preserve">Fixed Asset Turnover: </w:t>
                            </w:r>
                            <w:r w:rsidRPr="009A69AB">
                              <w:rPr>
                                <w:rFonts w:ascii="Bliss Pro ExtraLight" w:eastAsia="Times New Roman" w:hAnsi="Bliss Pro ExtraLight" w:cs="Bliss Pro Bold"/>
                                <w:bCs/>
                                <w:sz w:val="20"/>
                                <w:szCs w:val="20"/>
                              </w:rPr>
                              <w:t>An efficiency ratio measuring the company’s ability to generate sales from fixed assets (Net Property, Plant &amp; Equipment).</w:t>
                            </w:r>
                          </w:p>
                          <w:p w14:paraId="65BDA9C8" w14:textId="77777777" w:rsidR="002A4ED8" w:rsidRDefault="002A4ED8" w:rsidP="00C86285">
                            <w:pPr>
                              <w:suppressAutoHyphens w:val="0"/>
                              <w:autoSpaceDE w:val="0"/>
                              <w:spacing w:line="216" w:lineRule="auto"/>
                              <w:rPr>
                                <w:rFonts w:ascii="Bliss Pro ExtraLight" w:eastAsia="Times New Roman" w:hAnsi="Bliss Pro ExtraLight" w:cs="Bliss Pro Bold"/>
                                <w:bCs/>
                                <w:sz w:val="20"/>
                                <w:szCs w:val="20"/>
                              </w:rPr>
                            </w:pPr>
                          </w:p>
                          <w:p w14:paraId="382744AF" w14:textId="77777777" w:rsidR="002A4ED8" w:rsidRDefault="002A4ED8" w:rsidP="009A69AB">
                            <w:pPr>
                              <w:spacing w:line="216" w:lineRule="auto"/>
                              <w:jc w:val="both"/>
                              <w:rPr>
                                <w:rFonts w:ascii="Bliss Pro ExtraLight" w:hAnsi="Bliss Pro ExtraLight" w:cs="Bliss Pro ExtraLight"/>
                                <w:sz w:val="20"/>
                              </w:rPr>
                            </w:pPr>
                            <w:r>
                              <w:rPr>
                                <w:rFonts w:ascii="Bliss Pro Bold" w:hAnsi="Bliss Pro Bold" w:cs="Bliss Pro Bold"/>
                                <w:sz w:val="20"/>
                                <w:szCs w:val="20"/>
                              </w:rPr>
                              <w:t>LTM:</w:t>
                            </w:r>
                            <w:r>
                              <w:rPr>
                                <w:rFonts w:ascii="Bliss Pro ExtraLight" w:hAnsi="Bliss Pro ExtraLight" w:cs="Bliss Pro ExtraLight"/>
                                <w:sz w:val="20"/>
                                <w:szCs w:val="20"/>
                              </w:rPr>
                              <w:t xml:space="preserve"> </w:t>
                            </w:r>
                            <w:r>
                              <w:rPr>
                                <w:rFonts w:ascii="Bliss Pro ExtraLight" w:hAnsi="Bliss Pro ExtraLight" w:cs="Bliss Pro ExtraLight"/>
                                <w:sz w:val="20"/>
                              </w:rPr>
                              <w:t>Last 12 months. The model uses the latest reported twelve month period. In some cases, last reported period may differ substantially between companies as reporting periods and frequencies vary globally.</w:t>
                            </w:r>
                          </w:p>
                          <w:p w14:paraId="5582BE0C" w14:textId="77777777" w:rsidR="002A4ED8" w:rsidRPr="009A69AB" w:rsidRDefault="002A4ED8" w:rsidP="00C86285">
                            <w:pPr>
                              <w:suppressAutoHyphens w:val="0"/>
                              <w:autoSpaceDE w:val="0"/>
                              <w:spacing w:line="216" w:lineRule="auto"/>
                              <w:rPr>
                                <w:rFonts w:ascii="Bliss Pro ExtraLight" w:eastAsia="Times New Roman" w:hAnsi="Bliss Pro ExtraLight" w:cs="Bliss Pro Bold"/>
                                <w:bCs/>
                                <w:sz w:val="20"/>
                                <w:szCs w:val="20"/>
                              </w:rPr>
                            </w:pPr>
                          </w:p>
                          <w:p w14:paraId="13C1AF59"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p>
                          <w:p w14:paraId="0870ACC5"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p>
                          <w:p w14:paraId="65A0C753"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p>
                          <w:p w14:paraId="640B991C" w14:textId="77777777" w:rsidR="002A4ED8" w:rsidRPr="00C86285" w:rsidRDefault="002A4ED8">
                            <w:pPr>
                              <w:suppressAutoHyphens w:val="0"/>
                              <w:autoSpaceDE w:val="0"/>
                              <w:spacing w:line="216" w:lineRule="auto"/>
                              <w:rPr>
                                <w:rFonts w:ascii="Bliss Pro ExtraLight" w:hAnsi="Bliss Pro ExtraLight" w:cs="Bliss Pro ExtraLight"/>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173" type="#_x0000_t202" style="position:absolute;margin-left:52pt;margin-top:88.8pt;width:248.7pt;height:647.2pt;z-index:-251782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" fillcolor="#c6d9f1" stroked="f">
                <v:fill opacity="32896f"/>
                <v:textbox inset="0,0,0,0">
                  <w:txbxContent>
                    <w:p w14:paraId="130D4ED0" w14:textId="77777777" w:rsidR="002A4ED8" w:rsidRPr="00C86285" w:rsidRDefault="002A4ED8" w:rsidP="00C86285">
                      <w:pPr>
                        <w:suppressAutoHyphens w:val="0"/>
                        <w:autoSpaceDE w:val="0"/>
                        <w:spacing w:line="216" w:lineRule="auto"/>
                        <w:rPr>
                          <w:rFonts w:ascii="Bliss Pro ExtraLight" w:eastAsia="Times New Roman" w:hAnsi="Bliss Pro ExtraLight" w:cs="Bliss Pro Bold"/>
                          <w:bCs/>
                          <w:sz w:val="20"/>
                          <w:szCs w:val="20"/>
                        </w:rPr>
                      </w:pPr>
                      <w:r w:rsidRPr="00C86285">
                        <w:rPr>
                          <w:rFonts w:ascii="Bliss Pro Bold" w:eastAsia="Times New Roman" w:hAnsi="Bliss Pro Bold" w:cs="Bliss Pro Bold"/>
                          <w:bCs/>
                          <w:sz w:val="20"/>
                          <w:szCs w:val="20"/>
                        </w:rPr>
                        <w:t xml:space="preserve">Asset Coverage: </w:t>
                      </w:r>
                      <w:r w:rsidRPr="00C86285">
                        <w:rPr>
                          <w:rFonts w:ascii="Bliss Pro ExtraLight" w:eastAsia="Times New Roman" w:hAnsi="Bliss Pro ExtraLight" w:cs="Bliss Pro Bold"/>
                          <w:bCs/>
                          <w:sz w:val="20"/>
                          <w:szCs w:val="20"/>
                        </w:rPr>
                        <w:t>A coverage ratio measuring the company’s ability to pay off debt with its tangible assets, after paying off current liabilities.</w:t>
                      </w:r>
                    </w:p>
                    <w:p w14:paraId="009531BF"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p>
                    <w:p w14:paraId="76A217FE" w14:textId="77777777" w:rsidR="002A4ED8" w:rsidRPr="00C86285" w:rsidRDefault="002A4ED8" w:rsidP="00C86285">
                      <w:pPr>
                        <w:suppressAutoHyphens w:val="0"/>
                        <w:autoSpaceDE w:val="0"/>
                        <w:spacing w:line="216" w:lineRule="auto"/>
                        <w:rPr>
                          <w:rFonts w:ascii="Bliss Pro ExtraLight" w:eastAsia="Times New Roman" w:hAnsi="Bliss Pro ExtraLight" w:cs="Bliss Pro Bold"/>
                          <w:bCs/>
                          <w:sz w:val="20"/>
                          <w:szCs w:val="20"/>
                        </w:rPr>
                      </w:pPr>
                      <w:r w:rsidRPr="00C86285">
                        <w:rPr>
                          <w:rFonts w:ascii="Bliss Pro Bold" w:eastAsia="Times New Roman" w:hAnsi="Bliss Pro Bold" w:cs="Bliss Pro Bold"/>
                          <w:bCs/>
                          <w:sz w:val="20"/>
                          <w:szCs w:val="20"/>
                        </w:rPr>
                        <w:t xml:space="preserve">Business Risk: </w:t>
                      </w:r>
                      <w:r w:rsidRPr="00C86285">
                        <w:rPr>
                          <w:rFonts w:ascii="Bliss Pro ExtraLight" w:eastAsia="Times New Roman" w:hAnsi="Bliss Pro ExtraLight" w:cs="Bliss Pro Bold"/>
                          <w:bCs/>
                          <w:sz w:val="20"/>
                          <w:szCs w:val="20"/>
                        </w:rPr>
                        <w:t>In the Moody’s Analytics model, Business Risk is represented by asset volatility, or changes in the market value of a company’s assets. The model assumes that fluctuations in a company’s share price reflect the stock market’s view about a company’s ability to generate cash in the future.  This translates into a high level of asset volatility.  Asset volatility within the model is a firm’s business risk, since it encompasses the market’s view of the operating risk of a company on a forward-looking basis.  A high level of asset volatility means high business risk, and vice versa.  Asset volatility is the standard deviation of the annual change in the market value of the assets, as measured against the firm’s benchmark group.</w:t>
                      </w:r>
                    </w:p>
                    <w:p w14:paraId="437F608A"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p>
                    <w:p w14:paraId="08A7577E"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r w:rsidRPr="00C86285">
                        <w:rPr>
                          <w:rFonts w:ascii="Bliss Pro Bold" w:eastAsia="Times New Roman" w:hAnsi="Bliss Pro Bold" w:cs="Bliss Pro Bold"/>
                          <w:bCs/>
                          <w:sz w:val="20"/>
                          <w:szCs w:val="20"/>
                        </w:rPr>
                        <w:t xml:space="preserve">CAPEX: </w:t>
                      </w:r>
                      <w:r w:rsidRPr="00C86285">
                        <w:rPr>
                          <w:rFonts w:ascii="Bliss Pro ExtraLight" w:eastAsia="Times New Roman" w:hAnsi="Bliss Pro ExtraLight" w:cs="Bliss Pro Bold"/>
                          <w:bCs/>
                          <w:sz w:val="20"/>
                          <w:szCs w:val="20"/>
                        </w:rPr>
                        <w:t>Capital Expenditures.</w:t>
                      </w:r>
                    </w:p>
                    <w:p w14:paraId="16D42995"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p>
                    <w:p w14:paraId="644C046E"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r w:rsidRPr="00C86285">
                        <w:rPr>
                          <w:rFonts w:ascii="Bliss Pro Bold" w:eastAsia="Times New Roman" w:hAnsi="Bliss Pro Bold" w:cs="Bliss Pro Bold"/>
                          <w:bCs/>
                          <w:sz w:val="20"/>
                          <w:szCs w:val="20"/>
                        </w:rPr>
                        <w:t xml:space="preserve">CAPEX/Deprecation: </w:t>
                      </w:r>
                      <w:r w:rsidRPr="00C86285">
                        <w:rPr>
                          <w:rFonts w:ascii="Bliss Pro ExtraLight" w:eastAsia="Times New Roman" w:hAnsi="Bliss Pro ExtraLight" w:cs="Bliss Pro Bold"/>
                          <w:bCs/>
                          <w:sz w:val="20"/>
                          <w:szCs w:val="20"/>
                        </w:rPr>
                        <w:t>Measures the degree to which a company is replacing assets as they wear out or age.</w:t>
                      </w:r>
                    </w:p>
                    <w:p w14:paraId="5352DEDB"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p>
                    <w:p w14:paraId="2D3C4ACE" w14:textId="77777777" w:rsidR="002A4ED8" w:rsidRPr="00C86285" w:rsidRDefault="002A4ED8" w:rsidP="00C86285">
                      <w:pPr>
                        <w:suppressAutoHyphens w:val="0"/>
                        <w:autoSpaceDE w:val="0"/>
                        <w:spacing w:line="216" w:lineRule="auto"/>
                        <w:rPr>
                          <w:rFonts w:ascii="Bliss Pro ExtraLight" w:eastAsia="Times New Roman" w:hAnsi="Bliss Pro ExtraLight" w:cs="Bliss Pro Bold"/>
                          <w:bCs/>
                          <w:sz w:val="20"/>
                          <w:szCs w:val="20"/>
                        </w:rPr>
                      </w:pPr>
                      <w:r w:rsidRPr="00C86285">
                        <w:rPr>
                          <w:rFonts w:ascii="Bliss Pro Bold" w:eastAsia="Times New Roman" w:hAnsi="Bliss Pro Bold" w:cs="Bliss Pro Bold"/>
                          <w:bCs/>
                          <w:sz w:val="20"/>
                          <w:szCs w:val="20"/>
                        </w:rPr>
                        <w:t xml:space="preserve">Cash Ratio: </w:t>
                      </w:r>
                      <w:r w:rsidRPr="00C86285">
                        <w:rPr>
                          <w:rFonts w:ascii="Bliss Pro ExtraLight" w:eastAsia="Times New Roman" w:hAnsi="Bliss Pro ExtraLight" w:cs="Bliss Pro Bold"/>
                          <w:bCs/>
                          <w:sz w:val="20"/>
                          <w:szCs w:val="20"/>
                        </w:rPr>
                        <w:t>A liquidity ratio measuring the company’s ability to pay off short term obligations with available cash.</w:t>
                      </w:r>
                    </w:p>
                    <w:p w14:paraId="7D0E931B"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p>
                    <w:p w14:paraId="332E5D95" w14:textId="77777777" w:rsidR="002A4ED8" w:rsidRPr="00C86285" w:rsidRDefault="002A4ED8" w:rsidP="00C86285">
                      <w:pPr>
                        <w:suppressAutoHyphens w:val="0"/>
                        <w:autoSpaceDE w:val="0"/>
                        <w:spacing w:line="216" w:lineRule="auto"/>
                        <w:rPr>
                          <w:rFonts w:ascii="Bliss Pro ExtraLight" w:eastAsia="Times New Roman" w:hAnsi="Bliss Pro ExtraLight" w:cs="Bliss Pro Bold"/>
                          <w:bCs/>
                          <w:sz w:val="20"/>
                          <w:szCs w:val="20"/>
                        </w:rPr>
                      </w:pPr>
                      <w:r w:rsidRPr="00C86285">
                        <w:rPr>
                          <w:rFonts w:ascii="Bliss Pro Bold" w:eastAsia="Times New Roman" w:hAnsi="Bliss Pro Bold" w:cs="Bliss Pro Bold"/>
                          <w:bCs/>
                          <w:sz w:val="20"/>
                          <w:szCs w:val="20"/>
                        </w:rPr>
                        <w:t xml:space="preserve">Current Ratio: </w:t>
                      </w:r>
                      <w:r w:rsidRPr="00C86285">
                        <w:rPr>
                          <w:rFonts w:ascii="Bliss Pro ExtraLight" w:eastAsia="Times New Roman" w:hAnsi="Bliss Pro ExtraLight" w:cs="Bliss Pro Bold"/>
                          <w:bCs/>
                          <w:sz w:val="20"/>
                          <w:szCs w:val="20"/>
                        </w:rPr>
                        <w:t>A liquidity ratio measuring the company’s ability to pay off short-term obligations with current assets.</w:t>
                      </w:r>
                    </w:p>
                    <w:p w14:paraId="14C8F0D4"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p>
                    <w:p w14:paraId="7BCBA45E"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r w:rsidRPr="00C86285">
                        <w:rPr>
                          <w:rFonts w:ascii="Bliss Pro Bold" w:eastAsia="Times New Roman" w:hAnsi="Bliss Pro Bold" w:cs="Bliss Pro Bold"/>
                          <w:bCs/>
                          <w:sz w:val="20"/>
                          <w:szCs w:val="20"/>
                        </w:rPr>
                        <w:t xml:space="preserve">Debt/EBITDA: </w:t>
                      </w:r>
                      <w:r w:rsidRPr="009A69AB">
                        <w:rPr>
                          <w:rFonts w:ascii="Bliss Pro ExtraLight" w:eastAsia="Times New Roman" w:hAnsi="Bliss Pro ExtraLight" w:cs="Bliss Pro Bold"/>
                          <w:bCs/>
                          <w:sz w:val="20"/>
                          <w:szCs w:val="20"/>
                        </w:rPr>
                        <w:t>Total debt divided by EBITDA.</w:t>
                      </w:r>
                    </w:p>
                    <w:p w14:paraId="4E6DA28F"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p>
                    <w:p w14:paraId="5F021DE4" w14:textId="77777777" w:rsidR="002A4ED8" w:rsidRPr="009A69AB" w:rsidRDefault="002A4ED8" w:rsidP="00C86285">
                      <w:pPr>
                        <w:suppressAutoHyphens w:val="0"/>
                        <w:autoSpaceDE w:val="0"/>
                        <w:spacing w:line="216" w:lineRule="auto"/>
                        <w:rPr>
                          <w:rFonts w:ascii="Bliss Pro ExtraLight" w:eastAsia="Times New Roman" w:hAnsi="Bliss Pro ExtraLight" w:cs="Bliss Pro Bold"/>
                          <w:bCs/>
                          <w:sz w:val="20"/>
                          <w:szCs w:val="20"/>
                        </w:rPr>
                      </w:pPr>
                      <w:r w:rsidRPr="00C86285">
                        <w:rPr>
                          <w:rFonts w:ascii="Bliss Pro Bold" w:eastAsia="Times New Roman" w:hAnsi="Bliss Pro Bold" w:cs="Bliss Pro Bold"/>
                          <w:bCs/>
                          <w:sz w:val="20"/>
                          <w:szCs w:val="20"/>
                        </w:rPr>
                        <w:t xml:space="preserve">Debt/Net Worth or Debt/Book Value: </w:t>
                      </w:r>
                      <w:r w:rsidRPr="009A69AB">
                        <w:rPr>
                          <w:rFonts w:ascii="Bliss Pro ExtraLight" w:eastAsia="Times New Roman" w:hAnsi="Bliss Pro ExtraLight" w:cs="Bliss Pro Bold"/>
                          <w:bCs/>
                          <w:sz w:val="20"/>
                          <w:szCs w:val="20"/>
                        </w:rPr>
                        <w:t>Total debt divided by shareholders equity.</w:t>
                      </w:r>
                    </w:p>
                    <w:p w14:paraId="6F419AC7"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p>
                    <w:p w14:paraId="42DBB429" w14:textId="77777777" w:rsidR="002A4ED8" w:rsidRPr="009A69AB" w:rsidRDefault="002A4ED8" w:rsidP="00C86285">
                      <w:pPr>
                        <w:suppressAutoHyphens w:val="0"/>
                        <w:autoSpaceDE w:val="0"/>
                        <w:spacing w:line="216" w:lineRule="auto"/>
                        <w:rPr>
                          <w:rFonts w:ascii="Bliss Pro ExtraLight" w:eastAsia="Times New Roman" w:hAnsi="Bliss Pro ExtraLight" w:cs="Bliss Pro Bold"/>
                          <w:bCs/>
                          <w:sz w:val="20"/>
                          <w:szCs w:val="20"/>
                        </w:rPr>
                      </w:pPr>
                      <w:r w:rsidRPr="00C86285">
                        <w:rPr>
                          <w:rFonts w:ascii="Bliss Pro Bold" w:eastAsia="Times New Roman" w:hAnsi="Bliss Pro Bold" w:cs="Bliss Pro Bold"/>
                          <w:bCs/>
                          <w:sz w:val="20"/>
                          <w:szCs w:val="20"/>
                        </w:rPr>
                        <w:t xml:space="preserve">EBIT: </w:t>
                      </w:r>
                      <w:r w:rsidRPr="009A69AB">
                        <w:rPr>
                          <w:rFonts w:ascii="Bliss Pro ExtraLight" w:eastAsia="Times New Roman" w:hAnsi="Bliss Pro ExtraLight" w:cs="Bliss Pro Bold"/>
                          <w:bCs/>
                          <w:sz w:val="20"/>
                          <w:szCs w:val="20"/>
                        </w:rPr>
                        <w:t>Earnings before Interest &amp; Taxes.</w:t>
                      </w:r>
                    </w:p>
                    <w:p w14:paraId="019B6A15"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p>
                    <w:p w14:paraId="42414B4C" w14:textId="77777777" w:rsidR="002A4ED8" w:rsidRPr="009A69AB" w:rsidRDefault="002A4ED8" w:rsidP="00C86285">
                      <w:pPr>
                        <w:suppressAutoHyphens w:val="0"/>
                        <w:autoSpaceDE w:val="0"/>
                        <w:spacing w:line="216" w:lineRule="auto"/>
                        <w:rPr>
                          <w:rFonts w:ascii="Bliss Pro ExtraLight" w:eastAsia="Times New Roman" w:hAnsi="Bliss Pro ExtraLight" w:cs="Bliss Pro Bold"/>
                          <w:bCs/>
                          <w:sz w:val="20"/>
                          <w:szCs w:val="20"/>
                        </w:rPr>
                      </w:pPr>
                      <w:r w:rsidRPr="00C86285">
                        <w:rPr>
                          <w:rFonts w:ascii="Bliss Pro Bold" w:eastAsia="Times New Roman" w:hAnsi="Bliss Pro Bold" w:cs="Bliss Pro Bold"/>
                          <w:bCs/>
                          <w:sz w:val="20"/>
                          <w:szCs w:val="20"/>
                        </w:rPr>
                        <w:t xml:space="preserve">EBITDA: </w:t>
                      </w:r>
                      <w:r w:rsidRPr="009A69AB">
                        <w:rPr>
                          <w:rFonts w:ascii="Bliss Pro ExtraLight" w:eastAsia="Times New Roman" w:hAnsi="Bliss Pro ExtraLight" w:cs="Bliss Pro Bold"/>
                          <w:bCs/>
                          <w:sz w:val="20"/>
                          <w:szCs w:val="20"/>
                        </w:rPr>
                        <w:t>Earnings before Interest, Taxes, Depreciation &amp; Amortization.  It is a non-GAAP measure.</w:t>
                      </w:r>
                    </w:p>
                    <w:p w14:paraId="5DF267C5"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p>
                    <w:p w14:paraId="3783C89C" w14:textId="77777777" w:rsidR="002A4ED8" w:rsidRPr="009A69AB" w:rsidRDefault="002A4ED8" w:rsidP="00C86285">
                      <w:pPr>
                        <w:suppressAutoHyphens w:val="0"/>
                        <w:autoSpaceDE w:val="0"/>
                        <w:spacing w:line="216" w:lineRule="auto"/>
                        <w:rPr>
                          <w:rFonts w:ascii="Bliss Pro ExtraLight" w:eastAsia="Times New Roman" w:hAnsi="Bliss Pro ExtraLight" w:cs="Bliss Pro Bold"/>
                          <w:bCs/>
                          <w:sz w:val="20"/>
                          <w:szCs w:val="20"/>
                        </w:rPr>
                      </w:pPr>
                      <w:r w:rsidRPr="00C86285">
                        <w:rPr>
                          <w:rFonts w:ascii="Bliss Pro Bold" w:eastAsia="Times New Roman" w:hAnsi="Bliss Pro Bold" w:cs="Bliss Pro Bold"/>
                          <w:bCs/>
                          <w:sz w:val="20"/>
                          <w:szCs w:val="20"/>
                        </w:rPr>
                        <w:t xml:space="preserve">FCF: </w:t>
                      </w:r>
                      <w:r w:rsidRPr="009A69AB">
                        <w:rPr>
                          <w:rFonts w:ascii="Bliss Pro ExtraLight" w:eastAsia="Times New Roman" w:hAnsi="Bliss Pro ExtraLight" w:cs="Bliss Pro Bold"/>
                          <w:bCs/>
                          <w:sz w:val="20"/>
                          <w:szCs w:val="20"/>
                        </w:rPr>
                        <w:t>Free Cash Flow. Calculated as funds from operations minus CAPEX &amp; dividend distributions.</w:t>
                      </w:r>
                    </w:p>
                    <w:p w14:paraId="55B3CC8E"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p>
                    <w:p w14:paraId="6DBB5327" w14:textId="77777777" w:rsidR="002A4ED8" w:rsidRPr="009A69AB" w:rsidRDefault="002A4ED8" w:rsidP="00C86285">
                      <w:pPr>
                        <w:suppressAutoHyphens w:val="0"/>
                        <w:autoSpaceDE w:val="0"/>
                        <w:spacing w:line="216" w:lineRule="auto"/>
                        <w:rPr>
                          <w:rFonts w:ascii="Bliss Pro ExtraLight" w:eastAsia="Times New Roman" w:hAnsi="Bliss Pro ExtraLight" w:cs="Bliss Pro Bold"/>
                          <w:bCs/>
                          <w:sz w:val="20"/>
                          <w:szCs w:val="20"/>
                        </w:rPr>
                      </w:pPr>
                      <w:r w:rsidRPr="00C86285">
                        <w:rPr>
                          <w:rFonts w:ascii="Bliss Pro Bold" w:eastAsia="Times New Roman" w:hAnsi="Bliss Pro Bold" w:cs="Bliss Pro Bold"/>
                          <w:bCs/>
                          <w:sz w:val="20"/>
                          <w:szCs w:val="20"/>
                        </w:rPr>
                        <w:t xml:space="preserve">FFO: </w:t>
                      </w:r>
                      <w:r w:rsidRPr="009A69AB">
                        <w:rPr>
                          <w:rFonts w:ascii="Bliss Pro ExtraLight" w:eastAsia="Times New Roman" w:hAnsi="Bliss Pro ExtraLight" w:cs="Bliss Pro Bold"/>
                          <w:bCs/>
                          <w:sz w:val="20"/>
                          <w:szCs w:val="20"/>
                        </w:rPr>
                        <w:t>Funds From Operations. The sum of earnings and depreciation &amp; amortization.</w:t>
                      </w:r>
                    </w:p>
                    <w:p w14:paraId="4671EAC4"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p>
                    <w:p w14:paraId="1B4834C0" w14:textId="77777777" w:rsidR="002A4ED8" w:rsidRPr="009A69AB" w:rsidRDefault="002A4ED8" w:rsidP="00C86285">
                      <w:pPr>
                        <w:suppressAutoHyphens w:val="0"/>
                        <w:autoSpaceDE w:val="0"/>
                        <w:spacing w:line="216" w:lineRule="auto"/>
                        <w:rPr>
                          <w:rFonts w:ascii="Bliss Pro ExtraLight" w:eastAsia="Times New Roman" w:hAnsi="Bliss Pro ExtraLight" w:cs="Bliss Pro Bold"/>
                          <w:bCs/>
                          <w:sz w:val="20"/>
                          <w:szCs w:val="20"/>
                        </w:rPr>
                      </w:pPr>
                      <w:r w:rsidRPr="00C86285">
                        <w:rPr>
                          <w:rFonts w:ascii="Bliss Pro Bold" w:eastAsia="Times New Roman" w:hAnsi="Bliss Pro Bold" w:cs="Bliss Pro Bold"/>
                          <w:bCs/>
                          <w:sz w:val="20"/>
                          <w:szCs w:val="20"/>
                        </w:rPr>
                        <w:t xml:space="preserve">Financial Risk: </w:t>
                      </w:r>
                      <w:r w:rsidRPr="009A69AB">
                        <w:rPr>
                          <w:rFonts w:ascii="Bliss Pro ExtraLight" w:eastAsia="Times New Roman" w:hAnsi="Bliss Pro ExtraLight" w:cs="Bliss Pro Bold"/>
                          <w:bCs/>
                          <w:sz w:val="20"/>
                          <w:szCs w:val="20"/>
                        </w:rPr>
                        <w:t>In the Moody’s Analytics model, Financial Risk is determined by looking at the company’s market leverage (book value of liabilities / market value of assets).  Concretely, a company’s Financial Risk increases as the difference of that company’s market value of assets and its book value of l</w:t>
                      </w:r>
                      <w:r>
                        <w:rPr>
                          <w:rFonts w:ascii="Bliss Pro ExtraLight" w:eastAsia="Times New Roman" w:hAnsi="Bliss Pro ExtraLight" w:cs="Bliss Pro Bold"/>
                          <w:bCs/>
                          <w:sz w:val="20"/>
                          <w:szCs w:val="20"/>
                        </w:rPr>
                        <w:t>iabilities decreases.</w:t>
                      </w:r>
                    </w:p>
                    <w:p w14:paraId="3C1C7188"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p>
                    <w:p w14:paraId="2A3C48B2" w14:textId="77777777" w:rsidR="002A4ED8" w:rsidRDefault="002A4ED8" w:rsidP="00C86285">
                      <w:pPr>
                        <w:suppressAutoHyphens w:val="0"/>
                        <w:autoSpaceDE w:val="0"/>
                        <w:spacing w:line="216" w:lineRule="auto"/>
                        <w:rPr>
                          <w:rFonts w:ascii="Bliss Pro ExtraLight" w:eastAsia="Times New Roman" w:hAnsi="Bliss Pro ExtraLight" w:cs="Bliss Pro Bold"/>
                          <w:bCs/>
                          <w:sz w:val="20"/>
                          <w:szCs w:val="20"/>
                        </w:rPr>
                      </w:pPr>
                      <w:r w:rsidRPr="00C86285">
                        <w:rPr>
                          <w:rFonts w:ascii="Bliss Pro Bold" w:eastAsia="Times New Roman" w:hAnsi="Bliss Pro Bold" w:cs="Bliss Pro Bold"/>
                          <w:bCs/>
                          <w:sz w:val="20"/>
                          <w:szCs w:val="20"/>
                        </w:rPr>
                        <w:t xml:space="preserve">Fixed Asset Turnover: </w:t>
                      </w:r>
                      <w:r w:rsidRPr="009A69AB">
                        <w:rPr>
                          <w:rFonts w:ascii="Bliss Pro ExtraLight" w:eastAsia="Times New Roman" w:hAnsi="Bliss Pro ExtraLight" w:cs="Bliss Pro Bold"/>
                          <w:bCs/>
                          <w:sz w:val="20"/>
                          <w:szCs w:val="20"/>
                        </w:rPr>
                        <w:t>An efficiency ratio measuring the company’s ability to generate sales from fixed assets (Net Property, Plant &amp; Equipment).</w:t>
                      </w:r>
                    </w:p>
                    <w:p w14:paraId="65BDA9C8" w14:textId="77777777" w:rsidR="002A4ED8" w:rsidRDefault="002A4ED8" w:rsidP="00C86285">
                      <w:pPr>
                        <w:suppressAutoHyphens w:val="0"/>
                        <w:autoSpaceDE w:val="0"/>
                        <w:spacing w:line="216" w:lineRule="auto"/>
                        <w:rPr>
                          <w:rFonts w:ascii="Bliss Pro ExtraLight" w:eastAsia="Times New Roman" w:hAnsi="Bliss Pro ExtraLight" w:cs="Bliss Pro Bold"/>
                          <w:bCs/>
                          <w:sz w:val="20"/>
                          <w:szCs w:val="20"/>
                        </w:rPr>
                      </w:pPr>
                    </w:p>
                    <w:p w14:paraId="382744AF" w14:textId="77777777" w:rsidR="002A4ED8" w:rsidRDefault="002A4ED8" w:rsidP="009A69AB">
                      <w:pPr>
                        <w:spacing w:line="216" w:lineRule="auto"/>
                        <w:jc w:val="both"/>
                        <w:rPr>
                          <w:rFonts w:ascii="Bliss Pro ExtraLight" w:hAnsi="Bliss Pro ExtraLight" w:cs="Bliss Pro ExtraLight"/>
                          <w:sz w:val="20"/>
                        </w:rPr>
                      </w:pPr>
                      <w:r>
                        <w:rPr>
                          <w:rFonts w:ascii="Bliss Pro Bold" w:hAnsi="Bliss Pro Bold" w:cs="Bliss Pro Bold"/>
                          <w:sz w:val="20"/>
                          <w:szCs w:val="20"/>
                        </w:rPr>
                        <w:t>LTM:</w:t>
                      </w:r>
                      <w:r>
                        <w:rPr>
                          <w:rFonts w:ascii="Bliss Pro ExtraLight" w:hAnsi="Bliss Pro ExtraLight" w:cs="Bliss Pro ExtraLight"/>
                          <w:sz w:val="20"/>
                          <w:szCs w:val="20"/>
                        </w:rPr>
                        <w:t xml:space="preserve"> </w:t>
                      </w:r>
                      <w:r>
                        <w:rPr>
                          <w:rFonts w:ascii="Bliss Pro ExtraLight" w:hAnsi="Bliss Pro ExtraLight" w:cs="Bliss Pro ExtraLight"/>
                          <w:sz w:val="20"/>
                        </w:rPr>
                        <w:t>Last 12 months. The model uses the latest reported twelve month period. In some cases, last reported period may differ substantially between companies as reporting periods and frequencies vary globally.</w:t>
                      </w:r>
                    </w:p>
                    <w:p w14:paraId="5582BE0C" w14:textId="77777777" w:rsidR="002A4ED8" w:rsidRPr="009A69AB" w:rsidRDefault="002A4ED8" w:rsidP="00C86285">
                      <w:pPr>
                        <w:suppressAutoHyphens w:val="0"/>
                        <w:autoSpaceDE w:val="0"/>
                        <w:spacing w:line="216" w:lineRule="auto"/>
                        <w:rPr>
                          <w:rFonts w:ascii="Bliss Pro ExtraLight" w:eastAsia="Times New Roman" w:hAnsi="Bliss Pro ExtraLight" w:cs="Bliss Pro Bold"/>
                          <w:bCs/>
                          <w:sz w:val="20"/>
                          <w:szCs w:val="20"/>
                        </w:rPr>
                      </w:pPr>
                    </w:p>
                    <w:p w14:paraId="13C1AF59"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p>
                    <w:p w14:paraId="0870ACC5"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p>
                    <w:p w14:paraId="65A0C753" w14:textId="77777777" w:rsidR="002A4ED8" w:rsidRPr="00C86285" w:rsidRDefault="002A4ED8" w:rsidP="00C86285">
                      <w:pPr>
                        <w:suppressAutoHyphens w:val="0"/>
                        <w:autoSpaceDE w:val="0"/>
                        <w:spacing w:line="216" w:lineRule="auto"/>
                        <w:rPr>
                          <w:rFonts w:ascii="Bliss Pro Bold" w:eastAsia="Times New Roman" w:hAnsi="Bliss Pro Bold" w:cs="Bliss Pro Bold"/>
                          <w:bCs/>
                          <w:sz w:val="20"/>
                          <w:szCs w:val="20"/>
                        </w:rPr>
                      </w:pPr>
                    </w:p>
                    <w:p w14:paraId="640B991C" w14:textId="77777777" w:rsidR="002A4ED8" w:rsidRPr="00C86285" w:rsidRDefault="002A4ED8">
                      <w:pPr>
                        <w:suppressAutoHyphens w:val="0"/>
                        <w:autoSpaceDE w:val="0"/>
                        <w:spacing w:line="216" w:lineRule="auto"/>
                        <w:rPr>
                          <w:rFonts w:ascii="Bliss Pro ExtraLight" w:hAnsi="Bliss Pro ExtraLight" w:cs="Bliss Pro ExtraLight"/>
                          <w:sz w:val="20"/>
                        </w:rPr>
                      </w:pPr>
                    </w:p>
                  </w:txbxContent>
                </v:textbox>
                <w10:wrap type="tight" anchorx="page" anchory="page"/>
              </v:shape>
            </w:pict>
          </mc:Fallback>
        </mc:AlternateContent>
      </w:r>
      <w:r>
        <w:rPr>
          <w:noProof/>
          <w:lang w:eastAsia="en-US"/>
        </w:rPr>
        <mc:AlternateContent>
          <mc:Choice Requires="wps">
            <w:drawing>
              <wp:anchor distT="0" distB="0" distL="114935" distR="114935" simplePos="0" relativeHeight="251535360" behindDoc="1" locked="0" layoutInCell="1" allowOverlap="1" wp14:anchorId="5A2044FA" wp14:editId="48BD2951">
                <wp:simplePos x="0" y="0"/>
                <wp:positionH relativeFrom="page">
                  <wp:posOffset>3960495</wp:posOffset>
                </wp:positionH>
                <wp:positionV relativeFrom="page">
                  <wp:posOffset>1122045</wp:posOffset>
                </wp:positionV>
                <wp:extent cx="3093720" cy="4911090"/>
                <wp:effectExtent l="0" t="4445" r="0" b="0"/>
                <wp:wrapTight wrapText="bothSides">
                  <wp:wrapPolygon edited="0">
                    <wp:start x="-67" y="0"/>
                    <wp:lineTo x="-67" y="21516"/>
                    <wp:lineTo x="21600" y="21516"/>
                    <wp:lineTo x="21600" y="0"/>
                    <wp:lineTo x="-67" y="0"/>
                  </wp:wrapPolygon>
                </wp:wrapTight>
                <wp:docPr id="1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4911090"/>
                        </a:xfrm>
                        <a:prstGeom prst="rect">
                          <a:avLst/>
                        </a:prstGeom>
                        <a:solidFill>
                          <a:srgbClr val="C6D9F1">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ECE4A" w14:textId="77777777" w:rsidR="002A4ED8" w:rsidRDefault="002A4ED8" w:rsidP="009A69AB">
                            <w:pPr>
                              <w:jc w:val="both"/>
                              <w:rPr>
                                <w:rFonts w:ascii="Bliss Pro ExtraLight" w:hAnsi="Bliss Pro ExtraLight" w:cs="Bliss Pro ExtraLight"/>
                                <w:sz w:val="20"/>
                              </w:rPr>
                            </w:pPr>
                            <w:r>
                              <w:rPr>
                                <w:rFonts w:ascii="Bliss Pro Bold" w:hAnsi="Bliss Pro Bold" w:cs="Bliss Pro Bold"/>
                                <w:sz w:val="20"/>
                              </w:rPr>
                              <w:t>Operating Cash Flow Ratio:</w:t>
                            </w:r>
                            <w:r>
                              <w:rPr>
                                <w:rFonts w:ascii="Bliss Pro ExtraLight" w:hAnsi="Bliss Pro ExtraLight" w:cs="Bliss Pro ExtraLight"/>
                                <w:sz w:val="20"/>
                              </w:rPr>
                              <w:t xml:space="preserve"> Cash flow from operations divided by current liabilities.</w:t>
                            </w:r>
                          </w:p>
                          <w:p w14:paraId="418CCFB7" w14:textId="77777777" w:rsidR="002A4ED8" w:rsidRDefault="002A4ED8" w:rsidP="009A69AB">
                            <w:pPr>
                              <w:suppressAutoHyphens w:val="0"/>
                              <w:autoSpaceDE w:val="0"/>
                              <w:spacing w:line="216" w:lineRule="auto"/>
                              <w:jc w:val="both"/>
                              <w:rPr>
                                <w:rFonts w:ascii="Bliss Pro Bold" w:eastAsia="Times New Roman" w:hAnsi="Bliss Pro Bold" w:cs="Bliss Pro Bold"/>
                                <w:bCs/>
                                <w:sz w:val="20"/>
                                <w:szCs w:val="20"/>
                              </w:rPr>
                            </w:pPr>
                          </w:p>
                          <w:p w14:paraId="5209695C" w14:textId="77777777" w:rsidR="002A4ED8" w:rsidRDefault="002A4ED8" w:rsidP="009A69AB">
                            <w:pPr>
                              <w:spacing w:line="216" w:lineRule="auto"/>
                              <w:jc w:val="both"/>
                              <w:rPr>
                                <w:rFonts w:ascii="Bliss Pro ExtraLight" w:hAnsi="Bliss Pro ExtraLight" w:cs="Bliss Pro ExtraLight"/>
                                <w:sz w:val="20"/>
                              </w:rPr>
                            </w:pPr>
                            <w:r>
                              <w:rPr>
                                <w:rFonts w:ascii="Bliss Pro Bold" w:hAnsi="Bliss Pro Bold" w:cs="Bliss Pro Bold"/>
                                <w:bCs/>
                                <w:sz w:val="20"/>
                              </w:rPr>
                              <w:t xml:space="preserve">Quick Ratio: </w:t>
                            </w:r>
                            <w:r>
                              <w:rPr>
                                <w:rFonts w:ascii="Bliss Pro ExtraLight" w:hAnsi="Bliss Pro ExtraLight" w:cs="Bliss Pro ExtraLight"/>
                                <w:sz w:val="20"/>
                              </w:rPr>
                              <w:t>A liquidity ratio that measuring company’s ability to pay off short term obligations with liquid current assets (excludes inventory).</w:t>
                            </w:r>
                          </w:p>
                          <w:p w14:paraId="4E1BCC02" w14:textId="77777777" w:rsidR="002A4ED8" w:rsidRDefault="002A4ED8" w:rsidP="009A69AB">
                            <w:pPr>
                              <w:spacing w:line="216" w:lineRule="auto"/>
                              <w:jc w:val="both"/>
                              <w:rPr>
                                <w:rFonts w:ascii="Bliss Pro ExtraLight" w:hAnsi="Bliss Pro ExtraLight" w:cs="Bliss Pro ExtraLight"/>
                                <w:sz w:val="20"/>
                              </w:rPr>
                            </w:pPr>
                          </w:p>
                          <w:p w14:paraId="1B6E3D8C" w14:textId="77777777" w:rsidR="002A4ED8" w:rsidRDefault="002A4ED8" w:rsidP="009A69AB">
                            <w:pPr>
                              <w:spacing w:line="216" w:lineRule="auto"/>
                              <w:jc w:val="both"/>
                              <w:rPr>
                                <w:rFonts w:ascii="Bliss Pro ExtraLight" w:hAnsi="Bliss Pro ExtraLight" w:cs="Bliss Pro ExtraLight"/>
                                <w:sz w:val="20"/>
                              </w:rPr>
                            </w:pPr>
                            <w:r>
                              <w:rPr>
                                <w:rFonts w:ascii="Bliss Pro Bold" w:hAnsi="Bliss Pro Bold" w:cs="Bliss Pro Bold"/>
                                <w:bCs/>
                                <w:sz w:val="20"/>
                              </w:rPr>
                              <w:t xml:space="preserve">RCF: </w:t>
                            </w:r>
                            <w:r>
                              <w:rPr>
                                <w:rFonts w:ascii="Bliss Pro ExtraLight" w:hAnsi="Bliss Pro ExtraLight" w:cs="Bliss Pro ExtraLight"/>
                                <w:sz w:val="20"/>
                              </w:rPr>
                              <w:t>Retained Cash Flow. Calculated as funds from operations after dividend distributions.</w:t>
                            </w:r>
                          </w:p>
                          <w:p w14:paraId="6F3BEF03" w14:textId="77777777" w:rsidR="002A4ED8" w:rsidRDefault="002A4ED8" w:rsidP="009A69AB">
                            <w:pPr>
                              <w:spacing w:line="216" w:lineRule="auto"/>
                              <w:jc w:val="both"/>
                              <w:rPr>
                                <w:rFonts w:ascii="Bliss Pro ExtraLight" w:hAnsi="Bliss Pro ExtraLight" w:cs="Bliss Pro ExtraLight"/>
                                <w:sz w:val="20"/>
                              </w:rPr>
                            </w:pPr>
                          </w:p>
                          <w:p w14:paraId="694D270B" w14:textId="77777777" w:rsidR="002A4ED8" w:rsidRDefault="002A4ED8" w:rsidP="009A69AB">
                            <w:pPr>
                              <w:suppressAutoHyphens w:val="0"/>
                              <w:autoSpaceDE w:val="0"/>
                              <w:spacing w:line="216" w:lineRule="auto"/>
                              <w:jc w:val="both"/>
                              <w:rPr>
                                <w:rFonts w:ascii="Bliss Pro ExtraLight" w:hAnsi="Bliss Pro ExtraLight" w:cs="Bliss Pro ExtraLight"/>
                                <w:sz w:val="20"/>
                              </w:rPr>
                            </w:pPr>
                            <w:r>
                              <w:rPr>
                                <w:rFonts w:ascii="Bliss Pro Bold" w:hAnsi="Bliss Pro Bold" w:cs="Bliss Pro Bold"/>
                                <w:sz w:val="20"/>
                              </w:rPr>
                              <w:t>ROA:</w:t>
                            </w:r>
                            <w:r>
                              <w:rPr>
                                <w:rFonts w:ascii="Bliss Pro ExtraLight" w:hAnsi="Bliss Pro ExtraLight" w:cs="Bliss Pro ExtraLight"/>
                                <w:sz w:val="20"/>
                              </w:rPr>
                              <w:t xml:space="preserve"> Return on Assets. This is calculated by dividing LTM net income over average total assets.</w:t>
                            </w:r>
                          </w:p>
                          <w:p w14:paraId="4FDFD2FF" w14:textId="77777777" w:rsidR="002A4ED8" w:rsidRDefault="002A4ED8" w:rsidP="009A69AB">
                            <w:pPr>
                              <w:suppressAutoHyphens w:val="0"/>
                              <w:autoSpaceDE w:val="0"/>
                              <w:spacing w:line="216" w:lineRule="auto"/>
                              <w:jc w:val="both"/>
                              <w:rPr>
                                <w:rFonts w:ascii="Bliss Pro ExtraLight" w:hAnsi="Bliss Pro ExtraLight" w:cs="Bliss Pro ExtraLight"/>
                                <w:sz w:val="20"/>
                              </w:rPr>
                            </w:pPr>
                          </w:p>
                          <w:p w14:paraId="58AE6018" w14:textId="77777777" w:rsidR="002A4ED8" w:rsidRDefault="002A4ED8" w:rsidP="009A69AB">
                            <w:pPr>
                              <w:spacing w:line="216" w:lineRule="auto"/>
                              <w:jc w:val="both"/>
                              <w:rPr>
                                <w:rFonts w:ascii="Bliss Pro ExtraLight" w:hAnsi="Bliss Pro ExtraLight" w:cs="Bliss Pro ExtraLight"/>
                                <w:sz w:val="20"/>
                              </w:rPr>
                            </w:pPr>
                            <w:r>
                              <w:rPr>
                                <w:rFonts w:ascii="Bliss Pro Bold" w:hAnsi="Bliss Pro Bold" w:cs="Bliss Pro Bold"/>
                                <w:sz w:val="20"/>
                              </w:rPr>
                              <w:t>ROE:</w:t>
                            </w:r>
                            <w:r>
                              <w:rPr>
                                <w:rFonts w:ascii="Bliss Pro ExtraLight" w:hAnsi="Bliss Pro ExtraLight" w:cs="Bliss Pro ExtraLight"/>
                                <w:sz w:val="20"/>
                              </w:rPr>
                              <w:t xml:space="preserve"> Return on Equity. This is calculated by dividing LTM net income by average shareholders’ equity.</w:t>
                            </w:r>
                          </w:p>
                          <w:p w14:paraId="34A9624B" w14:textId="77777777" w:rsidR="002A4ED8" w:rsidRDefault="002A4ED8" w:rsidP="009A69AB">
                            <w:pPr>
                              <w:suppressAutoHyphens w:val="0"/>
                              <w:autoSpaceDE w:val="0"/>
                              <w:spacing w:line="216" w:lineRule="auto"/>
                              <w:jc w:val="both"/>
                              <w:rPr>
                                <w:rFonts w:ascii="Bliss Pro Bold" w:eastAsia="Times New Roman" w:hAnsi="Bliss Pro Bold" w:cs="Bliss Pro Bold"/>
                                <w:bCs/>
                                <w:sz w:val="20"/>
                                <w:szCs w:val="20"/>
                              </w:rPr>
                            </w:pPr>
                          </w:p>
                          <w:p w14:paraId="612CAE76" w14:textId="77777777" w:rsidR="002A4ED8" w:rsidRDefault="002A4ED8" w:rsidP="009A69AB">
                            <w:pPr>
                              <w:suppressAutoHyphens w:val="0"/>
                              <w:autoSpaceDE w:val="0"/>
                              <w:spacing w:line="216" w:lineRule="auto"/>
                              <w:jc w:val="both"/>
                              <w:rPr>
                                <w:rFonts w:ascii="Bliss Pro ExtraLight" w:hAnsi="Bliss Pro ExtraLight" w:cs="Bliss Pro ExtraLight"/>
                                <w:sz w:val="20"/>
                              </w:rPr>
                            </w:pPr>
                            <w:r>
                              <w:rPr>
                                <w:rFonts w:ascii="Bliss Pro Bold" w:eastAsia="Times New Roman" w:hAnsi="Bliss Pro Bold" w:cs="Bliss Pro Bold"/>
                                <w:bCs/>
                                <w:sz w:val="20"/>
                                <w:szCs w:val="20"/>
                              </w:rPr>
                              <w:t>Scale</w:t>
                            </w:r>
                            <w:r>
                              <w:rPr>
                                <w:rFonts w:ascii="Bliss Pro ExtraLight" w:eastAsia="Times New Roman" w:hAnsi="Bliss Pro ExtraLight" w:cs="Bliss Pro ExtraLight"/>
                                <w:sz w:val="20"/>
                                <w:szCs w:val="20"/>
                              </w:rPr>
                              <w:t xml:space="preserve">: </w:t>
                            </w:r>
                            <w:r>
                              <w:rPr>
                                <w:rFonts w:ascii="Bliss Pro ExtraLight" w:hAnsi="Bliss Pro ExtraLight" w:cs="Bliss Pro ExtraLight"/>
                                <w:sz w:val="20"/>
                              </w:rPr>
                              <w:t>The size of the company operations; overall revenue generation capabilities.</w:t>
                            </w:r>
                          </w:p>
                          <w:p w14:paraId="0A2DCF32" w14:textId="77777777" w:rsidR="002A4ED8" w:rsidRDefault="002A4ED8">
                            <w:pPr>
                              <w:spacing w:line="216" w:lineRule="auto"/>
                              <w:rPr>
                                <w:rFonts w:ascii="Bliss Pro ExtraLight" w:hAnsi="Bliss Pro ExtraLight" w:cs="Bliss Pro ExtraLight"/>
                                <w:sz w:val="18"/>
                              </w:rPr>
                            </w:pPr>
                          </w:p>
                          <w:p w14:paraId="1A725AFA" w14:textId="77777777" w:rsidR="002A4ED8" w:rsidRDefault="002A4ED8">
                            <w:pPr>
                              <w:spacing w:line="216" w:lineRule="auto"/>
                              <w:rPr>
                                <w:rFonts w:ascii="Bliss Pro ExtraLight" w:hAnsi="Bliss Pro ExtraLight" w:cs="Bliss Pro ExtraLight"/>
                                <w:sz w:val="18"/>
                              </w:rPr>
                            </w:pPr>
                            <w:r>
                              <w:rPr>
                                <w:rFonts w:ascii="Bliss Pro Bold" w:hAnsi="Bliss Pro Bold" w:cs="Bliss Pro Bold"/>
                                <w:bCs/>
                                <w:sz w:val="20"/>
                              </w:rPr>
                              <w:t>FOOTNOTES</w:t>
                            </w:r>
                          </w:p>
                          <w:p w14:paraId="3018E9EF" w14:textId="77777777" w:rsidR="002A4ED8" w:rsidRDefault="002A4ED8">
                            <w:pPr>
                              <w:spacing w:line="216" w:lineRule="auto"/>
                              <w:rPr>
                                <w:rFonts w:ascii="Bliss Pro ExtraLight" w:hAnsi="Bliss Pro ExtraLight" w:cs="Bliss Pro ExtraLight"/>
                                <w:sz w:val="18"/>
                              </w:rPr>
                            </w:pPr>
                          </w:p>
                          <w:p w14:paraId="46D349BE" w14:textId="77777777" w:rsidR="002A4ED8" w:rsidRDefault="002A4ED8">
                            <w:pPr>
                              <w:spacing w:line="216" w:lineRule="auto"/>
                              <w:rPr>
                                <w:rFonts w:ascii="Bliss Pro ExtraLight" w:hAnsi="Bliss Pro ExtraLight" w:cs="Bliss Pro ExtraLight"/>
                                <w:sz w:val="18"/>
                              </w:rPr>
                            </w:pPr>
                            <w:r>
                              <w:rPr>
                                <w:rFonts w:ascii="Bliss Pro ExtraLight" w:hAnsi="Bliss Pro ExtraLight" w:cs="Bliss Pro ExtraLight"/>
                                <w:sz w:val="18"/>
                              </w:rPr>
                              <w:t>¹ Some or all data items are from the last annual financial statement, as quarterly data is unavailable</w:t>
                            </w:r>
                          </w:p>
                          <w:p w14:paraId="32C0E8A6" w14:textId="77777777" w:rsidR="002A4ED8" w:rsidRDefault="002A4ED8">
                            <w:pPr>
                              <w:spacing w:line="216" w:lineRule="auto"/>
                              <w:rPr>
                                <w:rFonts w:ascii="Bliss Pro ExtraLight" w:hAnsi="Bliss Pro ExtraLight" w:cs="Bliss Pro ExtraLight"/>
                                <w:sz w:val="18"/>
                              </w:rPr>
                            </w:pPr>
                          </w:p>
                          <w:p w14:paraId="2DA9EDFD" w14:textId="77777777" w:rsidR="002A4ED8" w:rsidRDefault="002A4ED8">
                            <w:pPr>
                              <w:spacing w:line="216" w:lineRule="auto"/>
                              <w:rPr>
                                <w:rFonts w:ascii="Bliss Pro ExtraLight" w:hAnsi="Bliss Pro ExtraLight" w:cs="Bliss Pro ExtraLight"/>
                                <w:sz w:val="18"/>
                              </w:rPr>
                            </w:pPr>
                            <w:r>
                              <w:rPr>
                                <w:rFonts w:ascii="Bliss Pro ExtraLight" w:hAnsi="Bliss Pro ExtraLight" w:cs="Bliss Pro ExtraLight"/>
                                <w:sz w:val="18"/>
                              </w:rPr>
                              <w:t>² Because some or all of the components of this calculation were not available, this is a Moody’s Analytics’ estimate.</w:t>
                            </w:r>
                          </w:p>
                          <w:p w14:paraId="6B1BD9E6" w14:textId="77777777" w:rsidR="002A4ED8" w:rsidRDefault="002A4ED8">
                            <w:pPr>
                              <w:spacing w:line="216" w:lineRule="auto"/>
                              <w:rPr>
                                <w:rFonts w:ascii="Bliss Pro ExtraLight" w:hAnsi="Bliss Pro ExtraLight" w:cs="Bliss Pro ExtraLight"/>
                                <w:sz w:val="18"/>
                              </w:rPr>
                            </w:pPr>
                          </w:p>
                          <w:p w14:paraId="26834857" w14:textId="77777777" w:rsidR="002A4ED8" w:rsidRDefault="002A4ED8">
                            <w:pPr>
                              <w:spacing w:line="216" w:lineRule="auto"/>
                              <w:rPr>
                                <w:rFonts w:ascii="Bliss Pro ExtraLight" w:eastAsia="Times New Roman" w:hAnsi="Bliss Pro ExtraLight" w:cs="Bliss Pro ExtraLight"/>
                                <w:color w:val="000000"/>
                                <w:sz w:val="18"/>
                              </w:rPr>
                            </w:pPr>
                            <w:r>
                              <w:rPr>
                                <w:rFonts w:ascii="Bliss Pro ExtraLight" w:hAnsi="Bliss Pro ExtraLight" w:cs="Bliss Pro ExtraLight"/>
                                <w:sz w:val="18"/>
                              </w:rPr>
                              <w:t xml:space="preserve">³ </w:t>
                            </w:r>
                            <w:r>
                              <w:rPr>
                                <w:rFonts w:ascii="Bliss Pro ExtraLight" w:eastAsia="Times New Roman" w:hAnsi="Bliss Pro ExtraLight" w:cs="Bliss Pro ExtraLight"/>
                                <w:color w:val="000000"/>
                                <w:sz w:val="18"/>
                              </w:rPr>
                              <w:t>Some or all of the components of this calculation are not yet available from the vendor, therefore data from the previous period was used.</w:t>
                            </w:r>
                          </w:p>
                          <w:p w14:paraId="157AE7C8" w14:textId="77777777" w:rsidR="002A4ED8" w:rsidRDefault="002A4ED8">
                            <w:pPr>
                              <w:spacing w:line="216" w:lineRule="auto"/>
                              <w:rPr>
                                <w:rFonts w:ascii="Bliss Pro ExtraLight" w:eastAsia="Times New Roman" w:hAnsi="Bliss Pro ExtraLight" w:cs="Bliss Pro ExtraLight"/>
                                <w:color w:val="000000"/>
                                <w:sz w:val="18"/>
                              </w:rPr>
                            </w:pPr>
                          </w:p>
                          <w:p w14:paraId="271AA3A6" w14:textId="77777777" w:rsidR="002A4ED8" w:rsidRDefault="002A4ED8">
                            <w:pPr>
                              <w:spacing w:line="216" w:lineRule="auto"/>
                              <w:jc w:val="both"/>
                              <w:rPr>
                                <w:rFonts w:ascii="Bliss Pro Bold" w:eastAsia="Times New Roman" w:hAnsi="Bliss Pro Bold" w:cs="Bliss Pro Bold"/>
                                <w:bCs/>
                                <w:sz w:val="20"/>
                                <w:szCs w:val="20"/>
                              </w:rPr>
                            </w:pPr>
                            <w:r>
                              <w:rPr>
                                <w:rFonts w:ascii="Bliss Pro Bold" w:eastAsia="Times New Roman" w:hAnsi="Bliss Pro Bold" w:cs="Bliss Pro Bold"/>
                                <w:bCs/>
                                <w:sz w:val="20"/>
                                <w:szCs w:val="20"/>
                              </w:rPr>
                              <w:t>⁴ Both notes ¹ and ²</w:t>
                            </w:r>
                          </w:p>
                          <w:p w14:paraId="4404CF6D" w14:textId="77777777" w:rsidR="002A4ED8" w:rsidRDefault="002A4ED8">
                            <w:pPr>
                              <w:spacing w:line="216" w:lineRule="auto"/>
                              <w:jc w:val="both"/>
                              <w:rPr>
                                <w:rFonts w:ascii="Bliss Pro Bold" w:eastAsia="Times New Roman" w:hAnsi="Bliss Pro Bold" w:cs="Bliss Pro Bold"/>
                                <w:bCs/>
                                <w:sz w:val="20"/>
                                <w:szCs w:val="20"/>
                              </w:rPr>
                            </w:pPr>
                          </w:p>
                          <w:p w14:paraId="07966450" w14:textId="77777777" w:rsidR="002A4ED8" w:rsidRDefault="002A4ED8">
                            <w:pPr>
                              <w:spacing w:line="216" w:lineRule="auto"/>
                              <w:jc w:val="both"/>
                            </w:pPr>
                            <w:r>
                              <w:rPr>
                                <w:rFonts w:ascii="Bliss Pro ExtraLight" w:hAnsi="Bliss Pro ExtraLight" w:cs="Bliss Pro ExtraLight"/>
                                <w:sz w:val="18"/>
                                <w:szCs w:val="18"/>
                              </w:rPr>
                              <w:t>⁵ All data items use the currency of a company’s financial statement.  No currency translations are made for sector and industry averages.</w:t>
                            </w:r>
                          </w:p>
                          <w:p w14:paraId="2F931121" w14:textId="77777777" w:rsidR="002A4ED8" w:rsidRDefault="002A4ED8">
                            <w:pPr>
                              <w:spacing w:line="216" w:lineRule="au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174" type="#_x0000_t202" style="position:absolute;margin-left:311.85pt;margin-top:88.35pt;width:243.6pt;height:386.7pt;z-index:-25178112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" fillcolor="#c6d9f1" stroked="f">
                <v:fill opacity="32896f"/>
                <v:textbox inset="0,0,0,0">
                  <w:txbxContent>
                    <w:p w14:paraId="408ECE4A" w14:textId="77777777" w:rsidR="002A4ED8" w:rsidRDefault="002A4ED8" w:rsidP="009A69AB">
                      <w:pPr>
                        <w:jc w:val="both"/>
                        <w:rPr>
                          <w:rFonts w:ascii="Bliss Pro ExtraLight" w:hAnsi="Bliss Pro ExtraLight" w:cs="Bliss Pro ExtraLight"/>
                          <w:sz w:val="20"/>
                        </w:rPr>
                      </w:pPr>
                      <w:r>
                        <w:rPr>
                          <w:rFonts w:ascii="Bliss Pro Bold" w:hAnsi="Bliss Pro Bold" w:cs="Bliss Pro Bold"/>
                          <w:sz w:val="20"/>
                        </w:rPr>
                        <w:t>Operating Cash Flow Ratio:</w:t>
                      </w:r>
                      <w:r>
                        <w:rPr>
                          <w:rFonts w:ascii="Bliss Pro ExtraLight" w:hAnsi="Bliss Pro ExtraLight" w:cs="Bliss Pro ExtraLight"/>
                          <w:sz w:val="20"/>
                        </w:rPr>
                        <w:t xml:space="preserve"> Cash flow from operations divided by current liabilities.</w:t>
                      </w:r>
                    </w:p>
                    <w:p w14:paraId="418CCFB7" w14:textId="77777777" w:rsidR="002A4ED8" w:rsidRDefault="002A4ED8" w:rsidP="009A69AB">
                      <w:pPr>
                        <w:suppressAutoHyphens w:val="0"/>
                        <w:autoSpaceDE w:val="0"/>
                        <w:spacing w:line="216" w:lineRule="auto"/>
                        <w:jc w:val="both"/>
                        <w:rPr>
                          <w:rFonts w:ascii="Bliss Pro Bold" w:eastAsia="Times New Roman" w:hAnsi="Bliss Pro Bold" w:cs="Bliss Pro Bold"/>
                          <w:bCs/>
                          <w:sz w:val="20"/>
                          <w:szCs w:val="20"/>
                        </w:rPr>
                      </w:pPr>
                    </w:p>
                    <w:p w14:paraId="5209695C" w14:textId="77777777" w:rsidR="002A4ED8" w:rsidRDefault="002A4ED8" w:rsidP="009A69AB">
                      <w:pPr>
                        <w:spacing w:line="216" w:lineRule="auto"/>
                        <w:jc w:val="both"/>
                        <w:rPr>
                          <w:rFonts w:ascii="Bliss Pro ExtraLight" w:hAnsi="Bliss Pro ExtraLight" w:cs="Bliss Pro ExtraLight"/>
                          <w:sz w:val="20"/>
                        </w:rPr>
                      </w:pPr>
                      <w:r>
                        <w:rPr>
                          <w:rFonts w:ascii="Bliss Pro Bold" w:hAnsi="Bliss Pro Bold" w:cs="Bliss Pro Bold"/>
                          <w:bCs/>
                          <w:sz w:val="20"/>
                        </w:rPr>
                        <w:t xml:space="preserve">Quick Ratio: </w:t>
                      </w:r>
                      <w:r>
                        <w:rPr>
                          <w:rFonts w:ascii="Bliss Pro ExtraLight" w:hAnsi="Bliss Pro ExtraLight" w:cs="Bliss Pro ExtraLight"/>
                          <w:sz w:val="20"/>
                        </w:rPr>
                        <w:t>A liquidity ratio that measuring company’s ability to pay off short term obligations with liquid current assets (excludes inventory).</w:t>
                      </w:r>
                    </w:p>
                    <w:p w14:paraId="4E1BCC02" w14:textId="77777777" w:rsidR="002A4ED8" w:rsidRDefault="002A4ED8" w:rsidP="009A69AB">
                      <w:pPr>
                        <w:spacing w:line="216" w:lineRule="auto"/>
                        <w:jc w:val="both"/>
                        <w:rPr>
                          <w:rFonts w:ascii="Bliss Pro ExtraLight" w:hAnsi="Bliss Pro ExtraLight" w:cs="Bliss Pro ExtraLight"/>
                          <w:sz w:val="20"/>
                        </w:rPr>
                      </w:pPr>
                    </w:p>
                    <w:p w14:paraId="1B6E3D8C" w14:textId="77777777" w:rsidR="002A4ED8" w:rsidRDefault="002A4ED8" w:rsidP="009A69AB">
                      <w:pPr>
                        <w:spacing w:line="216" w:lineRule="auto"/>
                        <w:jc w:val="both"/>
                        <w:rPr>
                          <w:rFonts w:ascii="Bliss Pro ExtraLight" w:hAnsi="Bliss Pro ExtraLight" w:cs="Bliss Pro ExtraLight"/>
                          <w:sz w:val="20"/>
                        </w:rPr>
                      </w:pPr>
                      <w:r>
                        <w:rPr>
                          <w:rFonts w:ascii="Bliss Pro Bold" w:hAnsi="Bliss Pro Bold" w:cs="Bliss Pro Bold"/>
                          <w:bCs/>
                          <w:sz w:val="20"/>
                        </w:rPr>
                        <w:t xml:space="preserve">RCF: </w:t>
                      </w:r>
                      <w:r>
                        <w:rPr>
                          <w:rFonts w:ascii="Bliss Pro ExtraLight" w:hAnsi="Bliss Pro ExtraLight" w:cs="Bliss Pro ExtraLight"/>
                          <w:sz w:val="20"/>
                        </w:rPr>
                        <w:t>Retained Cash Flow. Calculated as funds from operations after dividend distributions.</w:t>
                      </w:r>
                    </w:p>
                    <w:p w14:paraId="6F3BEF03" w14:textId="77777777" w:rsidR="002A4ED8" w:rsidRDefault="002A4ED8" w:rsidP="009A69AB">
                      <w:pPr>
                        <w:spacing w:line="216" w:lineRule="auto"/>
                        <w:jc w:val="both"/>
                        <w:rPr>
                          <w:rFonts w:ascii="Bliss Pro ExtraLight" w:hAnsi="Bliss Pro ExtraLight" w:cs="Bliss Pro ExtraLight"/>
                          <w:sz w:val="20"/>
                        </w:rPr>
                      </w:pPr>
                    </w:p>
                    <w:p w14:paraId="694D270B" w14:textId="77777777" w:rsidR="002A4ED8" w:rsidRDefault="002A4ED8" w:rsidP="009A69AB">
                      <w:pPr>
                        <w:suppressAutoHyphens w:val="0"/>
                        <w:autoSpaceDE w:val="0"/>
                        <w:spacing w:line="216" w:lineRule="auto"/>
                        <w:jc w:val="both"/>
                        <w:rPr>
                          <w:rFonts w:ascii="Bliss Pro ExtraLight" w:hAnsi="Bliss Pro ExtraLight" w:cs="Bliss Pro ExtraLight"/>
                          <w:sz w:val="20"/>
                        </w:rPr>
                      </w:pPr>
                      <w:r>
                        <w:rPr>
                          <w:rFonts w:ascii="Bliss Pro Bold" w:hAnsi="Bliss Pro Bold" w:cs="Bliss Pro Bold"/>
                          <w:sz w:val="20"/>
                        </w:rPr>
                        <w:t>ROA:</w:t>
                      </w:r>
                      <w:r>
                        <w:rPr>
                          <w:rFonts w:ascii="Bliss Pro ExtraLight" w:hAnsi="Bliss Pro ExtraLight" w:cs="Bliss Pro ExtraLight"/>
                          <w:sz w:val="20"/>
                        </w:rPr>
                        <w:t xml:space="preserve"> Return on Assets. This is calculated by dividing LTM net income over average total assets.</w:t>
                      </w:r>
                    </w:p>
                    <w:p w14:paraId="4FDFD2FF" w14:textId="77777777" w:rsidR="002A4ED8" w:rsidRDefault="002A4ED8" w:rsidP="009A69AB">
                      <w:pPr>
                        <w:suppressAutoHyphens w:val="0"/>
                        <w:autoSpaceDE w:val="0"/>
                        <w:spacing w:line="216" w:lineRule="auto"/>
                        <w:jc w:val="both"/>
                        <w:rPr>
                          <w:rFonts w:ascii="Bliss Pro ExtraLight" w:hAnsi="Bliss Pro ExtraLight" w:cs="Bliss Pro ExtraLight"/>
                          <w:sz w:val="20"/>
                        </w:rPr>
                      </w:pPr>
                    </w:p>
                    <w:p w14:paraId="58AE6018" w14:textId="77777777" w:rsidR="002A4ED8" w:rsidRDefault="002A4ED8" w:rsidP="009A69AB">
                      <w:pPr>
                        <w:spacing w:line="216" w:lineRule="auto"/>
                        <w:jc w:val="both"/>
                        <w:rPr>
                          <w:rFonts w:ascii="Bliss Pro ExtraLight" w:hAnsi="Bliss Pro ExtraLight" w:cs="Bliss Pro ExtraLight"/>
                          <w:sz w:val="20"/>
                        </w:rPr>
                      </w:pPr>
                      <w:r>
                        <w:rPr>
                          <w:rFonts w:ascii="Bliss Pro Bold" w:hAnsi="Bliss Pro Bold" w:cs="Bliss Pro Bold"/>
                          <w:sz w:val="20"/>
                        </w:rPr>
                        <w:t>ROE:</w:t>
                      </w:r>
                      <w:r>
                        <w:rPr>
                          <w:rFonts w:ascii="Bliss Pro ExtraLight" w:hAnsi="Bliss Pro ExtraLight" w:cs="Bliss Pro ExtraLight"/>
                          <w:sz w:val="20"/>
                        </w:rPr>
                        <w:t xml:space="preserve"> Return on Equity. This is calculated by dividing LTM net income by average shareholders’ equity.</w:t>
                      </w:r>
                    </w:p>
                    <w:p w14:paraId="34A9624B" w14:textId="77777777" w:rsidR="002A4ED8" w:rsidRDefault="002A4ED8" w:rsidP="009A69AB">
                      <w:pPr>
                        <w:suppressAutoHyphens w:val="0"/>
                        <w:autoSpaceDE w:val="0"/>
                        <w:spacing w:line="216" w:lineRule="auto"/>
                        <w:jc w:val="both"/>
                        <w:rPr>
                          <w:rFonts w:ascii="Bliss Pro Bold" w:eastAsia="Times New Roman" w:hAnsi="Bliss Pro Bold" w:cs="Bliss Pro Bold"/>
                          <w:bCs/>
                          <w:sz w:val="20"/>
                          <w:szCs w:val="20"/>
                        </w:rPr>
                      </w:pPr>
                    </w:p>
                    <w:p w14:paraId="612CAE76" w14:textId="77777777" w:rsidR="002A4ED8" w:rsidRDefault="002A4ED8" w:rsidP="009A69AB">
                      <w:pPr>
                        <w:suppressAutoHyphens w:val="0"/>
                        <w:autoSpaceDE w:val="0"/>
                        <w:spacing w:line="216" w:lineRule="auto"/>
                        <w:jc w:val="both"/>
                        <w:rPr>
                          <w:rFonts w:ascii="Bliss Pro ExtraLight" w:hAnsi="Bliss Pro ExtraLight" w:cs="Bliss Pro ExtraLight"/>
                          <w:sz w:val="20"/>
                        </w:rPr>
                      </w:pPr>
                      <w:r>
                        <w:rPr>
                          <w:rFonts w:ascii="Bliss Pro Bold" w:eastAsia="Times New Roman" w:hAnsi="Bliss Pro Bold" w:cs="Bliss Pro Bold"/>
                          <w:bCs/>
                          <w:sz w:val="20"/>
                          <w:szCs w:val="20"/>
                        </w:rPr>
                        <w:t>Scale</w:t>
                      </w:r>
                      <w:r>
                        <w:rPr>
                          <w:rFonts w:ascii="Bliss Pro ExtraLight" w:eastAsia="Times New Roman" w:hAnsi="Bliss Pro ExtraLight" w:cs="Bliss Pro ExtraLight"/>
                          <w:sz w:val="20"/>
                          <w:szCs w:val="20"/>
                        </w:rPr>
                        <w:t xml:space="preserve">: </w:t>
                      </w:r>
                      <w:r>
                        <w:rPr>
                          <w:rFonts w:ascii="Bliss Pro ExtraLight" w:hAnsi="Bliss Pro ExtraLight" w:cs="Bliss Pro ExtraLight"/>
                          <w:sz w:val="20"/>
                        </w:rPr>
                        <w:t>The size of the company operations; overall revenue generation capabilities.</w:t>
                      </w:r>
                    </w:p>
                    <w:p w14:paraId="0A2DCF32" w14:textId="77777777" w:rsidR="002A4ED8" w:rsidRDefault="002A4ED8">
                      <w:pPr>
                        <w:spacing w:line="216" w:lineRule="auto"/>
                        <w:rPr>
                          <w:rFonts w:ascii="Bliss Pro ExtraLight" w:hAnsi="Bliss Pro ExtraLight" w:cs="Bliss Pro ExtraLight"/>
                          <w:sz w:val="18"/>
                        </w:rPr>
                      </w:pPr>
                    </w:p>
                    <w:p w14:paraId="1A725AFA" w14:textId="77777777" w:rsidR="002A4ED8" w:rsidRDefault="002A4ED8">
                      <w:pPr>
                        <w:spacing w:line="216" w:lineRule="auto"/>
                        <w:rPr>
                          <w:rFonts w:ascii="Bliss Pro ExtraLight" w:hAnsi="Bliss Pro ExtraLight" w:cs="Bliss Pro ExtraLight"/>
                          <w:sz w:val="18"/>
                        </w:rPr>
                      </w:pPr>
                      <w:r>
                        <w:rPr>
                          <w:rFonts w:ascii="Bliss Pro Bold" w:hAnsi="Bliss Pro Bold" w:cs="Bliss Pro Bold"/>
                          <w:bCs/>
                          <w:sz w:val="20"/>
                        </w:rPr>
                        <w:t>FOOTNOTES</w:t>
                      </w:r>
                    </w:p>
                    <w:p w14:paraId="3018E9EF" w14:textId="77777777" w:rsidR="002A4ED8" w:rsidRDefault="002A4ED8">
                      <w:pPr>
                        <w:spacing w:line="216" w:lineRule="auto"/>
                        <w:rPr>
                          <w:rFonts w:ascii="Bliss Pro ExtraLight" w:hAnsi="Bliss Pro ExtraLight" w:cs="Bliss Pro ExtraLight"/>
                          <w:sz w:val="18"/>
                        </w:rPr>
                      </w:pPr>
                    </w:p>
                    <w:p w14:paraId="46D349BE" w14:textId="77777777" w:rsidR="002A4ED8" w:rsidRDefault="002A4ED8">
                      <w:pPr>
                        <w:spacing w:line="216" w:lineRule="auto"/>
                        <w:rPr>
                          <w:rFonts w:ascii="Bliss Pro ExtraLight" w:hAnsi="Bliss Pro ExtraLight" w:cs="Bliss Pro ExtraLight"/>
                          <w:sz w:val="18"/>
                        </w:rPr>
                      </w:pPr>
                      <w:r>
                        <w:rPr>
                          <w:rFonts w:ascii="Bliss Pro ExtraLight" w:hAnsi="Bliss Pro ExtraLight" w:cs="Bliss Pro ExtraLight"/>
                          <w:sz w:val="18"/>
                        </w:rPr>
                        <w:t>¹ Some or all data items are from the last annual financial statement, as quarterly data is unavailable</w:t>
                      </w:r>
                    </w:p>
                    <w:p w14:paraId="32C0E8A6" w14:textId="77777777" w:rsidR="002A4ED8" w:rsidRDefault="002A4ED8">
                      <w:pPr>
                        <w:spacing w:line="216" w:lineRule="auto"/>
                        <w:rPr>
                          <w:rFonts w:ascii="Bliss Pro ExtraLight" w:hAnsi="Bliss Pro ExtraLight" w:cs="Bliss Pro ExtraLight"/>
                          <w:sz w:val="18"/>
                        </w:rPr>
                      </w:pPr>
                    </w:p>
                    <w:p w14:paraId="2DA9EDFD" w14:textId="77777777" w:rsidR="002A4ED8" w:rsidRDefault="002A4ED8">
                      <w:pPr>
                        <w:spacing w:line="216" w:lineRule="auto"/>
                        <w:rPr>
                          <w:rFonts w:ascii="Bliss Pro ExtraLight" w:hAnsi="Bliss Pro ExtraLight" w:cs="Bliss Pro ExtraLight"/>
                          <w:sz w:val="18"/>
                        </w:rPr>
                      </w:pPr>
                      <w:r>
                        <w:rPr>
                          <w:rFonts w:ascii="Bliss Pro ExtraLight" w:hAnsi="Bliss Pro ExtraLight" w:cs="Bliss Pro ExtraLight"/>
                          <w:sz w:val="18"/>
                        </w:rPr>
                        <w:t>² Because some or all of the components of this calculation were not available, this is a Moody’s Analytics’ estimate.</w:t>
                      </w:r>
                    </w:p>
                    <w:p w14:paraId="6B1BD9E6" w14:textId="77777777" w:rsidR="002A4ED8" w:rsidRDefault="002A4ED8">
                      <w:pPr>
                        <w:spacing w:line="216" w:lineRule="auto"/>
                        <w:rPr>
                          <w:rFonts w:ascii="Bliss Pro ExtraLight" w:hAnsi="Bliss Pro ExtraLight" w:cs="Bliss Pro ExtraLight"/>
                          <w:sz w:val="18"/>
                        </w:rPr>
                      </w:pPr>
                    </w:p>
                    <w:p w14:paraId="26834857" w14:textId="77777777" w:rsidR="002A4ED8" w:rsidRDefault="002A4ED8">
                      <w:pPr>
                        <w:spacing w:line="216" w:lineRule="auto"/>
                        <w:rPr>
                          <w:rFonts w:ascii="Bliss Pro ExtraLight" w:eastAsia="Times New Roman" w:hAnsi="Bliss Pro ExtraLight" w:cs="Bliss Pro ExtraLight"/>
                          <w:color w:val="000000"/>
                          <w:sz w:val="18"/>
                        </w:rPr>
                      </w:pPr>
                      <w:r>
                        <w:rPr>
                          <w:rFonts w:ascii="Bliss Pro ExtraLight" w:hAnsi="Bliss Pro ExtraLight" w:cs="Bliss Pro ExtraLight"/>
                          <w:sz w:val="18"/>
                        </w:rPr>
                        <w:t xml:space="preserve">³ </w:t>
                      </w:r>
                      <w:r>
                        <w:rPr>
                          <w:rFonts w:ascii="Bliss Pro ExtraLight" w:eastAsia="Times New Roman" w:hAnsi="Bliss Pro ExtraLight" w:cs="Bliss Pro ExtraLight"/>
                          <w:color w:val="000000"/>
                          <w:sz w:val="18"/>
                        </w:rPr>
                        <w:t>Some or all of the components of this calculation are not yet available from the vendor, therefore data from the previous period was used.</w:t>
                      </w:r>
                    </w:p>
                    <w:p w14:paraId="157AE7C8" w14:textId="77777777" w:rsidR="002A4ED8" w:rsidRDefault="002A4ED8">
                      <w:pPr>
                        <w:spacing w:line="216" w:lineRule="auto"/>
                        <w:rPr>
                          <w:rFonts w:ascii="Bliss Pro ExtraLight" w:eastAsia="Times New Roman" w:hAnsi="Bliss Pro ExtraLight" w:cs="Bliss Pro ExtraLight"/>
                          <w:color w:val="000000"/>
                          <w:sz w:val="18"/>
                        </w:rPr>
                      </w:pPr>
                    </w:p>
                    <w:p w14:paraId="271AA3A6" w14:textId="77777777" w:rsidR="002A4ED8" w:rsidRDefault="002A4ED8">
                      <w:pPr>
                        <w:spacing w:line="216" w:lineRule="auto"/>
                        <w:jc w:val="both"/>
                        <w:rPr>
                          <w:rFonts w:ascii="Bliss Pro Bold" w:eastAsia="Times New Roman" w:hAnsi="Bliss Pro Bold" w:cs="Bliss Pro Bold"/>
                          <w:bCs/>
                          <w:sz w:val="20"/>
                          <w:szCs w:val="20"/>
                        </w:rPr>
                      </w:pPr>
                      <w:r>
                        <w:rPr>
                          <w:rFonts w:ascii="Bliss Pro Bold" w:eastAsia="Times New Roman" w:hAnsi="Bliss Pro Bold" w:cs="Bliss Pro Bold"/>
                          <w:bCs/>
                          <w:sz w:val="20"/>
                          <w:szCs w:val="20"/>
                        </w:rPr>
                        <w:t>⁴ Both notes ¹ and ²</w:t>
                      </w:r>
                    </w:p>
                    <w:p w14:paraId="4404CF6D" w14:textId="77777777" w:rsidR="002A4ED8" w:rsidRDefault="002A4ED8">
                      <w:pPr>
                        <w:spacing w:line="216" w:lineRule="auto"/>
                        <w:jc w:val="both"/>
                        <w:rPr>
                          <w:rFonts w:ascii="Bliss Pro Bold" w:eastAsia="Times New Roman" w:hAnsi="Bliss Pro Bold" w:cs="Bliss Pro Bold"/>
                          <w:bCs/>
                          <w:sz w:val="20"/>
                          <w:szCs w:val="20"/>
                        </w:rPr>
                      </w:pPr>
                    </w:p>
                    <w:p w14:paraId="07966450" w14:textId="77777777" w:rsidR="002A4ED8" w:rsidRDefault="002A4ED8">
                      <w:pPr>
                        <w:spacing w:line="216" w:lineRule="auto"/>
                        <w:jc w:val="both"/>
                      </w:pPr>
                      <w:r>
                        <w:rPr>
                          <w:rFonts w:ascii="Bliss Pro ExtraLight" w:hAnsi="Bliss Pro ExtraLight" w:cs="Bliss Pro ExtraLight"/>
                          <w:sz w:val="18"/>
                          <w:szCs w:val="18"/>
                        </w:rPr>
                        <w:t>⁵ All data items use the currency of a company’s financial statement.  No currency translations are made for sector and industry averages.</w:t>
                      </w:r>
                    </w:p>
                    <w:p w14:paraId="2F931121" w14:textId="77777777" w:rsidR="002A4ED8" w:rsidRDefault="002A4ED8">
                      <w:pPr>
                        <w:spacing w:line="216" w:lineRule="auto"/>
                      </w:pPr>
                    </w:p>
                  </w:txbxContent>
                </v:textbox>
                <w10:wrap type="tight" anchorx="page" anchory="page"/>
              </v:shape>
            </w:pict>
          </mc:Fallback>
        </mc:AlternateContent>
      </w:r>
      <w:r>
        <w:rPr>
          <w:noProof/>
          <w:lang w:eastAsia="en-US"/>
        </w:rPr>
        <mc:AlternateContent>
          <mc:Choice Requires="wps">
            <w:drawing>
              <wp:anchor distT="0" distB="0" distL="114935" distR="114935" simplePos="0" relativeHeight="251536384" behindDoc="0" locked="0" layoutInCell="1" allowOverlap="1" wp14:anchorId="4801601B" wp14:editId="1BE6D767">
                <wp:simplePos x="0" y="0"/>
                <wp:positionH relativeFrom="column">
                  <wp:posOffset>3238500</wp:posOffset>
                </wp:positionH>
                <wp:positionV relativeFrom="paragraph">
                  <wp:posOffset>5622925</wp:posOffset>
                </wp:positionV>
                <wp:extent cx="3089275" cy="3042920"/>
                <wp:effectExtent l="0" t="0" r="0" b="0"/>
                <wp:wrapTight wrapText="bothSides">
                  <wp:wrapPolygon edited="0">
                    <wp:start x="0" y="0"/>
                    <wp:lineTo x="21600" y="0"/>
                    <wp:lineTo x="21600" y="21600"/>
                    <wp:lineTo x="0" y="21600"/>
                    <wp:lineTo x="0" y="0"/>
                  </wp:wrapPolygon>
                </wp:wrapTight>
                <wp:docPr id="1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275" cy="30429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C87CDC" w14:textId="77777777" w:rsidR="002A4ED8" w:rsidRPr="009776F2" w:rsidRDefault="002A4ED8" w:rsidP="00451D39">
                            <w:pPr>
                              <w:numPr>
                                <w:ilvl w:val="0"/>
                                <w:numId w:val="3"/>
                              </w:numPr>
                              <w:spacing w:line="192" w:lineRule="auto"/>
                              <w:rPr>
                                <w:rFonts w:ascii="Bliss Pro ExtraLight" w:hAnsi="Bliss Pro ExtraLight" w:cs="Bliss Pro ExtraLight"/>
                                <w:sz w:val="20"/>
                              </w:rPr>
                            </w:pPr>
                            <w:r w:rsidRPr="009776F2">
                              <w:rPr>
                                <w:rFonts w:ascii="Bliss Pro ExtraLight" w:hAnsi="Bliss Pro ExtraLight" w:cs="Bliss Pro ExtraLight"/>
                                <w:sz w:val="20"/>
                              </w:rPr>
                              <w:t>The very highest credit quality</w:t>
                            </w:r>
                          </w:p>
                          <w:p w14:paraId="7F6AC45B" w14:textId="77777777" w:rsidR="002A4ED8" w:rsidRPr="009776F2" w:rsidRDefault="002A4ED8" w:rsidP="00451D39">
                            <w:pPr>
                              <w:spacing w:line="192" w:lineRule="auto"/>
                              <w:rPr>
                                <w:rFonts w:ascii="Bliss Pro ExtraLight" w:hAnsi="Bliss Pro ExtraLight" w:cs="Bliss Pro ExtraLight"/>
                                <w:sz w:val="20"/>
                              </w:rPr>
                            </w:pPr>
                          </w:p>
                          <w:p w14:paraId="3DFBDF5B" w14:textId="77777777" w:rsidR="002A4ED8" w:rsidRPr="009776F2" w:rsidRDefault="002A4ED8" w:rsidP="00451D39">
                            <w:pPr>
                              <w:numPr>
                                <w:ilvl w:val="0"/>
                                <w:numId w:val="3"/>
                              </w:numPr>
                              <w:spacing w:line="192" w:lineRule="auto"/>
                              <w:rPr>
                                <w:rFonts w:ascii="Bliss Pro ExtraLight" w:hAnsi="Bliss Pro ExtraLight" w:cs="Bliss Pro ExtraLight"/>
                                <w:sz w:val="20"/>
                              </w:rPr>
                            </w:pPr>
                            <w:r w:rsidRPr="009776F2">
                              <w:rPr>
                                <w:rFonts w:ascii="Bliss Pro ExtraLight" w:hAnsi="Bliss Pro ExtraLight" w:cs="Bliss Pro ExtraLight"/>
                                <w:sz w:val="20"/>
                              </w:rPr>
                              <w:t>Extremely strong credit quality</w:t>
                            </w:r>
                          </w:p>
                          <w:p w14:paraId="02B46920" w14:textId="77777777" w:rsidR="002A4ED8" w:rsidRPr="009776F2" w:rsidRDefault="002A4ED8" w:rsidP="00451D39">
                            <w:pPr>
                              <w:spacing w:line="192" w:lineRule="auto"/>
                              <w:rPr>
                                <w:rFonts w:ascii="Bliss Pro ExtraLight" w:hAnsi="Bliss Pro ExtraLight" w:cs="Bliss Pro ExtraLight"/>
                                <w:sz w:val="20"/>
                              </w:rPr>
                            </w:pPr>
                          </w:p>
                          <w:p w14:paraId="5E31938A" w14:textId="77777777" w:rsidR="002A4ED8" w:rsidRPr="009776F2" w:rsidRDefault="002A4ED8" w:rsidP="00451D39">
                            <w:pPr>
                              <w:numPr>
                                <w:ilvl w:val="0"/>
                                <w:numId w:val="3"/>
                              </w:numPr>
                              <w:spacing w:line="192" w:lineRule="auto"/>
                              <w:rPr>
                                <w:rFonts w:ascii="Bliss Pro ExtraLight" w:hAnsi="Bliss Pro ExtraLight" w:cs="Bliss Pro ExtraLight"/>
                                <w:sz w:val="20"/>
                              </w:rPr>
                            </w:pPr>
                            <w:r w:rsidRPr="009776F2">
                              <w:rPr>
                                <w:rFonts w:ascii="Bliss Pro ExtraLight" w:hAnsi="Bliss Pro ExtraLight" w:cs="Bliss Pro ExtraLight"/>
                                <w:sz w:val="20"/>
                              </w:rPr>
                              <w:t>Very strong credit quality</w:t>
                            </w:r>
                          </w:p>
                          <w:p w14:paraId="2EF607B4" w14:textId="77777777" w:rsidR="002A4ED8" w:rsidRPr="009776F2" w:rsidRDefault="002A4ED8" w:rsidP="00451D39">
                            <w:pPr>
                              <w:spacing w:line="192" w:lineRule="auto"/>
                              <w:rPr>
                                <w:rFonts w:ascii="Bliss Pro ExtraLight" w:hAnsi="Bliss Pro ExtraLight" w:cs="Bliss Pro ExtraLight"/>
                                <w:sz w:val="20"/>
                              </w:rPr>
                            </w:pPr>
                          </w:p>
                          <w:p w14:paraId="2F924475" w14:textId="77777777" w:rsidR="002A4ED8" w:rsidRPr="009776F2" w:rsidRDefault="002A4ED8" w:rsidP="00451D39">
                            <w:pPr>
                              <w:numPr>
                                <w:ilvl w:val="0"/>
                                <w:numId w:val="3"/>
                              </w:numPr>
                              <w:spacing w:line="192" w:lineRule="auto"/>
                              <w:rPr>
                                <w:rFonts w:ascii="Bliss Pro ExtraLight" w:hAnsi="Bliss Pro ExtraLight" w:cs="Bliss Pro ExtraLight"/>
                                <w:sz w:val="20"/>
                              </w:rPr>
                            </w:pPr>
                            <w:r w:rsidRPr="009776F2">
                              <w:rPr>
                                <w:rFonts w:ascii="Bliss Pro ExtraLight" w:hAnsi="Bliss Pro ExtraLight" w:cs="Bliss Pro ExtraLight"/>
                                <w:sz w:val="20"/>
                              </w:rPr>
                              <w:t>Satisfactory credit quality</w:t>
                            </w:r>
                          </w:p>
                          <w:p w14:paraId="1958FB99" w14:textId="77777777" w:rsidR="002A4ED8" w:rsidRPr="009776F2" w:rsidRDefault="002A4ED8" w:rsidP="00451D39">
                            <w:pPr>
                              <w:spacing w:line="192" w:lineRule="auto"/>
                              <w:rPr>
                                <w:rFonts w:ascii="Bliss Pro ExtraLight" w:hAnsi="Bliss Pro ExtraLight" w:cs="Bliss Pro ExtraLight"/>
                                <w:sz w:val="20"/>
                              </w:rPr>
                            </w:pPr>
                          </w:p>
                          <w:p w14:paraId="05B8CDD0" w14:textId="77777777" w:rsidR="002A4ED8" w:rsidRPr="009776F2" w:rsidRDefault="002A4ED8" w:rsidP="00451D39">
                            <w:pPr>
                              <w:numPr>
                                <w:ilvl w:val="0"/>
                                <w:numId w:val="3"/>
                              </w:numPr>
                              <w:spacing w:line="192" w:lineRule="auto"/>
                              <w:rPr>
                                <w:rFonts w:ascii="Bliss Pro ExtraLight" w:hAnsi="Bliss Pro ExtraLight"/>
                              </w:rPr>
                            </w:pPr>
                            <w:r w:rsidRPr="009776F2">
                              <w:rPr>
                                <w:rFonts w:ascii="Bliss Pro ExtraLight" w:hAnsi="Bliss Pro ExtraLight" w:cs="Bliss Pro ExtraLight"/>
                                <w:sz w:val="20"/>
                              </w:rPr>
                              <w:t>Fair credit quality</w:t>
                            </w:r>
                          </w:p>
                          <w:p w14:paraId="1DBC6501" w14:textId="77777777" w:rsidR="002A4ED8" w:rsidRPr="009776F2" w:rsidRDefault="002A4ED8" w:rsidP="00451D39">
                            <w:pPr>
                              <w:spacing w:line="192" w:lineRule="auto"/>
                              <w:rPr>
                                <w:rFonts w:ascii="Bliss Pro ExtraLight" w:hAnsi="Bliss Pro ExtraLight"/>
                              </w:rPr>
                            </w:pPr>
                          </w:p>
                          <w:p w14:paraId="5F7B92EE" w14:textId="77777777" w:rsidR="002A4ED8" w:rsidRPr="009776F2" w:rsidRDefault="002A4ED8" w:rsidP="00451D39">
                            <w:pPr>
                              <w:numPr>
                                <w:ilvl w:val="0"/>
                                <w:numId w:val="3"/>
                              </w:numPr>
                              <w:spacing w:line="192" w:lineRule="auto"/>
                              <w:rPr>
                                <w:rFonts w:ascii="Bliss Pro ExtraLight" w:hAnsi="Bliss Pro ExtraLight" w:cs="Bliss Pro ExtraLight"/>
                                <w:sz w:val="20"/>
                              </w:rPr>
                            </w:pPr>
                            <w:r w:rsidRPr="009776F2">
                              <w:rPr>
                                <w:rFonts w:ascii="Bliss Pro ExtraLight" w:hAnsi="Bliss Pro ExtraLight" w:cs="Bliss Pro ExtraLight"/>
                                <w:sz w:val="20"/>
                              </w:rPr>
                              <w:t>Significant credit risk, with default risk climbing during economic downturns</w:t>
                            </w:r>
                          </w:p>
                          <w:p w14:paraId="22C09DD0" w14:textId="77777777" w:rsidR="002A4ED8" w:rsidRPr="009776F2" w:rsidRDefault="002A4ED8" w:rsidP="00451D39">
                            <w:pPr>
                              <w:spacing w:line="192" w:lineRule="auto"/>
                              <w:rPr>
                                <w:rFonts w:ascii="Bliss Pro ExtraLight" w:hAnsi="Bliss Pro ExtraLight" w:cs="Bliss Pro ExtraLight"/>
                                <w:sz w:val="20"/>
                              </w:rPr>
                            </w:pPr>
                          </w:p>
                          <w:p w14:paraId="5272F6E0" w14:textId="77777777" w:rsidR="002A4ED8" w:rsidRPr="009776F2" w:rsidRDefault="002A4ED8" w:rsidP="00451D39">
                            <w:pPr>
                              <w:numPr>
                                <w:ilvl w:val="0"/>
                                <w:numId w:val="3"/>
                              </w:numPr>
                              <w:spacing w:line="192" w:lineRule="auto"/>
                              <w:rPr>
                                <w:rFonts w:ascii="Bliss Pro ExtraLight" w:hAnsi="Bliss Pro ExtraLight" w:cs="Bliss Pro ExtraLight"/>
                                <w:sz w:val="20"/>
                              </w:rPr>
                            </w:pPr>
                            <w:r w:rsidRPr="009776F2">
                              <w:rPr>
                                <w:rFonts w:ascii="Bliss Pro ExtraLight" w:hAnsi="Bliss Pro ExtraLight" w:cs="Bliss Pro ExtraLight"/>
                                <w:sz w:val="20"/>
                              </w:rPr>
                              <w:t>High credit risk</w:t>
                            </w:r>
                          </w:p>
                          <w:p w14:paraId="1F75BFB3" w14:textId="77777777" w:rsidR="002A4ED8" w:rsidRPr="009776F2" w:rsidRDefault="002A4ED8" w:rsidP="00451D39">
                            <w:pPr>
                              <w:spacing w:line="192" w:lineRule="auto"/>
                              <w:rPr>
                                <w:rFonts w:ascii="Bliss Pro ExtraLight" w:hAnsi="Bliss Pro ExtraLight" w:cs="Bliss Pro ExtraLight"/>
                                <w:sz w:val="20"/>
                              </w:rPr>
                            </w:pPr>
                          </w:p>
                          <w:p w14:paraId="03480515" w14:textId="77777777" w:rsidR="002A4ED8" w:rsidRPr="009776F2" w:rsidRDefault="002A4ED8" w:rsidP="00451D39">
                            <w:pPr>
                              <w:numPr>
                                <w:ilvl w:val="0"/>
                                <w:numId w:val="3"/>
                              </w:numPr>
                              <w:spacing w:line="192" w:lineRule="auto"/>
                              <w:rPr>
                                <w:rFonts w:ascii="Bliss Pro ExtraLight" w:hAnsi="Bliss Pro ExtraLight" w:cs="Bliss Pro ExtraLight"/>
                                <w:sz w:val="20"/>
                              </w:rPr>
                            </w:pPr>
                            <w:r w:rsidRPr="009776F2">
                              <w:rPr>
                                <w:rFonts w:ascii="Bliss Pro ExtraLight" w:hAnsi="Bliss Pro ExtraLight" w:cs="Bliss Pro ExtraLight"/>
                                <w:sz w:val="20"/>
                              </w:rPr>
                              <w:t>Very high credit risk</w:t>
                            </w:r>
                          </w:p>
                          <w:p w14:paraId="7CF79BF1" w14:textId="77777777" w:rsidR="002A4ED8" w:rsidRPr="009776F2" w:rsidRDefault="002A4ED8" w:rsidP="00451D39">
                            <w:pPr>
                              <w:spacing w:line="192" w:lineRule="auto"/>
                              <w:rPr>
                                <w:rFonts w:ascii="Bliss Pro ExtraLight" w:hAnsi="Bliss Pro ExtraLight" w:cs="Bliss Pro ExtraLight"/>
                                <w:sz w:val="20"/>
                              </w:rPr>
                            </w:pPr>
                          </w:p>
                          <w:p w14:paraId="422657ED" w14:textId="77777777" w:rsidR="002A4ED8" w:rsidRPr="009776F2" w:rsidRDefault="002A4ED8" w:rsidP="00451D39">
                            <w:pPr>
                              <w:numPr>
                                <w:ilvl w:val="0"/>
                                <w:numId w:val="3"/>
                              </w:numPr>
                              <w:spacing w:line="192" w:lineRule="auto"/>
                              <w:rPr>
                                <w:rFonts w:ascii="Bliss Pro ExtraLight" w:hAnsi="Bliss Pro ExtraLight" w:cs="Bliss Pro ExtraLight"/>
                                <w:sz w:val="20"/>
                              </w:rPr>
                            </w:pPr>
                            <w:r w:rsidRPr="009776F2">
                              <w:rPr>
                                <w:rFonts w:ascii="Bliss Pro ExtraLight" w:hAnsi="Bliss Pro ExtraLight" w:cs="Bliss Pro ExtraLight"/>
                                <w:sz w:val="20"/>
                              </w:rPr>
                              <w:t>Extremely elevated credit risk</w:t>
                            </w:r>
                          </w:p>
                          <w:p w14:paraId="5407F4BD" w14:textId="77777777" w:rsidR="002A4ED8" w:rsidRPr="009776F2" w:rsidRDefault="002A4ED8" w:rsidP="00451D39">
                            <w:pPr>
                              <w:spacing w:line="192" w:lineRule="auto"/>
                              <w:rPr>
                                <w:rFonts w:ascii="Bliss Pro ExtraLight" w:hAnsi="Bliss Pro ExtraLight" w:cs="Bliss Pro ExtraLight"/>
                                <w:sz w:val="20"/>
                              </w:rPr>
                            </w:pPr>
                          </w:p>
                          <w:p w14:paraId="5044E81A" w14:textId="77777777" w:rsidR="002A4ED8" w:rsidRPr="00451D39" w:rsidRDefault="002A4ED8" w:rsidP="00451D39">
                            <w:pPr>
                              <w:numPr>
                                <w:ilvl w:val="0"/>
                                <w:numId w:val="3"/>
                              </w:numPr>
                              <w:spacing w:line="192" w:lineRule="auto"/>
                              <w:rPr>
                                <w:rFonts w:ascii="Bliss Pro ExtraLight" w:hAnsi="Bliss Pro ExtraLight"/>
                              </w:rPr>
                            </w:pPr>
                            <w:r w:rsidRPr="009776F2">
                              <w:rPr>
                                <w:rFonts w:ascii="Bliss Pro ExtraLight" w:eastAsia="Times New Roman" w:hAnsi="Bliss Pro ExtraLight" w:cs="Bliss Pro ExtraLight"/>
                                <w:sz w:val="20"/>
                              </w:rPr>
                              <w:t>The weakest credit category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175" type="#_x0000_t202" style="position:absolute;margin-left:255pt;margin-top:442.75pt;width:243.25pt;height:239.6pt;z-index:2515363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" stroked="f">
                <v:fill opacity="0"/>
                <v:textbox inset="0,0,0,0">
                  <w:txbxContent>
                    <w:p w14:paraId="2DC87CDC" w14:textId="77777777" w:rsidR="002A4ED8" w:rsidRPr="009776F2" w:rsidRDefault="002A4ED8" w:rsidP="00451D39">
                      <w:pPr>
                        <w:numPr>
                          <w:ilvl w:val="0"/>
                          <w:numId w:val="3"/>
                        </w:numPr>
                        <w:spacing w:line="192" w:lineRule="auto"/>
                        <w:rPr>
                          <w:rFonts w:ascii="Bliss Pro ExtraLight" w:hAnsi="Bliss Pro ExtraLight" w:cs="Bliss Pro ExtraLight"/>
                          <w:sz w:val="20"/>
                        </w:rPr>
                      </w:pPr>
                      <w:r w:rsidRPr="009776F2">
                        <w:rPr>
                          <w:rFonts w:ascii="Bliss Pro ExtraLight" w:hAnsi="Bliss Pro ExtraLight" w:cs="Bliss Pro ExtraLight"/>
                          <w:sz w:val="20"/>
                        </w:rPr>
                        <w:t>The very highest credit quality</w:t>
                      </w:r>
                    </w:p>
                    <w:p w14:paraId="7F6AC45B" w14:textId="77777777" w:rsidR="002A4ED8" w:rsidRPr="009776F2" w:rsidRDefault="002A4ED8" w:rsidP="00451D39">
                      <w:pPr>
                        <w:spacing w:line="192" w:lineRule="auto"/>
                        <w:rPr>
                          <w:rFonts w:ascii="Bliss Pro ExtraLight" w:hAnsi="Bliss Pro ExtraLight" w:cs="Bliss Pro ExtraLight"/>
                          <w:sz w:val="20"/>
                        </w:rPr>
                      </w:pPr>
                    </w:p>
                    <w:p w14:paraId="3DFBDF5B" w14:textId="77777777" w:rsidR="002A4ED8" w:rsidRPr="009776F2" w:rsidRDefault="002A4ED8" w:rsidP="00451D39">
                      <w:pPr>
                        <w:numPr>
                          <w:ilvl w:val="0"/>
                          <w:numId w:val="3"/>
                        </w:numPr>
                        <w:spacing w:line="192" w:lineRule="auto"/>
                        <w:rPr>
                          <w:rFonts w:ascii="Bliss Pro ExtraLight" w:hAnsi="Bliss Pro ExtraLight" w:cs="Bliss Pro ExtraLight"/>
                          <w:sz w:val="20"/>
                        </w:rPr>
                      </w:pPr>
                      <w:r w:rsidRPr="009776F2">
                        <w:rPr>
                          <w:rFonts w:ascii="Bliss Pro ExtraLight" w:hAnsi="Bliss Pro ExtraLight" w:cs="Bliss Pro ExtraLight"/>
                          <w:sz w:val="20"/>
                        </w:rPr>
                        <w:t>Extremely strong credit quality</w:t>
                      </w:r>
                    </w:p>
                    <w:p w14:paraId="02B46920" w14:textId="77777777" w:rsidR="002A4ED8" w:rsidRPr="009776F2" w:rsidRDefault="002A4ED8" w:rsidP="00451D39">
                      <w:pPr>
                        <w:spacing w:line="192" w:lineRule="auto"/>
                        <w:rPr>
                          <w:rFonts w:ascii="Bliss Pro ExtraLight" w:hAnsi="Bliss Pro ExtraLight" w:cs="Bliss Pro ExtraLight"/>
                          <w:sz w:val="20"/>
                        </w:rPr>
                      </w:pPr>
                    </w:p>
                    <w:p w14:paraId="5E31938A" w14:textId="77777777" w:rsidR="002A4ED8" w:rsidRPr="009776F2" w:rsidRDefault="002A4ED8" w:rsidP="00451D39">
                      <w:pPr>
                        <w:numPr>
                          <w:ilvl w:val="0"/>
                          <w:numId w:val="3"/>
                        </w:numPr>
                        <w:spacing w:line="192" w:lineRule="auto"/>
                        <w:rPr>
                          <w:rFonts w:ascii="Bliss Pro ExtraLight" w:hAnsi="Bliss Pro ExtraLight" w:cs="Bliss Pro ExtraLight"/>
                          <w:sz w:val="20"/>
                        </w:rPr>
                      </w:pPr>
                      <w:r w:rsidRPr="009776F2">
                        <w:rPr>
                          <w:rFonts w:ascii="Bliss Pro ExtraLight" w:hAnsi="Bliss Pro ExtraLight" w:cs="Bliss Pro ExtraLight"/>
                          <w:sz w:val="20"/>
                        </w:rPr>
                        <w:t>Very strong credit quality</w:t>
                      </w:r>
                    </w:p>
                    <w:p w14:paraId="2EF607B4" w14:textId="77777777" w:rsidR="002A4ED8" w:rsidRPr="009776F2" w:rsidRDefault="002A4ED8" w:rsidP="00451D39">
                      <w:pPr>
                        <w:spacing w:line="192" w:lineRule="auto"/>
                        <w:rPr>
                          <w:rFonts w:ascii="Bliss Pro ExtraLight" w:hAnsi="Bliss Pro ExtraLight" w:cs="Bliss Pro ExtraLight"/>
                          <w:sz w:val="20"/>
                        </w:rPr>
                      </w:pPr>
                    </w:p>
                    <w:p w14:paraId="2F924475" w14:textId="77777777" w:rsidR="002A4ED8" w:rsidRPr="009776F2" w:rsidRDefault="002A4ED8" w:rsidP="00451D39">
                      <w:pPr>
                        <w:numPr>
                          <w:ilvl w:val="0"/>
                          <w:numId w:val="3"/>
                        </w:numPr>
                        <w:spacing w:line="192" w:lineRule="auto"/>
                        <w:rPr>
                          <w:rFonts w:ascii="Bliss Pro ExtraLight" w:hAnsi="Bliss Pro ExtraLight" w:cs="Bliss Pro ExtraLight"/>
                          <w:sz w:val="20"/>
                        </w:rPr>
                      </w:pPr>
                      <w:r w:rsidRPr="009776F2">
                        <w:rPr>
                          <w:rFonts w:ascii="Bliss Pro ExtraLight" w:hAnsi="Bliss Pro ExtraLight" w:cs="Bliss Pro ExtraLight"/>
                          <w:sz w:val="20"/>
                        </w:rPr>
                        <w:t>Satisfactory credit quality</w:t>
                      </w:r>
                    </w:p>
                    <w:p w14:paraId="1958FB99" w14:textId="77777777" w:rsidR="002A4ED8" w:rsidRPr="009776F2" w:rsidRDefault="002A4ED8" w:rsidP="00451D39">
                      <w:pPr>
                        <w:spacing w:line="192" w:lineRule="auto"/>
                        <w:rPr>
                          <w:rFonts w:ascii="Bliss Pro ExtraLight" w:hAnsi="Bliss Pro ExtraLight" w:cs="Bliss Pro ExtraLight"/>
                          <w:sz w:val="20"/>
                        </w:rPr>
                      </w:pPr>
                    </w:p>
                    <w:p w14:paraId="05B8CDD0" w14:textId="77777777" w:rsidR="002A4ED8" w:rsidRPr="009776F2" w:rsidRDefault="002A4ED8" w:rsidP="00451D39">
                      <w:pPr>
                        <w:numPr>
                          <w:ilvl w:val="0"/>
                          <w:numId w:val="3"/>
                        </w:numPr>
                        <w:spacing w:line="192" w:lineRule="auto"/>
                        <w:rPr>
                          <w:rFonts w:ascii="Bliss Pro ExtraLight" w:hAnsi="Bliss Pro ExtraLight"/>
                        </w:rPr>
                      </w:pPr>
                      <w:r w:rsidRPr="009776F2">
                        <w:rPr>
                          <w:rFonts w:ascii="Bliss Pro ExtraLight" w:hAnsi="Bliss Pro ExtraLight" w:cs="Bliss Pro ExtraLight"/>
                          <w:sz w:val="20"/>
                        </w:rPr>
                        <w:t>Fair credit quality</w:t>
                      </w:r>
                    </w:p>
                    <w:p w14:paraId="1DBC6501" w14:textId="77777777" w:rsidR="002A4ED8" w:rsidRPr="009776F2" w:rsidRDefault="002A4ED8" w:rsidP="00451D39">
                      <w:pPr>
                        <w:spacing w:line="192" w:lineRule="auto"/>
                        <w:rPr>
                          <w:rFonts w:ascii="Bliss Pro ExtraLight" w:hAnsi="Bliss Pro ExtraLight"/>
                        </w:rPr>
                      </w:pPr>
                    </w:p>
                    <w:p w14:paraId="5F7B92EE" w14:textId="77777777" w:rsidR="002A4ED8" w:rsidRPr="009776F2" w:rsidRDefault="002A4ED8" w:rsidP="00451D39">
                      <w:pPr>
                        <w:numPr>
                          <w:ilvl w:val="0"/>
                          <w:numId w:val="3"/>
                        </w:numPr>
                        <w:spacing w:line="192" w:lineRule="auto"/>
                        <w:rPr>
                          <w:rFonts w:ascii="Bliss Pro ExtraLight" w:hAnsi="Bliss Pro ExtraLight" w:cs="Bliss Pro ExtraLight"/>
                          <w:sz w:val="20"/>
                        </w:rPr>
                      </w:pPr>
                      <w:r w:rsidRPr="009776F2">
                        <w:rPr>
                          <w:rFonts w:ascii="Bliss Pro ExtraLight" w:hAnsi="Bliss Pro ExtraLight" w:cs="Bliss Pro ExtraLight"/>
                          <w:sz w:val="20"/>
                        </w:rPr>
                        <w:t>Significant credit risk, with default risk climbing during economic downturns</w:t>
                      </w:r>
                    </w:p>
                    <w:p w14:paraId="22C09DD0" w14:textId="77777777" w:rsidR="002A4ED8" w:rsidRPr="009776F2" w:rsidRDefault="002A4ED8" w:rsidP="00451D39">
                      <w:pPr>
                        <w:spacing w:line="192" w:lineRule="auto"/>
                        <w:rPr>
                          <w:rFonts w:ascii="Bliss Pro ExtraLight" w:hAnsi="Bliss Pro ExtraLight" w:cs="Bliss Pro ExtraLight"/>
                          <w:sz w:val="20"/>
                        </w:rPr>
                      </w:pPr>
                    </w:p>
                    <w:p w14:paraId="5272F6E0" w14:textId="77777777" w:rsidR="002A4ED8" w:rsidRPr="009776F2" w:rsidRDefault="002A4ED8" w:rsidP="00451D39">
                      <w:pPr>
                        <w:numPr>
                          <w:ilvl w:val="0"/>
                          <w:numId w:val="3"/>
                        </w:numPr>
                        <w:spacing w:line="192" w:lineRule="auto"/>
                        <w:rPr>
                          <w:rFonts w:ascii="Bliss Pro ExtraLight" w:hAnsi="Bliss Pro ExtraLight" w:cs="Bliss Pro ExtraLight"/>
                          <w:sz w:val="20"/>
                        </w:rPr>
                      </w:pPr>
                      <w:r w:rsidRPr="009776F2">
                        <w:rPr>
                          <w:rFonts w:ascii="Bliss Pro ExtraLight" w:hAnsi="Bliss Pro ExtraLight" w:cs="Bliss Pro ExtraLight"/>
                          <w:sz w:val="20"/>
                        </w:rPr>
                        <w:t>High credit risk</w:t>
                      </w:r>
                    </w:p>
                    <w:p w14:paraId="1F75BFB3" w14:textId="77777777" w:rsidR="002A4ED8" w:rsidRPr="009776F2" w:rsidRDefault="002A4ED8" w:rsidP="00451D39">
                      <w:pPr>
                        <w:spacing w:line="192" w:lineRule="auto"/>
                        <w:rPr>
                          <w:rFonts w:ascii="Bliss Pro ExtraLight" w:hAnsi="Bliss Pro ExtraLight" w:cs="Bliss Pro ExtraLight"/>
                          <w:sz w:val="20"/>
                        </w:rPr>
                      </w:pPr>
                    </w:p>
                    <w:p w14:paraId="03480515" w14:textId="77777777" w:rsidR="002A4ED8" w:rsidRPr="009776F2" w:rsidRDefault="002A4ED8" w:rsidP="00451D39">
                      <w:pPr>
                        <w:numPr>
                          <w:ilvl w:val="0"/>
                          <w:numId w:val="3"/>
                        </w:numPr>
                        <w:spacing w:line="192" w:lineRule="auto"/>
                        <w:rPr>
                          <w:rFonts w:ascii="Bliss Pro ExtraLight" w:hAnsi="Bliss Pro ExtraLight" w:cs="Bliss Pro ExtraLight"/>
                          <w:sz w:val="20"/>
                        </w:rPr>
                      </w:pPr>
                      <w:r w:rsidRPr="009776F2">
                        <w:rPr>
                          <w:rFonts w:ascii="Bliss Pro ExtraLight" w:hAnsi="Bliss Pro ExtraLight" w:cs="Bliss Pro ExtraLight"/>
                          <w:sz w:val="20"/>
                        </w:rPr>
                        <w:t>Very high credit risk</w:t>
                      </w:r>
                    </w:p>
                    <w:p w14:paraId="7CF79BF1" w14:textId="77777777" w:rsidR="002A4ED8" w:rsidRPr="009776F2" w:rsidRDefault="002A4ED8" w:rsidP="00451D39">
                      <w:pPr>
                        <w:spacing w:line="192" w:lineRule="auto"/>
                        <w:rPr>
                          <w:rFonts w:ascii="Bliss Pro ExtraLight" w:hAnsi="Bliss Pro ExtraLight" w:cs="Bliss Pro ExtraLight"/>
                          <w:sz w:val="20"/>
                        </w:rPr>
                      </w:pPr>
                    </w:p>
                    <w:p w14:paraId="422657ED" w14:textId="77777777" w:rsidR="002A4ED8" w:rsidRPr="009776F2" w:rsidRDefault="002A4ED8" w:rsidP="00451D39">
                      <w:pPr>
                        <w:numPr>
                          <w:ilvl w:val="0"/>
                          <w:numId w:val="3"/>
                        </w:numPr>
                        <w:spacing w:line="192" w:lineRule="auto"/>
                        <w:rPr>
                          <w:rFonts w:ascii="Bliss Pro ExtraLight" w:hAnsi="Bliss Pro ExtraLight" w:cs="Bliss Pro ExtraLight"/>
                          <w:sz w:val="20"/>
                        </w:rPr>
                      </w:pPr>
                      <w:r w:rsidRPr="009776F2">
                        <w:rPr>
                          <w:rFonts w:ascii="Bliss Pro ExtraLight" w:hAnsi="Bliss Pro ExtraLight" w:cs="Bliss Pro ExtraLight"/>
                          <w:sz w:val="20"/>
                        </w:rPr>
                        <w:t>Extremely elevated credit risk</w:t>
                      </w:r>
                    </w:p>
                    <w:p w14:paraId="5407F4BD" w14:textId="77777777" w:rsidR="002A4ED8" w:rsidRPr="009776F2" w:rsidRDefault="002A4ED8" w:rsidP="00451D39">
                      <w:pPr>
                        <w:spacing w:line="192" w:lineRule="auto"/>
                        <w:rPr>
                          <w:rFonts w:ascii="Bliss Pro ExtraLight" w:hAnsi="Bliss Pro ExtraLight" w:cs="Bliss Pro ExtraLight"/>
                          <w:sz w:val="20"/>
                        </w:rPr>
                      </w:pPr>
                    </w:p>
                    <w:p w14:paraId="5044E81A" w14:textId="77777777" w:rsidR="002A4ED8" w:rsidRPr="00451D39" w:rsidRDefault="002A4ED8" w:rsidP="00451D39">
                      <w:pPr>
                        <w:numPr>
                          <w:ilvl w:val="0"/>
                          <w:numId w:val="3"/>
                        </w:numPr>
                        <w:spacing w:line="192" w:lineRule="auto"/>
                        <w:rPr>
                          <w:rFonts w:ascii="Bliss Pro ExtraLight" w:hAnsi="Bliss Pro ExtraLight"/>
                        </w:rPr>
                      </w:pPr>
                      <w:r w:rsidRPr="009776F2">
                        <w:rPr>
                          <w:rFonts w:ascii="Bliss Pro ExtraLight" w:eastAsia="Times New Roman" w:hAnsi="Bliss Pro ExtraLight" w:cs="Bliss Pro ExtraLight"/>
                          <w:sz w:val="20"/>
                        </w:rPr>
                        <w:t>The weakest credit category</w:t>
                      </w:r>
                    </w:p>
                  </w:txbxContent>
                </v:textbox>
                <w10:wrap type="tight"/>
              </v:shape>
            </w:pict>
          </mc:Fallback>
        </mc:AlternateContent>
      </w:r>
      <w:r>
        <w:rPr>
          <w:noProof/>
          <w:lang w:eastAsia="en-US"/>
        </w:rPr>
        <mc:AlternateContent>
          <mc:Choice Requires="wps">
            <w:drawing>
              <wp:anchor distT="0" distB="0" distL="114935" distR="114935" simplePos="0" relativeHeight="251537408" behindDoc="0" locked="0" layoutInCell="1" allowOverlap="1" wp14:anchorId="20B3D209" wp14:editId="01E24F22">
                <wp:simplePos x="0" y="0"/>
                <wp:positionH relativeFrom="page">
                  <wp:posOffset>641985</wp:posOffset>
                </wp:positionH>
                <wp:positionV relativeFrom="page">
                  <wp:posOffset>819150</wp:posOffset>
                </wp:positionV>
                <wp:extent cx="6699885" cy="213995"/>
                <wp:effectExtent l="0" t="6350" r="0" b="0"/>
                <wp:wrapTight wrapText="bothSides">
                  <wp:wrapPolygon edited="0">
                    <wp:start x="0" y="0"/>
                    <wp:lineTo x="21600" y="0"/>
                    <wp:lineTo x="21600" y="21600"/>
                    <wp:lineTo x="0" y="21600"/>
                    <wp:lineTo x="0" y="0"/>
                  </wp:wrapPolygon>
                </wp:wrapTight>
                <wp:docPr id="1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9885" cy="2139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EF0CEE" w14:textId="77777777" w:rsidR="002A4ED8" w:rsidRDefault="002A4ED8">
                            <w:r>
                              <w:rPr>
                                <w:rFonts w:ascii="Bliss Pro Bold" w:hAnsi="Bliss Pro Bold" w:cs="Bliss Pro Bold"/>
                                <w:sz w:val="32"/>
                              </w:rPr>
                              <w:t>Glossary of Financial Terms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176" type="#_x0000_t202" style="position:absolute;margin-left:50.55pt;margin-top:64.5pt;width:527.55pt;height:16.85pt;z-index:251537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" stroked="f">
                <v:fill opacity="0"/>
                <v:textbox inset="0,0,0,0">
                  <w:txbxContent>
                    <w:p w14:paraId="69EF0CEE" w14:textId="77777777" w:rsidR="002A4ED8" w:rsidRDefault="002A4ED8">
                      <w:r>
                        <w:rPr>
                          <w:rFonts w:ascii="Bliss Pro Bold" w:hAnsi="Bliss Pro Bold" w:cs="Bliss Pro Bold"/>
                          <w:sz w:val="32"/>
                        </w:rPr>
                        <w:t>Glossary of Financial Terms</w:t>
                      </w:r>
                    </w:p>
                  </w:txbxContent>
                </v:textbox>
                <w10:wrap type="tight" anchorx="page" anchory="page"/>
              </v:shape>
            </w:pict>
          </mc:Fallback>
        </mc:AlternateContent>
      </w:r>
      <w:r>
        <w:rPr>
          <w:noProof/>
          <w:lang w:eastAsia="en-US"/>
        </w:rPr>
        <mc:AlternateContent>
          <mc:Choice Requires="wps">
            <w:drawing>
              <wp:anchor distT="0" distB="0" distL="0" distR="0" simplePos="0" relativeHeight="251538432" behindDoc="0" locked="0" layoutInCell="1" allowOverlap="1" wp14:anchorId="278CB247" wp14:editId="62026E1E">
                <wp:simplePos x="0" y="0"/>
                <wp:positionH relativeFrom="column">
                  <wp:posOffset>3238500</wp:posOffset>
                </wp:positionH>
                <wp:positionV relativeFrom="paragraph">
                  <wp:posOffset>5435600</wp:posOffset>
                </wp:positionV>
                <wp:extent cx="3089275" cy="186690"/>
                <wp:effectExtent l="0" t="0" r="0" b="3810"/>
                <wp:wrapSquare wrapText="bothSides"/>
                <wp:docPr id="1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275" cy="186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4F086E" w14:textId="77777777" w:rsidR="002A4ED8" w:rsidRPr="009A69AB" w:rsidRDefault="002A4ED8">
                            <w:pPr>
                              <w:pStyle w:val="Framecontents"/>
                              <w:rPr>
                                <w:rFonts w:ascii="Bliss Pro Bold" w:hAnsi="Bliss Pro Bold"/>
                              </w:rPr>
                            </w:pPr>
                            <w:r w:rsidRPr="009A69AB">
                              <w:rPr>
                                <w:rFonts w:ascii="Bliss Pro Bold" w:hAnsi="Bliss Pro Bold" w:cs="Bliss Pro ExtraLight"/>
                                <w:bCs/>
                                <w:sz w:val="20"/>
                                <w:szCs w:val="20"/>
                              </w:rPr>
                              <w:t>Real-Time Risk Score Terminology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177" type="#_x0000_t202" style="position:absolute;margin-left:255pt;margin-top:428pt;width:243.25pt;height:14.7pt;z-index:251538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" stroked="f">
                <v:textbox inset="0,0,0,0">
                  <w:txbxContent>
                    <w:p w14:paraId="504F086E" w14:textId="77777777" w:rsidR="002A4ED8" w:rsidRPr="009A69AB" w:rsidRDefault="002A4ED8">
                      <w:pPr>
                        <w:pStyle w:val="Framecontents"/>
                        <w:rPr>
                          <w:rFonts w:ascii="Bliss Pro Bold" w:hAnsi="Bliss Pro Bold"/>
                        </w:rPr>
                      </w:pPr>
                      <w:r w:rsidRPr="009A69AB">
                        <w:rPr>
                          <w:rFonts w:ascii="Bliss Pro Bold" w:hAnsi="Bliss Pro Bold" w:cs="Bliss Pro ExtraLight"/>
                          <w:bCs/>
                          <w:sz w:val="20"/>
                          <w:szCs w:val="20"/>
                        </w:rPr>
                        <w:t>Real-Time Risk Score Terminology</w:t>
                      </w:r>
                    </w:p>
                  </w:txbxContent>
                </v:textbox>
                <w10:wrap type="square"/>
              </v:shape>
            </w:pict>
          </mc:Fallback>
        </mc:AlternateContent>
      </w:r>
      <w:r>
        <w:rPr>
          <w:noProof/>
          <w:lang w:eastAsia="en-US"/>
        </w:rPr>
        <w:drawing>
          <wp:anchor distT="0" distB="0" distL="114935" distR="114935" simplePos="0" relativeHeight="251550720" behindDoc="1" locked="0" layoutInCell="1" allowOverlap="1" wp14:anchorId="273D64A2" wp14:editId="12475988">
            <wp:simplePos x="0" y="0"/>
            <wp:positionH relativeFrom="page">
              <wp:posOffset>17780</wp:posOffset>
            </wp:positionH>
            <wp:positionV relativeFrom="page">
              <wp:posOffset>-3810</wp:posOffset>
            </wp:positionV>
            <wp:extent cx="7673975" cy="371475"/>
            <wp:effectExtent l="0" t="0" r="0" b="952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73975" cy="3714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935" distR="114935" simplePos="0" relativeHeight="251551744" behindDoc="0" locked="0" layoutInCell="1" allowOverlap="1" wp14:anchorId="357A5DDB" wp14:editId="56427EB6">
                <wp:simplePos x="0" y="0"/>
                <wp:positionH relativeFrom="page">
                  <wp:posOffset>5520690</wp:posOffset>
                </wp:positionH>
                <wp:positionV relativeFrom="page">
                  <wp:posOffset>154305</wp:posOffset>
                </wp:positionV>
                <wp:extent cx="1829435" cy="238760"/>
                <wp:effectExtent l="0" t="1905" r="3175" b="635"/>
                <wp:wrapTight wrapText="bothSides">
                  <wp:wrapPolygon edited="0">
                    <wp:start x="0" y="0"/>
                    <wp:lineTo x="21600" y="0"/>
                    <wp:lineTo x="21600" y="21600"/>
                    <wp:lineTo x="0" y="21600"/>
                    <wp:lineTo x="0" y="0"/>
                  </wp:wrapPolygon>
                </wp:wrapTight>
                <wp:docPr id="10"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9435" cy="2387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FBD567" w14:textId="77777777" w:rsidR="002A4ED8" w:rsidRDefault="002A4ED8">
                            <w:r>
                              <w:rPr>
                                <w:rFonts w:ascii="Helvetica" w:hAnsi="Helvetica" w:cs="Helvetica"/>
                                <w:color w:val="4F81BD"/>
                                <w:sz w:val="18"/>
                                <w:szCs w:val="18"/>
                              </w:rPr>
                              <w:t>CAPITAL MARKETS RESEARCH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178" type="#_x0000_t202" style="position:absolute;margin-left:434.7pt;margin-top:12.15pt;width:144.05pt;height:18.8pt;z-index:2515517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" stroked="f">
                <v:fill opacity="0"/>
                <v:textbox inset="0,0,0,0">
                  <w:txbxContent>
                    <w:p w14:paraId="30FBD567" w14:textId="77777777" w:rsidR="002A4ED8" w:rsidRDefault="002A4ED8">
                      <w:r>
                        <w:rPr>
                          <w:rFonts w:ascii="Helvetica" w:hAnsi="Helvetica" w:cs="Helvetica"/>
                          <w:color w:val="4F81BD"/>
                          <w:sz w:val="18"/>
                          <w:szCs w:val="18"/>
                        </w:rPr>
                        <w:t>CAPITAL MARKETS RESEARCH</w:t>
                      </w:r>
                    </w:p>
                  </w:txbxContent>
                </v:textbox>
                <w10:wrap type="tight" anchorx="page" anchory="page"/>
              </v:shape>
            </w:pict>
          </mc:Fallback>
        </mc:AlternateContent>
      </w:r>
      <w:r>
        <w:rPr>
          <w:noProof/>
          <w:lang w:eastAsia="en-US"/>
        </w:rPr>
        <mc:AlternateContent>
          <mc:Choice Requires="wps">
            <w:drawing>
              <wp:anchor distT="0" distB="0" distL="114935" distR="114935" simplePos="0" relativeHeight="251571200" behindDoc="0" locked="0" layoutInCell="1" allowOverlap="1" wp14:anchorId="7994B5EE" wp14:editId="5003F0D2">
                <wp:simplePos x="0" y="0"/>
                <wp:positionH relativeFrom="page">
                  <wp:posOffset>460375</wp:posOffset>
                </wp:positionH>
                <wp:positionV relativeFrom="page">
                  <wp:posOffset>9568815</wp:posOffset>
                </wp:positionV>
                <wp:extent cx="1496695" cy="181610"/>
                <wp:effectExtent l="3175" t="5715" r="0" b="3175"/>
                <wp:wrapTight wrapText="bothSides">
                  <wp:wrapPolygon edited="0">
                    <wp:start x="0" y="0"/>
                    <wp:lineTo x="21600" y="0"/>
                    <wp:lineTo x="21600" y="21600"/>
                    <wp:lineTo x="0" y="21600"/>
                    <wp:lineTo x="0" y="0"/>
                  </wp:wrapPolygon>
                </wp:wrapTight>
                <wp:docPr id="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695" cy="1816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0CBE3E" w14:textId="77777777" w:rsidR="002A4ED8" w:rsidRDefault="002A4ED8">
                            <w:pPr>
                              <w:pStyle w:val="FooterPageDate"/>
                              <w:tabs>
                                <w:tab w:val="left" w:pos="360"/>
                              </w:tabs>
                              <w:jc w:val="left"/>
                            </w:pPr>
                            <w:r>
                              <w:rPr>
                                <w:rFonts w:ascii="Helvetica" w:hAnsi="Helvetica" w:cs="Helvetica"/>
                              </w:rPr>
                              <w:t>8</w:t>
                            </w:r>
                            <w:r>
                              <w:rPr>
                                <w:rFonts w:ascii="Helvetica" w:hAnsi="Helvetica" w:cs="Helvetica"/>
                              </w:rPr>
                              <w:tab/>
                              <w:t>@date@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179" type="#_x0000_t202" style="position:absolute;margin-left:36.25pt;margin-top:753.45pt;width:117.85pt;height:14.3pt;z-index:25157120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" stroked="f">
                <v:fill opacity="0"/>
                <v:textbox inset="0,0,0,0">
                  <w:txbxContent>
                    <w:p w14:paraId="700CBE3E" w14:textId="77777777" w:rsidR="002A4ED8" w:rsidRDefault="002A4ED8">
                      <w:pPr>
                        <w:pStyle w:val="FooterPageDate"/>
                        <w:tabs>
                          <w:tab w:val="left" w:pos="360"/>
                        </w:tabs>
                        <w:jc w:val="left"/>
                      </w:pPr>
                      <w:r>
                        <w:rPr>
                          <w:rFonts w:ascii="Helvetica" w:hAnsi="Helvetica" w:cs="Helvetica"/>
                        </w:rPr>
                        <w:t>8</w:t>
                      </w:r>
                      <w:r>
                        <w:rPr>
                          <w:rFonts w:ascii="Helvetica" w:hAnsi="Helvetica" w:cs="Helvetica"/>
                        </w:rPr>
                        <w:tab/>
                        <w:t>@date@</w:t>
                      </w:r>
                    </w:p>
                  </w:txbxContent>
                </v:textbox>
                <w10:wrap type="tight" anchorx="page" anchory="page"/>
              </v:shape>
            </w:pict>
          </mc:Fallback>
        </mc:AlternateContent>
      </w:r>
      <w:r>
        <w:rPr>
          <w:noProof/>
          <w:lang w:eastAsia="en-US"/>
        </w:rPr>
        <mc:AlternateContent>
          <mc:Choice Requires="wps">
            <w:drawing>
              <wp:anchor distT="0" distB="0" distL="114935" distR="114935" simplePos="0" relativeHeight="251572224" behindDoc="0" locked="0" layoutInCell="1" allowOverlap="1" wp14:anchorId="7DA17F74" wp14:editId="423A86EC">
                <wp:simplePos x="0" y="0"/>
                <wp:positionH relativeFrom="page">
                  <wp:posOffset>2870200</wp:posOffset>
                </wp:positionH>
                <wp:positionV relativeFrom="page">
                  <wp:posOffset>9568815</wp:posOffset>
                </wp:positionV>
                <wp:extent cx="4323080" cy="207645"/>
                <wp:effectExtent l="0" t="5715" r="0" b="2540"/>
                <wp:wrapTight wrapText="bothSides">
                  <wp:wrapPolygon edited="0">
                    <wp:start x="0" y="0"/>
                    <wp:lineTo x="21600" y="0"/>
                    <wp:lineTo x="21600" y="21600"/>
                    <wp:lineTo x="0" y="21600"/>
                    <wp:lineTo x="0" y="0"/>
                  </wp:wrapPolygon>
                </wp:wrapTight>
                <wp:docPr id="8"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3080" cy="2076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65D0B4" w14:textId="77777777" w:rsidR="002A4ED8" w:rsidRDefault="002A4ED8">
                            <w:pPr>
                              <w:pStyle w:val="FooterReportName"/>
                              <w:tabs>
                                <w:tab w:val="left" w:pos="900"/>
                                <w:tab w:val="left" w:pos="4860"/>
                                <w:tab w:val="left" w:pos="7380"/>
                                <w:tab w:val="left" w:pos="8280"/>
                              </w:tabs>
                              <w:rPr>
                                <w:rFonts w:ascii="Bliss Pro ExtraLight" w:hAnsi="Bliss Pro ExtraLight" w:cs="Bliss Pro ExtraLight"/>
                                <w:i/>
                                <w:color w:val="222222"/>
                                <w:sz w:val="14"/>
                                <w:szCs w:val="17"/>
                                <w:shd w:val="clear" w:color="auto" w:fill="FFFFFF"/>
                              </w:rPr>
                            </w:pPr>
                            <w:r>
                              <w:rPr>
                                <w:rFonts w:ascii="Helvetica" w:hAnsi="Helvetica" w:cs="Helvetica"/>
                                <w:b/>
                              </w:rPr>
                              <w:t>Moody’s Capital Markets Research, Inc.</w:t>
                            </w:r>
                            <w:r>
                              <w:rPr>
                                <w:rFonts w:ascii="Helvetica" w:hAnsi="Helvetica" w:cs="Helvetica"/>
                              </w:rPr>
                              <w:t xml:space="preserve">  / MOODYS.COM</w:t>
                            </w:r>
                          </w:p>
                          <w:p w14:paraId="1A04730B" w14:textId="77777777" w:rsidR="002A4ED8" w:rsidRDefault="002A4ED8">
                            <w:pPr>
                              <w:widowControl/>
                              <w:suppressAutoHyphens w:val="0"/>
                              <w:jc w:val="right"/>
                            </w:pPr>
                            <w:r>
                              <w:rPr>
                                <w:rFonts w:ascii="Bliss Pro ExtraLight" w:eastAsia="Times New Roman" w:hAnsi="Bliss Pro ExtraLight" w:cs="Bliss Pro ExtraLight"/>
                                <w:i/>
                                <w:color w:val="222222"/>
                                <w:sz w:val="14"/>
                                <w:szCs w:val="17"/>
                                <w:shd w:val="clear" w:color="auto" w:fill="FFFFFF"/>
                              </w:rPr>
                              <w:t>Real-time Risk Score data provided by Moody’s Analytics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180" type="#_x0000_t202" style="position:absolute;margin-left:226pt;margin-top:753.45pt;width:340.4pt;height:16.35pt;z-index:25157222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" stroked="f">
                <v:fill opacity="0"/>
                <v:textbox inset="0,0,0,0">
                  <w:txbxContent>
                    <w:p w14:paraId="6165D0B4" w14:textId="77777777" w:rsidR="002A4ED8" w:rsidRDefault="002A4ED8">
                      <w:pPr>
                        <w:pStyle w:val="FooterReportName"/>
                        <w:tabs>
                          <w:tab w:val="left" w:pos="900"/>
                          <w:tab w:val="left" w:pos="4860"/>
                          <w:tab w:val="left" w:pos="7380"/>
                          <w:tab w:val="left" w:pos="8280"/>
                        </w:tabs>
                        <w:rPr>
                          <w:rFonts w:ascii="Bliss Pro ExtraLight" w:hAnsi="Bliss Pro ExtraLight" w:cs="Bliss Pro ExtraLight"/>
                          <w:i/>
                          <w:color w:val="222222"/>
                          <w:sz w:val="14"/>
                          <w:szCs w:val="17"/>
                          <w:shd w:val="clear" w:color="auto" w:fill="FFFFFF"/>
                        </w:rPr>
                      </w:pPr>
                      <w:r>
                        <w:rPr>
                          <w:rFonts w:ascii="Helvetica" w:hAnsi="Helvetica" w:cs="Helvetica"/>
                          <w:b/>
                        </w:rPr>
                        <w:t>Moody’s Capital Markets Research, Inc.</w:t>
                      </w:r>
                      <w:r>
                        <w:rPr>
                          <w:rFonts w:ascii="Helvetica" w:hAnsi="Helvetica" w:cs="Helvetica"/>
                        </w:rPr>
                        <w:t xml:space="preserve">  / MOODYS.COM</w:t>
                      </w:r>
                    </w:p>
                    <w:p w14:paraId="1A04730B" w14:textId="77777777" w:rsidR="002A4ED8" w:rsidRDefault="002A4ED8">
                      <w:pPr>
                        <w:widowControl/>
                        <w:suppressAutoHyphens w:val="0"/>
                        <w:jc w:val="right"/>
                      </w:pPr>
                      <w:r>
                        <w:rPr>
                          <w:rFonts w:ascii="Bliss Pro ExtraLight" w:eastAsia="Times New Roman" w:hAnsi="Bliss Pro ExtraLight" w:cs="Bliss Pro ExtraLight"/>
                          <w:i/>
                          <w:color w:val="222222"/>
                          <w:sz w:val="14"/>
                          <w:szCs w:val="17"/>
                          <w:shd w:val="clear" w:color="auto" w:fill="FFFFFF"/>
                        </w:rPr>
                        <w:t>Real-time Risk Score data provided by Moody’s Analytics</w:t>
                      </w:r>
                    </w:p>
                  </w:txbxContent>
                </v:textbox>
                <w10:wrap type="tight" anchorx="page" anchory="page"/>
              </v:shape>
            </w:pict>
          </mc:Fallback>
        </mc:AlternateContent>
      </w:r>
      <w:r>
        <w:rPr>
          <w:noProof/>
          <w:lang w:eastAsia="en-US"/>
        </w:rPr>
        <w:drawing>
          <wp:anchor distT="0" distB="0" distL="114935" distR="114935" simplePos="0" relativeHeight="251573248" behindDoc="1" locked="0" layoutInCell="1" allowOverlap="1" wp14:anchorId="14C9CEF7" wp14:editId="5A56F562">
            <wp:simplePos x="0" y="0"/>
            <wp:positionH relativeFrom="page">
              <wp:posOffset>635</wp:posOffset>
            </wp:positionH>
            <wp:positionV relativeFrom="page">
              <wp:posOffset>9433560</wp:posOffset>
            </wp:positionV>
            <wp:extent cx="7671435" cy="474345"/>
            <wp:effectExtent l="0" t="0" r="0" b="8255"/>
            <wp:wrapTight wrapText="bothSides">
              <wp:wrapPolygon edited="0">
                <wp:start x="0" y="0"/>
                <wp:lineTo x="0" y="20819"/>
                <wp:lineTo x="21527" y="20819"/>
                <wp:lineTo x="21527"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71435" cy="4743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786AB83" w14:textId="77635B17" w:rsidR="00D06B49" w:rsidRDefault="000D05E1">
      <w:pPr>
        <w:pStyle w:val="BodyText"/>
        <w:pageBreakBefore/>
      </w:pPr>
      <w:r>
        <w:rPr>
          <w:noProof/>
          <w:lang w:eastAsia="en-US"/>
        </w:rPr>
        <w:lastRenderedPageBreak/>
        <mc:AlternateContent>
          <mc:Choice Requires="wps">
            <w:drawing>
              <wp:anchor distT="0" distB="0" distL="114935" distR="114935" simplePos="0" relativeHeight="251577344" behindDoc="1" locked="0" layoutInCell="1" allowOverlap="1" wp14:anchorId="61CAF9E9" wp14:editId="55108EC9">
                <wp:simplePos x="0" y="0"/>
                <wp:positionH relativeFrom="page">
                  <wp:posOffset>468630</wp:posOffset>
                </wp:positionH>
                <wp:positionV relativeFrom="page">
                  <wp:posOffset>802640</wp:posOffset>
                </wp:positionV>
                <wp:extent cx="6765925" cy="7259320"/>
                <wp:effectExtent l="0" t="2540" r="4445" b="2540"/>
                <wp:wrapNone/>
                <wp:docPr id="7"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5925" cy="72593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974C22" w14:textId="77777777" w:rsidR="002A4ED8" w:rsidRDefault="002A4ED8">
                            <w:pPr>
                              <w:spacing w:before="100" w:after="100"/>
                              <w:rPr>
                                <w:rFonts w:ascii="Bliss Pro ExtraLight" w:hAnsi="Bliss Pro ExtraLight" w:cs="Bliss Pro ExtraLight"/>
                                <w:bCs/>
                                <w:sz w:val="18"/>
                                <w:szCs w:val="18"/>
                              </w:rPr>
                            </w:pPr>
                            <w:r>
                              <w:rPr>
                                <w:rFonts w:ascii="Bliss Pro ExtraLight" w:hAnsi="Bliss Pro ExtraLight" w:cs="Bliss Pro ExtraLight"/>
                                <w:sz w:val="18"/>
                                <w:szCs w:val="18"/>
                              </w:rPr>
                              <w:t xml:space="preserve">© 2013 Moody’s Capital Markets Research, Inc. and/or its licensors and affiliates (collectively, “MOODY’S”). All rights reserved. </w:t>
                            </w:r>
                          </w:p>
                          <w:p w14:paraId="0B505E8A" w14:textId="77777777" w:rsidR="002A4ED8" w:rsidRDefault="002A4ED8">
                            <w:pPr>
                              <w:spacing w:before="100" w:after="100"/>
                              <w:rPr>
                                <w:rFonts w:ascii="Bliss Pro ExtraLight" w:hAnsi="Bliss Pro ExtraLight" w:cs="Bliss Pro ExtraLight"/>
                                <w:sz w:val="18"/>
                                <w:szCs w:val="18"/>
                              </w:rPr>
                            </w:pPr>
                            <w:r>
                              <w:rPr>
                                <w:rFonts w:ascii="Bliss Pro ExtraLight" w:hAnsi="Bliss Pro ExtraLight" w:cs="Bliss Pro ExtraLight"/>
                                <w:bCs/>
                                <w:sz w:val="18"/>
                                <w:szCs w:val="18"/>
                              </w:rPr>
                              <w:t>ALL INFORMATION CONTAINED HEREIN IS PROTECTED BY LAW, INCLUDING BUT NOT LIMITED TO, COPYRIGHT LAW, AND NONE OF SUCH INFORMATION MAY BE COPIED OR OTHERWISE REPRODUCED, REPACKAGED, FURTHER TRANSMITTED, TRANSFERRED, DISSEMINATED, REDISTRIBUTED OR RESOLD, OR STORED FOR SUBSEQUENT USE FOR ANY SUCH PURPOSE, IN WHOLE OR IN PART, IN ANY FORM OR MANNER OR BY ANY MEANS WHATSOEVER, BY ANY PERSON WITHOUT MOODY’S PRIOR WRITTEN CONSENT</w:t>
                            </w:r>
                            <w:r>
                              <w:rPr>
                                <w:rFonts w:ascii="Bliss Pro ExtraLight" w:hAnsi="Bliss Pro ExtraLight" w:cs="Bliss Pro ExtraLight"/>
                                <w:sz w:val="18"/>
                                <w:szCs w:val="18"/>
                              </w:rPr>
                              <w:t xml:space="preserve">. </w:t>
                            </w:r>
                          </w:p>
                          <w:p w14:paraId="254791BA" w14:textId="77777777" w:rsidR="002A4ED8" w:rsidRDefault="002A4ED8">
                            <w:pPr>
                              <w:spacing w:before="100" w:after="100"/>
                              <w:rPr>
                                <w:rFonts w:ascii="Bliss Pro ExtraLight" w:hAnsi="Bliss Pro ExtraLight" w:cs="Bliss Pro ExtraLight"/>
                                <w:bCs/>
                                <w:sz w:val="18"/>
                                <w:szCs w:val="18"/>
                              </w:rPr>
                            </w:pPr>
                            <w:r>
                              <w:rPr>
                                <w:rFonts w:ascii="Bliss Pro ExtraLight" w:hAnsi="Bliss Pro ExtraLight" w:cs="Bliss Pro ExtraLight"/>
                                <w:sz w:val="18"/>
                                <w:szCs w:val="18"/>
                              </w:rPr>
                              <w:t xml:space="preserve">All information contained herein is obtained by </w:t>
                            </w:r>
                            <w:r>
                              <w:rPr>
                                <w:rFonts w:ascii="Bliss Pro ExtraLight" w:hAnsi="Bliss Pro ExtraLight" w:cs="Bliss Pro ExtraLight"/>
                                <w:bCs/>
                                <w:sz w:val="18"/>
                                <w:szCs w:val="18"/>
                              </w:rPr>
                              <w:t>MOODY’S</w:t>
                            </w:r>
                            <w:r>
                              <w:rPr>
                                <w:rFonts w:ascii="Bliss Pro ExtraLight" w:hAnsi="Bliss Pro ExtraLight" w:cs="Bliss Pro ExtraLight"/>
                                <w:sz w:val="18"/>
                                <w:szCs w:val="18"/>
                              </w:rPr>
                              <w:t xml:space="preserve"> from sources believed by it to be accurate and reliable. Because of the possibility of human or mechanical error as well as other factors, however, all information contained herein is provided “AS IS” without warranty of any kind. Under no circumstances shall </w:t>
                            </w:r>
                            <w:r>
                              <w:rPr>
                                <w:rFonts w:ascii="Bliss Pro ExtraLight" w:hAnsi="Bliss Pro ExtraLight" w:cs="Bliss Pro ExtraLight"/>
                                <w:bCs/>
                                <w:sz w:val="18"/>
                                <w:szCs w:val="18"/>
                              </w:rPr>
                              <w:t>MOODY’S</w:t>
                            </w:r>
                            <w:r>
                              <w:rPr>
                                <w:rFonts w:ascii="Bliss Pro ExtraLight" w:hAnsi="Bliss Pro ExtraLight" w:cs="Bliss Pro ExtraLight"/>
                                <w:sz w:val="18"/>
                                <w:szCs w:val="18"/>
                              </w:rPr>
                              <w:t xml:space="preserve"> have any liability to any person or entity for (a) any loss or damage in whole or in part caused by, resulting from, or relating to, any error (negligent or otherwise) or other circumstance or contingency within or outside the control of </w:t>
                            </w:r>
                            <w:r>
                              <w:rPr>
                                <w:rFonts w:ascii="Bliss Pro ExtraLight" w:hAnsi="Bliss Pro ExtraLight" w:cs="Bliss Pro ExtraLight"/>
                                <w:bCs/>
                                <w:sz w:val="18"/>
                                <w:szCs w:val="18"/>
                              </w:rPr>
                              <w:t>MOODY’S</w:t>
                            </w:r>
                            <w:r>
                              <w:rPr>
                                <w:rFonts w:ascii="Bliss Pro ExtraLight" w:hAnsi="Bliss Pro ExtraLight" w:cs="Bliss Pro ExtraLight"/>
                                <w:sz w:val="18"/>
                                <w:szCs w:val="18"/>
                              </w:rPr>
                              <w:t xml:space="preserve"> or any of its directors, officers, employees or agents in connection with the procurement, collection, compilation, analysis, interpretation, communication, publication or delivery of any such information, or (b) any direct, indirect, special, consequential, compensatory or incidental damages whatsoever (including without limitation, lost profits), even if </w:t>
                            </w:r>
                            <w:r>
                              <w:rPr>
                                <w:rFonts w:ascii="Bliss Pro ExtraLight" w:hAnsi="Bliss Pro ExtraLight" w:cs="Bliss Pro ExtraLight"/>
                                <w:bCs/>
                                <w:sz w:val="18"/>
                                <w:szCs w:val="18"/>
                              </w:rPr>
                              <w:t>MOODY’S</w:t>
                            </w:r>
                            <w:r>
                              <w:rPr>
                                <w:rFonts w:ascii="Bliss Pro ExtraLight" w:hAnsi="Bliss Pro ExtraLight" w:cs="Bliss Pro ExtraLight"/>
                                <w:sz w:val="18"/>
                                <w:szCs w:val="18"/>
                              </w:rPr>
                              <w:t xml:space="preserve"> is advised in advance of the possibility of such damages, resulting from the use of or inability to use, any such information. The scores, ratings, financial reporting analysis, projections, and other observations, if any, constituting part of the information contained herein are, and must be construed solely as, statements of opinion and not statements of fact or recommendations to purchase, sell or hold any securities. </w:t>
                            </w:r>
                          </w:p>
                          <w:p w14:paraId="45AE4BE2" w14:textId="77777777" w:rsidR="002A4ED8" w:rsidRDefault="002A4ED8">
                            <w:pPr>
                              <w:spacing w:before="100" w:after="100"/>
                              <w:rPr>
                                <w:rFonts w:ascii="Bliss Pro ExtraLight" w:hAnsi="Bliss Pro ExtraLight" w:cs="Bliss Pro ExtraLight"/>
                                <w:sz w:val="18"/>
                                <w:szCs w:val="18"/>
                              </w:rPr>
                            </w:pPr>
                            <w:r>
                              <w:rPr>
                                <w:rFonts w:ascii="Bliss Pro ExtraLight" w:hAnsi="Bliss Pro ExtraLight" w:cs="Bliss Pro ExtraLight"/>
                                <w:bCs/>
                                <w:sz w:val="18"/>
                                <w:szCs w:val="18"/>
                              </w:rPr>
                              <w:t>NO WARRANTY, EXPRESS OR IMPLIED, AS TO THE ACCURACY, TIMELINESS, COMPLETENESS, MERCHANTABILITY OR FITNESS FOR ANY PARTICULAR PURPOSE OF ANY SUCH SCORE, RATING OR OTHER OPINION OR INFORMATION IS GIVEN OR MADE BY MOODY’S IN ANY FORM OR MANNER WHATSOEVER.</w:t>
                            </w:r>
                            <w:r>
                              <w:rPr>
                                <w:rFonts w:ascii="Bliss Pro ExtraLight" w:hAnsi="Bliss Pro ExtraLight" w:cs="Bliss Pro ExtraLight"/>
                                <w:sz w:val="18"/>
                                <w:szCs w:val="18"/>
                              </w:rPr>
                              <w:t xml:space="preserve"> </w:t>
                            </w:r>
                          </w:p>
                          <w:p w14:paraId="4AA20999" w14:textId="77777777" w:rsidR="002A4ED8" w:rsidRDefault="002A4ED8">
                            <w:pPr>
                              <w:spacing w:before="100" w:after="100"/>
                              <w:rPr>
                                <w:rFonts w:ascii="Bliss Pro ExtraLight" w:hAnsi="Bliss Pro ExtraLight" w:cs="Bliss Pro ExtraLight"/>
                                <w:color w:val="000000"/>
                                <w:sz w:val="18"/>
                                <w:szCs w:val="18"/>
                              </w:rPr>
                            </w:pPr>
                            <w:r>
                              <w:rPr>
                                <w:rFonts w:ascii="Bliss Pro ExtraLight" w:hAnsi="Bliss Pro ExtraLight" w:cs="Bliss Pro ExtraLight"/>
                                <w:sz w:val="18"/>
                                <w:szCs w:val="18"/>
                              </w:rPr>
                              <w:t>Each score, rating or other opinion must be weighed solely as one factor in any investment decision made by or on behalf of any user of the information contained herein, and each such user must accordingly make its own study and evaluation of each security and of each issuer and guarantor of, and each provider of credit support for, each security that it may consider purchasing, holding, or selling.</w:t>
                            </w:r>
                          </w:p>
                          <w:p w14:paraId="45570D05" w14:textId="77777777" w:rsidR="002A4ED8" w:rsidRDefault="002A4ED8">
                            <w:pPr>
                              <w:autoSpaceDE w:val="0"/>
                              <w:rPr>
                                <w:rFonts w:ascii="Bliss Pro ExtraLight" w:hAnsi="Bliss Pro ExtraLight" w:cs="Bliss Pro ExtraLight"/>
                                <w:sz w:val="18"/>
                                <w:szCs w:val="18"/>
                              </w:rPr>
                            </w:pPr>
                            <w:r>
                              <w:rPr>
                                <w:rFonts w:ascii="Bliss Pro ExtraLight" w:hAnsi="Bliss Pro ExtraLight" w:cs="Bliss Pro ExtraLight"/>
                                <w:color w:val="000000"/>
                                <w:sz w:val="18"/>
                                <w:szCs w:val="18"/>
                              </w:rPr>
                              <w:t xml:space="preserve">Moody’s Investors Service, Inc. (“MIS”), a wholly-owned credit rating agency subsidiary of Moody’s Corporation (“MCO”), hereby discloses that most issuers of debt securities (including corporate and municipal bonds, debentures, notes and commercial paper) and preferred stock rated by MIS have, prior to assignment of any rating, agreed to pay to MIS for appraisal and rating services rendered by it fees ranging from $1,500 to approximately $2,500,000. MCO and MIS also maintain policies and procedures to address the independence of MIS’s ratings and rating processes. Information regarding certain affiliations that may exist between directors of MCO and rated entities, and between entities who hold ratings from MIS and have also publicly reported to the SEC an ownership interest in MCO of more than 5%, is posted annually at </w:t>
                            </w:r>
                            <w:r>
                              <w:rPr>
                                <w:rFonts w:ascii="Bliss Pro ExtraLight" w:hAnsi="Bliss Pro ExtraLight" w:cs="Bliss Pro ExtraLight"/>
                                <w:color w:val="0000FF"/>
                                <w:sz w:val="18"/>
                                <w:szCs w:val="18"/>
                              </w:rPr>
                              <w:t xml:space="preserve">www.moodys.com </w:t>
                            </w:r>
                            <w:r>
                              <w:rPr>
                                <w:rFonts w:ascii="Bliss Pro ExtraLight" w:hAnsi="Bliss Pro ExtraLight" w:cs="Bliss Pro ExtraLight"/>
                                <w:color w:val="000000"/>
                                <w:sz w:val="18"/>
                                <w:szCs w:val="18"/>
                              </w:rPr>
                              <w:t>under the heading “Shareholder Relations — Corporate Governance — Director and Shareholder Affiliation Policy.”</w:t>
                            </w:r>
                          </w:p>
                          <w:p w14:paraId="379B5BDF" w14:textId="77777777" w:rsidR="002A4ED8" w:rsidRDefault="002A4ED8">
                            <w:pPr>
                              <w:rPr>
                                <w:rFonts w:ascii="Bliss Pro ExtraLight" w:hAnsi="Bliss Pro ExtraLight" w:cs="Bliss Pro ExtraLight"/>
                                <w:sz w:val="18"/>
                                <w:szCs w:val="18"/>
                              </w:rPr>
                            </w:pPr>
                          </w:p>
                          <w:p w14:paraId="5E2058CB" w14:textId="77777777" w:rsidR="002A4ED8" w:rsidRDefault="002A4ED8">
                            <w:pPr>
                              <w:rPr>
                                <w:rFonts w:ascii="Bliss Pro ExtraLight" w:hAnsi="Bliss Pro ExtraLight" w:cs="Bliss Pro ExtraLight"/>
                                <w:sz w:val="18"/>
                                <w:szCs w:val="18"/>
                              </w:rPr>
                            </w:pPr>
                            <w:r>
                              <w:rPr>
                                <w:rFonts w:ascii="Bliss Pro ExtraLight" w:hAnsi="Bliss Pro ExtraLight" w:cs="Bliss Pro ExtraLight"/>
                                <w:sz w:val="18"/>
                                <w:szCs w:val="18"/>
                              </w:rPr>
                              <w:t>The statements contained in this research report are based solely upon the opinions of MOODY’S and the data and information available to MOODY’S at the time of publication of this report. There is no assurance that any predicted results will actually occur. Past performance is no guarantee of future results.  The analysis in this report has not been made available to any issuer prior to publication.</w:t>
                            </w:r>
                          </w:p>
                          <w:p w14:paraId="19FB5B56" w14:textId="77777777" w:rsidR="002A4ED8" w:rsidRDefault="002A4ED8">
                            <w:pPr>
                              <w:rPr>
                                <w:rFonts w:ascii="Bliss Pro ExtraLight" w:hAnsi="Bliss Pro ExtraLight" w:cs="Bliss Pro ExtraLight"/>
                                <w:sz w:val="18"/>
                                <w:szCs w:val="18"/>
                              </w:rPr>
                            </w:pPr>
                          </w:p>
                          <w:p w14:paraId="5AEBA1D2" w14:textId="77777777" w:rsidR="002A4ED8" w:rsidRDefault="002A4ED8">
                            <w:pPr>
                              <w:rPr>
                                <w:rFonts w:ascii="Bliss Pro ExtraLight" w:hAnsi="Bliss Pro ExtraLight" w:cs="Bliss Pro ExtraLight"/>
                                <w:sz w:val="18"/>
                                <w:szCs w:val="18"/>
                              </w:rPr>
                            </w:pPr>
                            <w:r>
                              <w:rPr>
                                <w:rFonts w:ascii="Bliss Pro ExtraLight" w:hAnsi="Bliss Pro ExtraLight" w:cs="Bliss Pro ExtraLight"/>
                                <w:sz w:val="18"/>
                                <w:szCs w:val="18"/>
                              </w:rPr>
                              <w:t>When making an investment decision, investors should use additional sources of information and consult with their investment advisor.  Investing in securities involves certain risks including possible fluctuations in investment return and loss of principal. Investing in bonds presents additional risks, including changes in interest rates and credit risk.</w:t>
                            </w:r>
                          </w:p>
                          <w:p w14:paraId="1CABDC3E" w14:textId="77777777" w:rsidR="002A4ED8" w:rsidRDefault="002A4ED8">
                            <w:pPr>
                              <w:rPr>
                                <w:rFonts w:ascii="Bliss Pro ExtraLight" w:hAnsi="Bliss Pro ExtraLight" w:cs="Bliss Pro ExtraLight"/>
                                <w:sz w:val="18"/>
                                <w:szCs w:val="18"/>
                              </w:rPr>
                            </w:pPr>
                          </w:p>
                          <w:p w14:paraId="082D0008" w14:textId="77777777" w:rsidR="002A4ED8" w:rsidRDefault="002A4ED8">
                            <w:pPr>
                              <w:autoSpaceDE w:val="0"/>
                              <w:rPr>
                                <w:rFonts w:ascii="Bliss Pro ExtraLight" w:hAnsi="Bliss Pro ExtraLight" w:cs="Bliss Pro ExtraLight"/>
                                <w:sz w:val="18"/>
                                <w:szCs w:val="18"/>
                              </w:rPr>
                            </w:pPr>
                            <w:r>
                              <w:rPr>
                                <w:rFonts w:ascii="Bliss Pro ExtraLight" w:hAnsi="Bliss Pro ExtraLight" w:cs="Bliss Pro ExtraLight"/>
                                <w:sz w:val="18"/>
                                <w:szCs w:val="18"/>
                              </w:rPr>
                              <w:t xml:space="preserve">Any publication into Australia of this document is pursuant to the Australian Financial Services License of Moody’s Analytics Australia Pty Ltd ABN 94 105 136 972 AFSL 383569. This document is intended to be provided only to “wholesale clients” within the meaning of section 761G of the Corporations Act 2001. By continuing to access this document from within Australia, you represent to MOODY’S that you are, or are accessing the document as a representative of, a “wholesale client” and that neither you nor the entity you represent will directly or indirectly disseminate this document or its contents to “retail clients” within the meaning of section 761G of the Corporations Act 2001. </w:t>
                            </w:r>
                          </w:p>
                          <w:p w14:paraId="4166EDA6" w14:textId="77777777" w:rsidR="002A4ED8" w:rsidRDefault="002A4ED8">
                            <w:pPr>
                              <w:autoSpaceDE w:val="0"/>
                              <w:rPr>
                                <w:rFonts w:ascii="Bliss Pro ExtraLight" w:hAnsi="Bliss Pro ExtraLight" w:cs="Bliss Pro ExtraLight"/>
                                <w:sz w:val="18"/>
                                <w:szCs w:val="18"/>
                              </w:rPr>
                            </w:pPr>
                          </w:p>
                          <w:p w14:paraId="24B7E2BB" w14:textId="77777777" w:rsidR="002A4ED8" w:rsidRDefault="002A4ED8">
                            <w:pPr>
                              <w:autoSpaceDE w:val="0"/>
                              <w:rPr>
                                <w:rFonts w:ascii="Bliss Pro ExtraLight" w:hAnsi="Bliss Pro ExtraLight" w:cs="Bliss Pro ExtraLight"/>
                                <w:sz w:val="18"/>
                                <w:szCs w:val="18"/>
                              </w:rPr>
                            </w:pPr>
                            <w:r>
                              <w:rPr>
                                <w:rFonts w:ascii="Bliss Pro ExtraLight" w:hAnsi="Bliss Pro ExtraLight" w:cs="Bliss Pro ExtraLight"/>
                                <w:sz w:val="18"/>
                                <w:szCs w:val="18"/>
                              </w:rPr>
                              <w:t>All Capital Markets Research Group information is provided by Moody's Capital Markets Research, Inc., a subsidiary of MCO. Please note that Moody’s Analytics, Inc., an affiliate of Moody’s Capital Markets Research, Inc. and a subsidiary of MCO, provides a wide range of research and analytical products and services to corporations and participants in the financial markets.  Customers of Moody’s Analytics, Inc. may include companies mentioned in this report.  Please be advised that a conflict may exist and that any investment decisions you make are your own responsibility. The Moody’s Analytics logo is used on certain Capital Markets Research Group products for marketing purposes only. Moody’s Analytics is not a part of the Capital Markets Research Group nor is it a part of Moody’s Capital Markets Research, Inc.</w:t>
                            </w:r>
                          </w:p>
                          <w:p w14:paraId="3D81E937" w14:textId="77777777" w:rsidR="002A4ED8" w:rsidRDefault="002A4ED8">
                            <w:pPr>
                              <w:autoSpaceDE w:val="0"/>
                              <w:rPr>
                                <w:rFonts w:ascii="Bliss Pro ExtraLight" w:hAnsi="Bliss Pro ExtraLight" w:cs="Bliss Pro ExtraLight"/>
                                <w:sz w:val="18"/>
                                <w:szCs w:val="18"/>
                              </w:rPr>
                            </w:pPr>
                          </w:p>
                          <w:p w14:paraId="3BDCAF2F" w14:textId="77777777" w:rsidR="002A4ED8" w:rsidRDefault="002A4ED8">
                            <w:pPr>
                              <w:rPr>
                                <w:rFonts w:ascii="Bliss Pro ExtraLight" w:hAnsi="Bliss Pro ExtraLight" w:cs="Bliss Pro ExtraLight"/>
                                <w:sz w:val="18"/>
                                <w:szCs w:val="18"/>
                              </w:rPr>
                            </w:pPr>
                          </w:p>
                          <w:p w14:paraId="1C396D80" w14:textId="77777777" w:rsidR="002A4ED8" w:rsidRDefault="002A4ED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181" type="#_x0000_t202" style="position:absolute;margin-left:36.9pt;margin-top:63.2pt;width:532.75pt;height:571.6pt;z-index:-25173913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" stroked="f">
                <v:fill opacity="0"/>
                <v:textbox inset="0,0,0,0">
                  <w:txbxContent>
                    <w:p w14:paraId="14974C22" w14:textId="77777777" w:rsidR="002A4ED8" w:rsidRDefault="002A4ED8">
                      <w:pPr>
                        <w:spacing w:before="100" w:after="100"/>
                        <w:rPr>
                          <w:rFonts w:ascii="Bliss Pro ExtraLight" w:hAnsi="Bliss Pro ExtraLight" w:cs="Bliss Pro ExtraLight"/>
                          <w:bCs/>
                          <w:sz w:val="18"/>
                          <w:szCs w:val="18"/>
                        </w:rPr>
                      </w:pPr>
                      <w:r>
                        <w:rPr>
                          <w:rFonts w:ascii="Bliss Pro ExtraLight" w:hAnsi="Bliss Pro ExtraLight" w:cs="Bliss Pro ExtraLight"/>
                          <w:sz w:val="18"/>
                          <w:szCs w:val="18"/>
                        </w:rPr>
                        <w:t xml:space="preserve">© 2013 Moody’s Capital Markets Research, Inc. and/or its licensors and affiliates (collectively, “MOODY’S”). All rights reserved. </w:t>
                      </w:r>
                    </w:p>
                    <w:p w14:paraId="0B505E8A" w14:textId="77777777" w:rsidR="002A4ED8" w:rsidRDefault="002A4ED8">
                      <w:pPr>
                        <w:spacing w:before="100" w:after="100"/>
                        <w:rPr>
                          <w:rFonts w:ascii="Bliss Pro ExtraLight" w:hAnsi="Bliss Pro ExtraLight" w:cs="Bliss Pro ExtraLight"/>
                          <w:sz w:val="18"/>
                          <w:szCs w:val="18"/>
                        </w:rPr>
                      </w:pPr>
                      <w:r>
                        <w:rPr>
                          <w:rFonts w:ascii="Bliss Pro ExtraLight" w:hAnsi="Bliss Pro ExtraLight" w:cs="Bliss Pro ExtraLight"/>
                          <w:bCs/>
                          <w:sz w:val="18"/>
                          <w:szCs w:val="18"/>
                        </w:rPr>
                        <w:t>ALL INFORMATION CONTAINED HEREIN IS PROTECTED BY LAW, INCLUDING BUT NOT LIMITED TO, COPYRIGHT LAW, AND NONE OF SUCH INFORMATION MAY BE COPIED OR OTHERWISE REPRODUCED, REPACKAGED, FURTHER TRANSMITTED, TRANSFERRED, DISSEMINATED, REDISTRIBUTED OR RESOLD, OR STORED FOR SUBSEQUENT USE FOR ANY SUCH PURPOSE, IN WHOLE OR IN PART, IN ANY FORM OR MANNER OR BY ANY MEANS WHATSOEVER, BY ANY PERSON WITHOUT MOODY’S PRIOR WRITTEN CONSENT</w:t>
                      </w:r>
                      <w:r>
                        <w:rPr>
                          <w:rFonts w:ascii="Bliss Pro ExtraLight" w:hAnsi="Bliss Pro ExtraLight" w:cs="Bliss Pro ExtraLight"/>
                          <w:sz w:val="18"/>
                          <w:szCs w:val="18"/>
                        </w:rPr>
                        <w:t xml:space="preserve">. </w:t>
                      </w:r>
                    </w:p>
                    <w:p w14:paraId="254791BA" w14:textId="77777777" w:rsidR="002A4ED8" w:rsidRDefault="002A4ED8">
                      <w:pPr>
                        <w:spacing w:before="100" w:after="100"/>
                        <w:rPr>
                          <w:rFonts w:ascii="Bliss Pro ExtraLight" w:hAnsi="Bliss Pro ExtraLight" w:cs="Bliss Pro ExtraLight"/>
                          <w:bCs/>
                          <w:sz w:val="18"/>
                          <w:szCs w:val="18"/>
                        </w:rPr>
                      </w:pPr>
                      <w:r>
                        <w:rPr>
                          <w:rFonts w:ascii="Bliss Pro ExtraLight" w:hAnsi="Bliss Pro ExtraLight" w:cs="Bliss Pro ExtraLight"/>
                          <w:sz w:val="18"/>
                          <w:szCs w:val="18"/>
                        </w:rPr>
                        <w:t xml:space="preserve">All information contained herein is obtained by </w:t>
                      </w:r>
                      <w:r>
                        <w:rPr>
                          <w:rFonts w:ascii="Bliss Pro ExtraLight" w:hAnsi="Bliss Pro ExtraLight" w:cs="Bliss Pro ExtraLight"/>
                          <w:bCs/>
                          <w:sz w:val="18"/>
                          <w:szCs w:val="18"/>
                        </w:rPr>
                        <w:t>MOODY’S</w:t>
                      </w:r>
                      <w:r>
                        <w:rPr>
                          <w:rFonts w:ascii="Bliss Pro ExtraLight" w:hAnsi="Bliss Pro ExtraLight" w:cs="Bliss Pro ExtraLight"/>
                          <w:sz w:val="18"/>
                          <w:szCs w:val="18"/>
                        </w:rPr>
                        <w:t xml:space="preserve"> from sources believed by it to be accurate and reliable. Because of the possibility of human or mechanical error as well as other factors, however, all information contained herein is provided “AS IS” without warranty of any kind. Under no circumstances shall </w:t>
                      </w:r>
                      <w:r>
                        <w:rPr>
                          <w:rFonts w:ascii="Bliss Pro ExtraLight" w:hAnsi="Bliss Pro ExtraLight" w:cs="Bliss Pro ExtraLight"/>
                          <w:bCs/>
                          <w:sz w:val="18"/>
                          <w:szCs w:val="18"/>
                        </w:rPr>
                        <w:t>MOODY’S</w:t>
                      </w:r>
                      <w:r>
                        <w:rPr>
                          <w:rFonts w:ascii="Bliss Pro ExtraLight" w:hAnsi="Bliss Pro ExtraLight" w:cs="Bliss Pro ExtraLight"/>
                          <w:sz w:val="18"/>
                          <w:szCs w:val="18"/>
                        </w:rPr>
                        <w:t xml:space="preserve"> have any liability to any person or entity for (a) any loss or damage in whole or in part caused by, resulting from, or relating to, any error (negligent or otherwise) or other circumstance or contingency within or outside the control of </w:t>
                      </w:r>
                      <w:r>
                        <w:rPr>
                          <w:rFonts w:ascii="Bliss Pro ExtraLight" w:hAnsi="Bliss Pro ExtraLight" w:cs="Bliss Pro ExtraLight"/>
                          <w:bCs/>
                          <w:sz w:val="18"/>
                          <w:szCs w:val="18"/>
                        </w:rPr>
                        <w:t>MOODY’S</w:t>
                      </w:r>
                      <w:r>
                        <w:rPr>
                          <w:rFonts w:ascii="Bliss Pro ExtraLight" w:hAnsi="Bliss Pro ExtraLight" w:cs="Bliss Pro ExtraLight"/>
                          <w:sz w:val="18"/>
                          <w:szCs w:val="18"/>
                        </w:rPr>
                        <w:t xml:space="preserve"> or any of its directors, officers, employees or agents in connection with the procurement, collection, compilation, analysis, interpretation, communication, publication or delivery of any such information, or (b) any direct, indirect, special, consequential, compensatory or incidental damages whatsoever (including without limitation, lost profits), even if </w:t>
                      </w:r>
                      <w:r>
                        <w:rPr>
                          <w:rFonts w:ascii="Bliss Pro ExtraLight" w:hAnsi="Bliss Pro ExtraLight" w:cs="Bliss Pro ExtraLight"/>
                          <w:bCs/>
                          <w:sz w:val="18"/>
                          <w:szCs w:val="18"/>
                        </w:rPr>
                        <w:t>MOODY’S</w:t>
                      </w:r>
                      <w:r>
                        <w:rPr>
                          <w:rFonts w:ascii="Bliss Pro ExtraLight" w:hAnsi="Bliss Pro ExtraLight" w:cs="Bliss Pro ExtraLight"/>
                          <w:sz w:val="18"/>
                          <w:szCs w:val="18"/>
                        </w:rPr>
                        <w:t xml:space="preserve"> is advised in advance of the possibility of such damages, resulting from the use of or inability to use, any such information. The scores, ratings, financial reporting analysis, projections, and other observations, if any, constituting part of the information contained herein are, and must be construed solely as, statements of opinion and not statements of fact or recommendations to purchase, sell or hold any securities. </w:t>
                      </w:r>
                    </w:p>
                    <w:p w14:paraId="45AE4BE2" w14:textId="77777777" w:rsidR="002A4ED8" w:rsidRDefault="002A4ED8">
                      <w:pPr>
                        <w:spacing w:before="100" w:after="100"/>
                        <w:rPr>
                          <w:rFonts w:ascii="Bliss Pro ExtraLight" w:hAnsi="Bliss Pro ExtraLight" w:cs="Bliss Pro ExtraLight"/>
                          <w:sz w:val="18"/>
                          <w:szCs w:val="18"/>
                        </w:rPr>
                      </w:pPr>
                      <w:r>
                        <w:rPr>
                          <w:rFonts w:ascii="Bliss Pro ExtraLight" w:hAnsi="Bliss Pro ExtraLight" w:cs="Bliss Pro ExtraLight"/>
                          <w:bCs/>
                          <w:sz w:val="18"/>
                          <w:szCs w:val="18"/>
                        </w:rPr>
                        <w:t>NO WARRANTY, EXPRESS OR IMPLIED, AS TO THE ACCURACY, TIMELINESS, COMPLETENESS, MERCHANTABILITY OR FITNESS FOR ANY PARTICULAR PURPOSE OF ANY SUCH SCORE, RATING OR OTHER OPINION OR INFORMATION IS GIVEN OR MADE BY MOODY’S IN ANY FORM OR MANNER WHATSOEVER.</w:t>
                      </w:r>
                      <w:r>
                        <w:rPr>
                          <w:rFonts w:ascii="Bliss Pro ExtraLight" w:hAnsi="Bliss Pro ExtraLight" w:cs="Bliss Pro ExtraLight"/>
                          <w:sz w:val="18"/>
                          <w:szCs w:val="18"/>
                        </w:rPr>
                        <w:t xml:space="preserve"> </w:t>
                      </w:r>
                    </w:p>
                    <w:p w14:paraId="4AA20999" w14:textId="77777777" w:rsidR="002A4ED8" w:rsidRDefault="002A4ED8">
                      <w:pPr>
                        <w:spacing w:before="100" w:after="100"/>
                        <w:rPr>
                          <w:rFonts w:ascii="Bliss Pro ExtraLight" w:hAnsi="Bliss Pro ExtraLight" w:cs="Bliss Pro ExtraLight"/>
                          <w:color w:val="000000"/>
                          <w:sz w:val="18"/>
                          <w:szCs w:val="18"/>
                        </w:rPr>
                      </w:pPr>
                      <w:r>
                        <w:rPr>
                          <w:rFonts w:ascii="Bliss Pro ExtraLight" w:hAnsi="Bliss Pro ExtraLight" w:cs="Bliss Pro ExtraLight"/>
                          <w:sz w:val="18"/>
                          <w:szCs w:val="18"/>
                        </w:rPr>
                        <w:t>Each score, rating or other opinion must be weighed solely as one factor in any investment decision made by or on behalf of any user of the information contained herein, and each such user must accordingly make its own study and evaluation of each security and of each issuer and guarantor of, and each provider of credit support for, each security that it may consider purchasing, holding, or selling.</w:t>
                      </w:r>
                    </w:p>
                    <w:p w14:paraId="45570D05" w14:textId="77777777" w:rsidR="002A4ED8" w:rsidRDefault="002A4ED8">
                      <w:pPr>
                        <w:autoSpaceDE w:val="0"/>
                        <w:rPr>
                          <w:rFonts w:ascii="Bliss Pro ExtraLight" w:hAnsi="Bliss Pro ExtraLight" w:cs="Bliss Pro ExtraLight"/>
                          <w:sz w:val="18"/>
                          <w:szCs w:val="18"/>
                        </w:rPr>
                      </w:pPr>
                      <w:r>
                        <w:rPr>
                          <w:rFonts w:ascii="Bliss Pro ExtraLight" w:hAnsi="Bliss Pro ExtraLight" w:cs="Bliss Pro ExtraLight"/>
                          <w:color w:val="000000"/>
                          <w:sz w:val="18"/>
                          <w:szCs w:val="18"/>
                        </w:rPr>
                        <w:t xml:space="preserve">Moody’s Investors Service, Inc. (“MIS”), a wholly-owned credit rating agency subsidiary of Moody’s Corporation (“MCO”), hereby discloses that most issuers of debt securities (including corporate and municipal bonds, debentures, notes and commercial paper) and preferred stock rated by MIS have, prior to assignment of any rating, agreed to pay to MIS for appraisal and rating services rendered by it fees ranging from $1,500 to approximately $2,500,000. MCO and MIS also maintain policies and procedures to address the independence of MIS’s ratings and rating processes. Information regarding certain affiliations that may exist between directors of MCO and rated entities, and between entities who hold ratings from MIS and have also publicly reported to the SEC an ownership interest in MCO of more than 5%, is posted annually at </w:t>
                      </w:r>
                      <w:r>
                        <w:rPr>
                          <w:rFonts w:ascii="Bliss Pro ExtraLight" w:hAnsi="Bliss Pro ExtraLight" w:cs="Bliss Pro ExtraLight"/>
                          <w:color w:val="0000FF"/>
                          <w:sz w:val="18"/>
                          <w:szCs w:val="18"/>
                        </w:rPr>
                        <w:t xml:space="preserve">www.moodys.com </w:t>
                      </w:r>
                      <w:r>
                        <w:rPr>
                          <w:rFonts w:ascii="Bliss Pro ExtraLight" w:hAnsi="Bliss Pro ExtraLight" w:cs="Bliss Pro ExtraLight"/>
                          <w:color w:val="000000"/>
                          <w:sz w:val="18"/>
                          <w:szCs w:val="18"/>
                        </w:rPr>
                        <w:t>under the heading “Shareholder Relations — Corporate Governance — Director and Shareholder Affiliation Policy.”</w:t>
                      </w:r>
                    </w:p>
                    <w:p w14:paraId="379B5BDF" w14:textId="77777777" w:rsidR="002A4ED8" w:rsidRDefault="002A4ED8">
                      <w:pPr>
                        <w:rPr>
                          <w:rFonts w:ascii="Bliss Pro ExtraLight" w:hAnsi="Bliss Pro ExtraLight" w:cs="Bliss Pro ExtraLight"/>
                          <w:sz w:val="18"/>
                          <w:szCs w:val="18"/>
                        </w:rPr>
                      </w:pPr>
                    </w:p>
                    <w:p w14:paraId="5E2058CB" w14:textId="77777777" w:rsidR="002A4ED8" w:rsidRDefault="002A4ED8">
                      <w:pPr>
                        <w:rPr>
                          <w:rFonts w:ascii="Bliss Pro ExtraLight" w:hAnsi="Bliss Pro ExtraLight" w:cs="Bliss Pro ExtraLight"/>
                          <w:sz w:val="18"/>
                          <w:szCs w:val="18"/>
                        </w:rPr>
                      </w:pPr>
                      <w:r>
                        <w:rPr>
                          <w:rFonts w:ascii="Bliss Pro ExtraLight" w:hAnsi="Bliss Pro ExtraLight" w:cs="Bliss Pro ExtraLight"/>
                          <w:sz w:val="18"/>
                          <w:szCs w:val="18"/>
                        </w:rPr>
                        <w:t>The statements contained in this research report are based solely upon the opinions of MOODY’S and the data and information available to MOODY’S at the time of publication of this report. There is no assurance that any predicted results will actually occur. Past performance is no guarantee of future results.  The analysis in this report has not been made available to any issuer prior to publication.</w:t>
                      </w:r>
                    </w:p>
                    <w:p w14:paraId="19FB5B56" w14:textId="77777777" w:rsidR="002A4ED8" w:rsidRDefault="002A4ED8">
                      <w:pPr>
                        <w:rPr>
                          <w:rFonts w:ascii="Bliss Pro ExtraLight" w:hAnsi="Bliss Pro ExtraLight" w:cs="Bliss Pro ExtraLight"/>
                          <w:sz w:val="18"/>
                          <w:szCs w:val="18"/>
                        </w:rPr>
                      </w:pPr>
                    </w:p>
                    <w:p w14:paraId="5AEBA1D2" w14:textId="77777777" w:rsidR="002A4ED8" w:rsidRDefault="002A4ED8">
                      <w:pPr>
                        <w:rPr>
                          <w:rFonts w:ascii="Bliss Pro ExtraLight" w:hAnsi="Bliss Pro ExtraLight" w:cs="Bliss Pro ExtraLight"/>
                          <w:sz w:val="18"/>
                          <w:szCs w:val="18"/>
                        </w:rPr>
                      </w:pPr>
                      <w:r>
                        <w:rPr>
                          <w:rFonts w:ascii="Bliss Pro ExtraLight" w:hAnsi="Bliss Pro ExtraLight" w:cs="Bliss Pro ExtraLight"/>
                          <w:sz w:val="18"/>
                          <w:szCs w:val="18"/>
                        </w:rPr>
                        <w:t>When making an investment decision, investors should use additional sources of information and consult with their investment advisor.  Investing in securities involves certain risks including possible fluctuations in investment return and loss of principal. Investing in bonds presents additional risks, including changes in interest rates and credit risk.</w:t>
                      </w:r>
                    </w:p>
                    <w:p w14:paraId="1CABDC3E" w14:textId="77777777" w:rsidR="002A4ED8" w:rsidRDefault="002A4ED8">
                      <w:pPr>
                        <w:rPr>
                          <w:rFonts w:ascii="Bliss Pro ExtraLight" w:hAnsi="Bliss Pro ExtraLight" w:cs="Bliss Pro ExtraLight"/>
                          <w:sz w:val="18"/>
                          <w:szCs w:val="18"/>
                        </w:rPr>
                      </w:pPr>
                    </w:p>
                    <w:p w14:paraId="082D0008" w14:textId="77777777" w:rsidR="002A4ED8" w:rsidRDefault="002A4ED8">
                      <w:pPr>
                        <w:autoSpaceDE w:val="0"/>
                        <w:rPr>
                          <w:rFonts w:ascii="Bliss Pro ExtraLight" w:hAnsi="Bliss Pro ExtraLight" w:cs="Bliss Pro ExtraLight"/>
                          <w:sz w:val="18"/>
                          <w:szCs w:val="18"/>
                        </w:rPr>
                      </w:pPr>
                      <w:r>
                        <w:rPr>
                          <w:rFonts w:ascii="Bliss Pro ExtraLight" w:hAnsi="Bliss Pro ExtraLight" w:cs="Bliss Pro ExtraLight"/>
                          <w:sz w:val="18"/>
                          <w:szCs w:val="18"/>
                        </w:rPr>
                        <w:t xml:space="preserve">Any publication into Australia of this document is pursuant to the Australian Financial Services License of Moody’s Analytics Australia Pty Ltd ABN 94 105 136 972 AFSL 383569. This document is intended to be provided only to “wholesale clients” within the meaning of section 761G of the Corporations Act 2001. By continuing to access this document from within Australia, you represent to MOODY’S that you are, or are accessing the document as a representative of, a “wholesale client” and that neither you nor the entity you represent will directly or indirectly disseminate this document or its contents to “retail clients” within the meaning of section 761G of the Corporations Act 2001. </w:t>
                      </w:r>
                    </w:p>
                    <w:p w14:paraId="4166EDA6" w14:textId="77777777" w:rsidR="002A4ED8" w:rsidRDefault="002A4ED8">
                      <w:pPr>
                        <w:autoSpaceDE w:val="0"/>
                        <w:rPr>
                          <w:rFonts w:ascii="Bliss Pro ExtraLight" w:hAnsi="Bliss Pro ExtraLight" w:cs="Bliss Pro ExtraLight"/>
                          <w:sz w:val="18"/>
                          <w:szCs w:val="18"/>
                        </w:rPr>
                      </w:pPr>
                    </w:p>
                    <w:p w14:paraId="24B7E2BB" w14:textId="77777777" w:rsidR="002A4ED8" w:rsidRDefault="002A4ED8">
                      <w:pPr>
                        <w:autoSpaceDE w:val="0"/>
                        <w:rPr>
                          <w:rFonts w:ascii="Bliss Pro ExtraLight" w:hAnsi="Bliss Pro ExtraLight" w:cs="Bliss Pro ExtraLight"/>
                          <w:sz w:val="18"/>
                          <w:szCs w:val="18"/>
                        </w:rPr>
                      </w:pPr>
                      <w:r>
                        <w:rPr>
                          <w:rFonts w:ascii="Bliss Pro ExtraLight" w:hAnsi="Bliss Pro ExtraLight" w:cs="Bliss Pro ExtraLight"/>
                          <w:sz w:val="18"/>
                          <w:szCs w:val="18"/>
                        </w:rPr>
                        <w:t>All Capital Markets Research Group information is provided by Moody's Capital Markets Research, Inc., a subsidiary of MCO. Please note that Moody’s Analytics, Inc., an affiliate of Moody’s Capital Markets Research, Inc. and a subsidiary of MCO, provides a wide range of research and analytical products and services to corporations and participants in the financial markets.  Customers of Moody’s Analytics, Inc. may include companies mentioned in this report.  Please be advised that a conflict may exist and that any investment decisions you make are your own responsibility. The Moody’s Analytics logo is used on certain Capital Markets Research Group products for marketing purposes only. Moody’s Analytics is not a part of the Capital Markets Research Group nor is it a part of Moody’s Capital Markets Research, Inc.</w:t>
                      </w:r>
                    </w:p>
                    <w:p w14:paraId="3D81E937" w14:textId="77777777" w:rsidR="002A4ED8" w:rsidRDefault="002A4ED8">
                      <w:pPr>
                        <w:autoSpaceDE w:val="0"/>
                        <w:rPr>
                          <w:rFonts w:ascii="Bliss Pro ExtraLight" w:hAnsi="Bliss Pro ExtraLight" w:cs="Bliss Pro ExtraLight"/>
                          <w:sz w:val="18"/>
                          <w:szCs w:val="18"/>
                        </w:rPr>
                      </w:pPr>
                    </w:p>
                    <w:p w14:paraId="3BDCAF2F" w14:textId="77777777" w:rsidR="002A4ED8" w:rsidRDefault="002A4ED8">
                      <w:pPr>
                        <w:rPr>
                          <w:rFonts w:ascii="Bliss Pro ExtraLight" w:hAnsi="Bliss Pro ExtraLight" w:cs="Bliss Pro ExtraLight"/>
                          <w:sz w:val="18"/>
                          <w:szCs w:val="18"/>
                        </w:rPr>
                      </w:pPr>
                    </w:p>
                    <w:p w14:paraId="1C396D80" w14:textId="77777777" w:rsidR="002A4ED8" w:rsidRDefault="002A4ED8"/>
                  </w:txbxContent>
                </v:textbox>
                <w10:wrap anchorx="page" anchory="page"/>
              </v:shape>
            </w:pict>
          </mc:Fallback>
        </mc:AlternateContent>
      </w:r>
      <w:r>
        <w:rPr>
          <w:noProof/>
          <w:lang w:eastAsia="en-US"/>
        </w:rPr>
        <mc:AlternateContent>
          <mc:Choice Requires="wps">
            <w:drawing>
              <wp:anchor distT="0" distB="0" distL="114935" distR="114935" simplePos="0" relativeHeight="251578368" behindDoc="0" locked="0" layoutInCell="1" allowOverlap="1" wp14:anchorId="7FFFCAF6" wp14:editId="77429B38">
                <wp:simplePos x="0" y="0"/>
                <wp:positionH relativeFrom="page">
                  <wp:posOffset>468630</wp:posOffset>
                </wp:positionH>
                <wp:positionV relativeFrom="page">
                  <wp:posOffset>8181340</wp:posOffset>
                </wp:positionV>
                <wp:extent cx="4174490" cy="1055370"/>
                <wp:effectExtent l="0" t="2540" r="5080" b="0"/>
                <wp:wrapTight wrapText="bothSides">
                  <wp:wrapPolygon edited="0">
                    <wp:start x="-49" y="0"/>
                    <wp:lineTo x="-49" y="21210"/>
                    <wp:lineTo x="21600" y="21210"/>
                    <wp:lineTo x="21600" y="0"/>
                    <wp:lineTo x="-49" y="0"/>
                  </wp:wrapPolygon>
                </wp:wrapTight>
                <wp:docPr id="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4490" cy="1055370"/>
                        </a:xfrm>
                        <a:prstGeom prst="rect">
                          <a:avLst/>
                        </a:prstGeom>
                        <a:solidFill>
                          <a:srgbClr val="C9EE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D5F6CD" w14:textId="77777777" w:rsidR="002A4ED8" w:rsidRDefault="002A4ED8">
                            <w:pPr>
                              <w:pStyle w:val="BODYCopyright"/>
                              <w:rPr>
                                <w:rFonts w:cs="Helvetica"/>
                                <w:bCs/>
                                <w:sz w:val="20"/>
                                <w:szCs w:val="21"/>
                              </w:rPr>
                            </w:pPr>
                            <w:r>
                              <w:rPr>
                                <w:rFonts w:cs="Helvetica"/>
                                <w:bCs/>
                                <w:sz w:val="20"/>
                                <w:szCs w:val="21"/>
                              </w:rPr>
                              <w:t xml:space="preserve">Contact Us </w:t>
                            </w:r>
                          </w:p>
                          <w:p w14:paraId="4C69D6FC" w14:textId="77777777" w:rsidR="002A4ED8" w:rsidRDefault="002A4ED8">
                            <w:pPr>
                              <w:pStyle w:val="BODYCopyright"/>
                              <w:rPr>
                                <w:rFonts w:cs="Helvetica"/>
                                <w:bCs/>
                                <w:sz w:val="20"/>
                                <w:szCs w:val="21"/>
                              </w:rPr>
                            </w:pPr>
                            <w:r>
                              <w:rPr>
                                <w:rFonts w:cs="Helvetica"/>
                                <w:bCs/>
                                <w:sz w:val="20"/>
                                <w:szCs w:val="21"/>
                              </w:rPr>
                              <w:t>Americas : 1.212.553.4399</w:t>
                            </w:r>
                          </w:p>
                          <w:p w14:paraId="13696A73" w14:textId="77777777" w:rsidR="002A4ED8" w:rsidRDefault="002A4ED8">
                            <w:pPr>
                              <w:pStyle w:val="BODYCopyright"/>
                              <w:rPr>
                                <w:rFonts w:cs="Helvetica"/>
                                <w:bCs/>
                                <w:sz w:val="20"/>
                                <w:szCs w:val="21"/>
                              </w:rPr>
                            </w:pPr>
                            <w:r>
                              <w:rPr>
                                <w:rFonts w:cs="Helvetica"/>
                                <w:bCs/>
                                <w:sz w:val="20"/>
                                <w:szCs w:val="21"/>
                              </w:rPr>
                              <w:t>Europe: +44 (0) 20.7772.5588</w:t>
                            </w:r>
                          </w:p>
                          <w:p w14:paraId="4E257CA4" w14:textId="77777777" w:rsidR="002A4ED8" w:rsidRDefault="002A4ED8">
                            <w:pPr>
                              <w:pStyle w:val="BODYCopyright"/>
                            </w:pPr>
                            <w:r>
                              <w:rPr>
                                <w:rFonts w:cs="Helvetica"/>
                                <w:bCs/>
                                <w:sz w:val="20"/>
                                <w:szCs w:val="21"/>
                              </w:rPr>
                              <w:t>Asia: 813.5408.4131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182" type="#_x0000_t202" style="position:absolute;margin-left:36.9pt;margin-top:644.2pt;width:328.7pt;height:83.1pt;z-index:2515783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" fillcolor="#c9eeff" stroked="f">
                <v:textbox inset="0,0,0,0">
                  <w:txbxContent>
                    <w:p w14:paraId="15D5F6CD" w14:textId="77777777" w:rsidR="002A4ED8" w:rsidRDefault="002A4ED8">
                      <w:pPr>
                        <w:pStyle w:val="BODYCopyright"/>
                        <w:rPr>
                          <w:rFonts w:cs="Helvetica"/>
                          <w:bCs/>
                          <w:sz w:val="20"/>
                          <w:szCs w:val="21"/>
                        </w:rPr>
                      </w:pPr>
                      <w:r>
                        <w:rPr>
                          <w:rFonts w:cs="Helvetica"/>
                          <w:bCs/>
                          <w:sz w:val="20"/>
                          <w:szCs w:val="21"/>
                        </w:rPr>
                        <w:t xml:space="preserve">Contact Us </w:t>
                      </w:r>
                    </w:p>
                    <w:p w14:paraId="4C69D6FC" w14:textId="77777777" w:rsidR="002A4ED8" w:rsidRDefault="002A4ED8">
                      <w:pPr>
                        <w:pStyle w:val="BODYCopyright"/>
                        <w:rPr>
                          <w:rFonts w:cs="Helvetica"/>
                          <w:bCs/>
                          <w:sz w:val="20"/>
                          <w:szCs w:val="21"/>
                        </w:rPr>
                      </w:pPr>
                      <w:r>
                        <w:rPr>
                          <w:rFonts w:cs="Helvetica"/>
                          <w:bCs/>
                          <w:sz w:val="20"/>
                          <w:szCs w:val="21"/>
                        </w:rPr>
                        <w:t>Americas : 1.212.553.4399</w:t>
                      </w:r>
                    </w:p>
                    <w:p w14:paraId="13696A73" w14:textId="77777777" w:rsidR="002A4ED8" w:rsidRDefault="002A4ED8">
                      <w:pPr>
                        <w:pStyle w:val="BODYCopyright"/>
                        <w:rPr>
                          <w:rFonts w:cs="Helvetica"/>
                          <w:bCs/>
                          <w:sz w:val="20"/>
                          <w:szCs w:val="21"/>
                        </w:rPr>
                      </w:pPr>
                      <w:r>
                        <w:rPr>
                          <w:rFonts w:cs="Helvetica"/>
                          <w:bCs/>
                          <w:sz w:val="20"/>
                          <w:szCs w:val="21"/>
                        </w:rPr>
                        <w:t>Europe: +44 (0) 20.7772.5588</w:t>
                      </w:r>
                    </w:p>
                    <w:p w14:paraId="4E257CA4" w14:textId="77777777" w:rsidR="002A4ED8" w:rsidRDefault="002A4ED8">
                      <w:pPr>
                        <w:pStyle w:val="BODYCopyright"/>
                      </w:pPr>
                      <w:r>
                        <w:rPr>
                          <w:rFonts w:cs="Helvetica"/>
                          <w:bCs/>
                          <w:sz w:val="20"/>
                          <w:szCs w:val="21"/>
                        </w:rPr>
                        <w:t>Asia: 813.5408.4131</w:t>
                      </w:r>
                    </w:p>
                  </w:txbxContent>
                </v:textbox>
                <w10:wrap type="tight" anchorx="page" anchory="page"/>
              </v:shape>
            </w:pict>
          </mc:Fallback>
        </mc:AlternateContent>
      </w:r>
      <w:r>
        <w:rPr>
          <w:noProof/>
          <w:lang w:eastAsia="en-US"/>
        </w:rPr>
        <mc:AlternateContent>
          <mc:Choice Requires="wps">
            <w:drawing>
              <wp:anchor distT="0" distB="0" distL="114935" distR="114935" simplePos="0" relativeHeight="251579392" behindDoc="0" locked="0" layoutInCell="1" allowOverlap="1" wp14:anchorId="6E17579D" wp14:editId="5149AA41">
                <wp:simplePos x="0" y="0"/>
                <wp:positionH relativeFrom="page">
                  <wp:posOffset>455295</wp:posOffset>
                </wp:positionH>
                <wp:positionV relativeFrom="page">
                  <wp:posOffset>9612630</wp:posOffset>
                </wp:positionV>
                <wp:extent cx="1489710" cy="161925"/>
                <wp:effectExtent l="0" t="0" r="0" b="4445"/>
                <wp:wrapTight wrapText="bothSides">
                  <wp:wrapPolygon edited="0">
                    <wp:start x="0" y="0"/>
                    <wp:lineTo x="21600" y="0"/>
                    <wp:lineTo x="21600" y="21600"/>
                    <wp:lineTo x="0" y="21600"/>
                    <wp:lineTo x="0" y="0"/>
                  </wp:wrapPolygon>
                </wp:wrapTight>
                <wp:docPr id="5"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710" cy="1619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25554B" w14:textId="77777777" w:rsidR="002A4ED8" w:rsidRDefault="002A4ED8">
                            <w:pPr>
                              <w:pStyle w:val="FooterPageDate"/>
                              <w:tabs>
                                <w:tab w:val="left" w:pos="360"/>
                              </w:tabs>
                              <w:jc w:val="left"/>
                            </w:pPr>
                            <w:r>
                              <w:rPr>
                                <w:rFonts w:ascii="Helvetica" w:hAnsi="Helvetica" w:cs="Helvetica"/>
                              </w:rPr>
                              <w:t>9</w:t>
                            </w:r>
                            <w:r>
                              <w:rPr>
                                <w:rFonts w:ascii="Helvetica" w:hAnsi="Helvetica" w:cs="Helvetica"/>
                              </w:rPr>
                              <w:tab/>
                              <w:t>@date@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183" type="#_x0000_t202" style="position:absolute;margin-left:35.85pt;margin-top:756.9pt;width:117.3pt;height:12.75pt;z-index:25157939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" stroked="f">
                <v:fill opacity="0"/>
                <v:textbox inset="0,0,0,0">
                  <w:txbxContent>
                    <w:p w14:paraId="1425554B" w14:textId="77777777" w:rsidR="002A4ED8" w:rsidRDefault="002A4ED8">
                      <w:pPr>
                        <w:pStyle w:val="FooterPageDate"/>
                        <w:tabs>
                          <w:tab w:val="left" w:pos="360"/>
                        </w:tabs>
                        <w:jc w:val="left"/>
                      </w:pPr>
                      <w:r>
                        <w:rPr>
                          <w:rFonts w:ascii="Helvetica" w:hAnsi="Helvetica" w:cs="Helvetica"/>
                        </w:rPr>
                        <w:t>9</w:t>
                      </w:r>
                      <w:r>
                        <w:rPr>
                          <w:rFonts w:ascii="Helvetica" w:hAnsi="Helvetica" w:cs="Helvetica"/>
                        </w:rPr>
                        <w:tab/>
                        <w:t>@date@</w:t>
                      </w:r>
                    </w:p>
                  </w:txbxContent>
                </v:textbox>
                <w10:wrap type="tight" anchorx="page" anchory="page"/>
              </v:shape>
            </w:pict>
          </mc:Fallback>
        </mc:AlternateContent>
      </w:r>
      <w:r>
        <w:rPr>
          <w:noProof/>
          <w:lang w:eastAsia="en-US"/>
        </w:rPr>
        <mc:AlternateContent>
          <mc:Choice Requires="wps">
            <w:drawing>
              <wp:anchor distT="0" distB="0" distL="114935" distR="114935" simplePos="0" relativeHeight="251580416" behindDoc="0" locked="0" layoutInCell="1" allowOverlap="1" wp14:anchorId="746F9875" wp14:editId="121563A5">
                <wp:simplePos x="0" y="0"/>
                <wp:positionH relativeFrom="page">
                  <wp:posOffset>2865120</wp:posOffset>
                </wp:positionH>
                <wp:positionV relativeFrom="page">
                  <wp:posOffset>9612630</wp:posOffset>
                </wp:positionV>
                <wp:extent cx="4316095" cy="200660"/>
                <wp:effectExtent l="0" t="0" r="0" b="3810"/>
                <wp:wrapTight wrapText="bothSides">
                  <wp:wrapPolygon edited="0">
                    <wp:start x="0" y="0"/>
                    <wp:lineTo x="21600" y="0"/>
                    <wp:lineTo x="21600" y="21600"/>
                    <wp:lineTo x="0" y="21600"/>
                    <wp:lineTo x="0" y="0"/>
                  </wp:wrapPolygon>
                </wp:wrapTight>
                <wp:docPr id="4"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6095" cy="200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96CBDA" w14:textId="77777777" w:rsidR="002A4ED8" w:rsidRDefault="002A4ED8">
                            <w:pPr>
                              <w:pStyle w:val="FooterReportName"/>
                              <w:tabs>
                                <w:tab w:val="left" w:pos="900"/>
                                <w:tab w:val="left" w:pos="4860"/>
                                <w:tab w:val="left" w:pos="7380"/>
                                <w:tab w:val="left" w:pos="8280"/>
                              </w:tabs>
                              <w:rPr>
                                <w:rFonts w:ascii="Bliss Pro ExtraLight" w:hAnsi="Bliss Pro ExtraLight" w:cs="Bliss Pro ExtraLight"/>
                                <w:i/>
                                <w:color w:val="222222"/>
                                <w:sz w:val="14"/>
                                <w:szCs w:val="17"/>
                                <w:shd w:val="clear" w:color="auto" w:fill="FFFFFF"/>
                              </w:rPr>
                            </w:pPr>
                            <w:r>
                              <w:rPr>
                                <w:rFonts w:ascii="Helvetica" w:hAnsi="Helvetica" w:cs="Helvetica"/>
                                <w:b/>
                              </w:rPr>
                              <w:t>Moody’s Capital Markets Research, Inc.</w:t>
                            </w:r>
                            <w:r>
                              <w:rPr>
                                <w:rFonts w:ascii="Helvetica" w:hAnsi="Helvetica" w:cs="Helvetica"/>
                              </w:rPr>
                              <w:t xml:space="preserve">  / MOODYS.COM</w:t>
                            </w:r>
                          </w:p>
                          <w:p w14:paraId="2D174409" w14:textId="77777777" w:rsidR="002A4ED8" w:rsidRDefault="002A4ED8">
                            <w:pPr>
                              <w:widowControl/>
                              <w:suppressAutoHyphens w:val="0"/>
                              <w:jc w:val="right"/>
                            </w:pPr>
                            <w:r>
                              <w:rPr>
                                <w:rFonts w:ascii="Bliss Pro ExtraLight" w:eastAsia="Times New Roman" w:hAnsi="Bliss Pro ExtraLight" w:cs="Bliss Pro ExtraLight"/>
                                <w:i/>
                                <w:color w:val="222222"/>
                                <w:sz w:val="14"/>
                                <w:szCs w:val="17"/>
                                <w:shd w:val="clear" w:color="auto" w:fill="FFFFFF"/>
                              </w:rPr>
                              <w:t>Real-time Risk Score data provided by Moody’s Analytics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184" type="#_x0000_t202" style="position:absolute;margin-left:225.6pt;margin-top:756.9pt;width:339.85pt;height:15.8pt;z-index:2515804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" stroked="f">
                <v:fill opacity="0"/>
                <v:textbox inset="0,0,0,0">
                  <w:txbxContent>
                    <w:p w14:paraId="4D96CBDA" w14:textId="77777777" w:rsidR="002A4ED8" w:rsidRDefault="002A4ED8">
                      <w:pPr>
                        <w:pStyle w:val="FooterReportName"/>
                        <w:tabs>
                          <w:tab w:val="left" w:pos="900"/>
                          <w:tab w:val="left" w:pos="4860"/>
                          <w:tab w:val="left" w:pos="7380"/>
                          <w:tab w:val="left" w:pos="8280"/>
                        </w:tabs>
                        <w:rPr>
                          <w:rFonts w:ascii="Bliss Pro ExtraLight" w:hAnsi="Bliss Pro ExtraLight" w:cs="Bliss Pro ExtraLight"/>
                          <w:i/>
                          <w:color w:val="222222"/>
                          <w:sz w:val="14"/>
                          <w:szCs w:val="17"/>
                          <w:shd w:val="clear" w:color="auto" w:fill="FFFFFF"/>
                        </w:rPr>
                      </w:pPr>
                      <w:r>
                        <w:rPr>
                          <w:rFonts w:ascii="Helvetica" w:hAnsi="Helvetica" w:cs="Helvetica"/>
                          <w:b/>
                        </w:rPr>
                        <w:t>Moody’s Capital Markets Research, Inc.</w:t>
                      </w:r>
                      <w:r>
                        <w:rPr>
                          <w:rFonts w:ascii="Helvetica" w:hAnsi="Helvetica" w:cs="Helvetica"/>
                        </w:rPr>
                        <w:t xml:space="preserve">  / MOODYS.COM</w:t>
                      </w:r>
                    </w:p>
                    <w:p w14:paraId="2D174409" w14:textId="77777777" w:rsidR="002A4ED8" w:rsidRDefault="002A4ED8">
                      <w:pPr>
                        <w:widowControl/>
                        <w:suppressAutoHyphens w:val="0"/>
                        <w:jc w:val="right"/>
                      </w:pPr>
                      <w:r>
                        <w:rPr>
                          <w:rFonts w:ascii="Bliss Pro ExtraLight" w:eastAsia="Times New Roman" w:hAnsi="Bliss Pro ExtraLight" w:cs="Bliss Pro ExtraLight"/>
                          <w:i/>
                          <w:color w:val="222222"/>
                          <w:sz w:val="14"/>
                          <w:szCs w:val="17"/>
                          <w:shd w:val="clear" w:color="auto" w:fill="FFFFFF"/>
                        </w:rPr>
                        <w:t>Real-time Risk Score data provided by Moody’s Analytics</w:t>
                      </w:r>
                    </w:p>
                  </w:txbxContent>
                </v:textbox>
                <w10:wrap type="tight" anchorx="page" anchory="page"/>
              </v:shape>
            </w:pict>
          </mc:Fallback>
        </mc:AlternateContent>
      </w:r>
      <w:r>
        <w:rPr>
          <w:noProof/>
          <w:lang w:eastAsia="en-US"/>
        </w:rPr>
        <w:drawing>
          <wp:anchor distT="0" distB="0" distL="114935" distR="114935" simplePos="0" relativeHeight="251581440" behindDoc="1" locked="0" layoutInCell="1" allowOverlap="1" wp14:anchorId="34205342" wp14:editId="599C7739">
            <wp:simplePos x="0" y="0"/>
            <wp:positionH relativeFrom="page">
              <wp:posOffset>-13970</wp:posOffset>
            </wp:positionH>
            <wp:positionV relativeFrom="page">
              <wp:posOffset>9479280</wp:posOffset>
            </wp:positionV>
            <wp:extent cx="7664450" cy="467360"/>
            <wp:effectExtent l="0" t="0" r="6350" b="0"/>
            <wp:wrapTight wrapText="bothSides">
              <wp:wrapPolygon edited="0">
                <wp:start x="0" y="0"/>
                <wp:lineTo x="0" y="19957"/>
                <wp:lineTo x="21546" y="19957"/>
                <wp:lineTo x="21546" y="0"/>
                <wp:lineTo x="0" y="0"/>
              </wp:wrapPolygon>
            </wp:wrapTight>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64450" cy="4673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g">
            <w:drawing>
              <wp:anchor distT="0" distB="0" distL="0" distR="0" simplePos="0" relativeHeight="251655168" behindDoc="0" locked="0" layoutInCell="1" allowOverlap="1" wp14:anchorId="08B50828" wp14:editId="6296AE15">
                <wp:simplePos x="0" y="0"/>
                <wp:positionH relativeFrom="column">
                  <wp:posOffset>-671195</wp:posOffset>
                </wp:positionH>
                <wp:positionV relativeFrom="paragraph">
                  <wp:posOffset>-650240</wp:posOffset>
                </wp:positionV>
                <wp:extent cx="7674610" cy="360045"/>
                <wp:effectExtent l="1905" t="0" r="0" b="0"/>
                <wp:wrapTight wrapText="bothSides">
                  <wp:wrapPolygon edited="0">
                    <wp:start x="-27" y="0"/>
                    <wp:lineTo x="-27" y="20457"/>
                    <wp:lineTo x="21600" y="20457"/>
                    <wp:lineTo x="21600" y="0"/>
                    <wp:lineTo x="-27" y="0"/>
                  </wp:wrapPolygon>
                </wp:wrapTight>
                <wp:docPr id="1"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74610" cy="360045"/>
                          <a:chOff x="-1057" y="-1024"/>
                          <a:chExt cx="12085" cy="566"/>
                        </a:xfrm>
                      </wpg:grpSpPr>
                      <pic:pic xmlns:pic="http://schemas.openxmlformats.org/drawingml/2006/picture">
                        <pic:nvPicPr>
                          <pic:cNvPr id="2" name="Picture 1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057" y="-1024"/>
                            <a:ext cx="12085" cy="566"/>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pic:spPr>
                      </pic:pic>
                      <wps:wsp>
                        <wps:cNvPr id="3" name="Text Box 171"/>
                        <wps:cNvSpPr txBox="1">
                          <a:spLocks noChangeArrowheads="1"/>
                        </wps:cNvSpPr>
                        <wps:spPr bwMode="auto">
                          <a:xfrm>
                            <a:off x="7610" y="-785"/>
                            <a:ext cx="2881" cy="235"/>
                          </a:xfrm>
                          <a:prstGeom prst="rect">
                            <a:avLst/>
                          </a:prstGeom>
                          <a:solidFill>
                            <a:srgbClr val="FFFFFF">
                              <a:alpha val="0"/>
                            </a:srgbClr>
                          </a:solidFill>
                          <a:ln>
                            <a:noFill/>
                          </a:ln>
                          <a:effectLst/>
                          <a:extLs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A0A9CF0" w14:textId="77777777" w:rsidR="002A4ED8" w:rsidRDefault="002A4ED8">
                              <w:pPr>
                                <w:rPr>
                                  <w:rFonts w:ascii="Helvetica" w:hAnsi="Helvetica" w:cs="Helvetica"/>
                                  <w:color w:val="4F81BD"/>
                                  <w:sz w:val="18"/>
                                  <w:szCs w:val="18"/>
                                </w:rPr>
                              </w:pPr>
                              <w:r>
                                <w:rPr>
                                  <w:rFonts w:ascii="Helvetica" w:hAnsi="Helvetica" w:cs="Helvetica"/>
                                  <w:color w:val="4F81BD"/>
                                  <w:sz w:val="18"/>
                                  <w:szCs w:val="18"/>
                                </w:rPr>
                                <w:t>CAPITAL MARKETS RESEARCH</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Group 169" o:spid="_x0000_s1185" style="position:absolute;margin-left:-52.8pt;margin-top:-51.15pt;width:604.3pt;height:28.35pt;z-index:251655168;mso-wrap-distance-left:0;mso-wrap-distance-right:0" coordorigin="-1057,-1024" coordsize="12085,566"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pj6V/kHHs15IWfJl8Vvl5MztCncdphN+rJbvdG&#10;Ngq/y/NmjS+7pUjGPwRp6p+X/wB48Nm9pj+UuLao/R/Oj6u3+CnD0D84fubjVNxXNl1tVlE/Cv8A&#10;/Dn658P8K32PV5VN6AgAAAAAAAAAAAAAAAAAAAAAAAAAAAAAAAAAAAAAAAAAAAAAAAAAAAAAAAAA&#10;AAAAAAAAAAAAAAAAAAAAAAAAAAAAAAAAAAAAAAAAAAAAAAAAAAAAAAAAAAAAAAAAAAAAAAAAAAAA&#10;AAAAAAAAAAAAAAAAAAAAAAAAAAAAPAlfd5H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Pe&#10;bKn/AEWu3/ktn/vMqiG1/wC1r/Sn8b1l4f8A8vd/o0/ih2Dru4AAAAAAAAAAAAAAAAAAAAAAAAAA&#10;AAAAAAAAAAAAAAAAAAAAAAAAAA8CV93kc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">
                <v:shape id="Picture 170" o:spid="_x0000_s1186" type="#_x0000_t75" style="position:absolute;left:-1057;top:-1024;width:12085;height:56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7W&#10;o2jBAAAA2gAAAA8AAABkcnMvZG93bnJldi54bWxEj0FrAjEUhO8F/0N4Qi9FsxVaZDWKKKJX00Lx&#10;9tg8s4ublzVJ3e2/N4VCj8PMfMMs14NrxZ1CbDwreJ0WIIgrbxq2Cj4/9pM5iJiQDbaeScEPRViv&#10;Rk9LLI3v+UR3nazIEI4lKqhT6kopY1WTwzj1HXH2Lj44TFkGK03APsNdK2dF8S4dNpwXauxoW1N1&#10;1d9OgY36vDtYew5D6m8vb1/62G21Us/jYbMAkWhI/+G/9tEomMHvlXwD5Oo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D7Wo2jBAAAA2gAAAA8AAAAAAAAAAAAAAAAAnAIAAGRy&#10;cy9kb3ducmV2LnhtbFBLBQYAAAAABAAEAPcAAACKAwAAAAA=&#10;" strokecolor="gray">
                  <v:fill type="frame"/>
                  <v:stroke joinstyle="round"/>
                  <v:imagedata r:id="rId20" o:title=""/>
                </v:shape>
                <v:shape id="Text Box 171" o:spid="_x0000_s1187" type="#_x0000_t202" style="position:absolute;left:7610;top:-785;width:2881;height:2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Q6mnwgAA&#10;ANoAAAAPAAAAZHJzL2Rvd25yZXYueG1sRI9BawIxFITvBf9DeIXearZVRFajqCAUL6IrtsfH5rkJ&#10;bl6WTarrvzeC4HGYmW+Y6bxztbhQG6xnBV/9DARx6bXlSsGhWH+OQYSIrLH2TApuFGA+671NMdf+&#10;yju67GMlEoRDjgpMjE0uZSgNOQx93xAn7+RbhzHJtpK6xWuCu1p+Z9lIOrScFgw2tDJUnvf/TsF2&#10;aXfH6NZuYIs/sxkel8Xm1yj18d4tJiAidfEVfrZ/tIIBPK6kG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FDqafCAAAA2gAAAA8AAAAAAAAAAAAAAAAAlwIAAGRycy9kb3du&#10;cmV2LnhtbFBLBQYAAAAABAAEAPUAAACGAwAAAAA=&#10;" stroked="f" strokecolor="gray">
                  <v:fill opacity="0"/>
                  <v:stroke joinstyle="round"/>
                  <v:shadow opacity="49150f"/>
                  <v:textbox inset="0,0,0,0">
                    <w:txbxContent>
                      <w:p w14:paraId="5A0A9CF0" w14:textId="77777777" w:rsidR="002A4ED8" w:rsidRDefault="002A4ED8">
                        <w:pPr>
                          <w:rPr>
                            <w:rFonts w:ascii="Helvetica" w:hAnsi="Helvetica" w:cs="Helvetica"/>
                            <w:color w:val="4F81BD"/>
                            <w:sz w:val="18"/>
                            <w:szCs w:val="18"/>
                          </w:rPr>
                        </w:pPr>
                        <w:r>
                          <w:rPr>
                            <w:rFonts w:ascii="Helvetica" w:hAnsi="Helvetica" w:cs="Helvetica"/>
                            <w:color w:val="4F81BD"/>
                            <w:sz w:val="18"/>
                            <w:szCs w:val="18"/>
                          </w:rPr>
                          <w:t>CAPITAL MARKETS RESEARCH</w:t>
                        </w:r>
                      </w:p>
                    </w:txbxContent>
                  </v:textbox>
                </v:shape>
                <w10:wrap type="tight"/>
              </v:group>
            </w:pict>
          </mc:Fallback>
        </mc:AlternateContent>
      </w:r>
    </w:p>
    <w:p w14:paraId="1BEE1762" w14:textId="59E75135" w:rsidR="00C8591F" w:rsidRDefault="00C8591F">
      <w:pPr>
        <w:pStyle w:val="BodyText"/>
        <w:pageBreakBefore/>
      </w:pPr>
      <w:r>
        <w:lastRenderedPageBreak/>
        <w:t xml:space="preserve">Here’s an image as proof of concept: </w:t>
      </w:r>
      <w:r>
        <w:rPr>
          <w:noProof/>
          <w:lang w:eastAsia="en-US"/>
        </w:rPr>
        <w:drawing>
          <wp:inline distT="0" distB="0" distL="0" distR="0" wp14:anchorId="1A2341C3" wp14:editId="3F48AB9D">
            <wp:extent cx="3224569" cy="1414178"/>
            <wp:effectExtent l="0" t="0" r="1270" b="825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1.png"/>
                    <pic:cNvPicPr/>
                  </pic:nvPicPr>
                  <pic:blipFill>
                    <a:blip r:embed="rId21">
                      <a:extLst>
                        <a:ext uri="{28A0092B-C50C-407E-A947-70E740481C1C}">
                          <a14:useLocalDpi xmlns:a14="http://schemas.microsoft.com/office/drawing/2010/main" val="0"/>
                        </a:ext>
                      </a:extLst>
                    </a:blip>
                    <a:stretch>
                      <a:fillRect/>
                    </a:stretch>
                  </pic:blipFill>
                  <pic:spPr>
                    <a:xfrm>
                      <a:off x="0" y="0"/>
                      <a:ext cx="3224569" cy="1414178"/>
                    </a:xfrm>
                    <a:prstGeom prst="rect">
                      <a:avLst/>
                    </a:prstGeom>
                  </pic:spPr>
                </pic:pic>
              </a:graphicData>
            </a:graphic>
          </wp:inline>
        </w:drawing>
      </w:r>
      <w:bookmarkStart w:id="24" w:name="_GoBack"/>
      <w:bookmarkEnd w:id="24"/>
    </w:p>
    <w:sectPr w:rsidR="00C8591F">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Bliss Pro ExtraLight">
    <w:altName w:val="Candara"/>
    <w:charset w:val="00"/>
    <w:family w:val="auto"/>
    <w:pitch w:val="variable"/>
    <w:sig w:usb0="A00002EF" w:usb1="5000205B" w:usb2="00000000" w:usb3="00000000" w:csb0="0000009F" w:csb1="00000000"/>
  </w:font>
  <w:font w:name="Adobe Garamond Pro">
    <w:charset w:val="00"/>
    <w:family w:val="roman"/>
    <w:pitch w:val="variable"/>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OpenSymbol">
    <w:altName w:val="Arial Unicode MS"/>
    <w:charset w:val="00"/>
    <w:family w:val="auto"/>
    <w:pitch w:val="variable"/>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SimSun">
    <w:altName w:val="宋体"/>
    <w:charset w:val="80"/>
    <w:family w:val="auto"/>
    <w:pitch w:val="variable"/>
  </w:font>
  <w:font w:name="Lucida Sans">
    <w:panose1 w:val="020B0602030504020204"/>
    <w:charset w:val="00"/>
    <w:family w:val="auto"/>
    <w:pitch w:val="variable"/>
    <w:sig w:usb0="00000003" w:usb1="00000000" w:usb2="00000000" w:usb3="00000000" w:csb0="00000001" w:csb1="00000000"/>
  </w:font>
  <w:font w:name="Bliss Pro Bold">
    <w:altName w:val="Candara"/>
    <w:charset w:val="00"/>
    <w:family w:val="auto"/>
    <w:pitch w:val="variable"/>
    <w:sig w:usb0="A00002EF" w:usb1="5000205B" w:usb2="00000000" w:usb3="00000000" w:csb0="0000009F" w:csb1="00000000"/>
  </w:font>
  <w:font w:name="Bliss Pro Light">
    <w:altName w:val="Candara"/>
    <w:charset w:val="00"/>
    <w:family w:val="auto"/>
    <w:pitch w:val="variable"/>
    <w:sig w:usb0="A00002EF" w:usb1="5000205B" w:usb2="00000000" w:usb3="00000000" w:csb0="0000009F" w:csb1="00000000"/>
  </w:font>
  <w:font w:name="Bliss Pro Regular">
    <w:altName w:val="Candara"/>
    <w:charset w:val="00"/>
    <w:family w:val="auto"/>
    <w:pitch w:val="variable"/>
    <w:sig w:usb0="A00002EF" w:usb1="5000205B" w:usb2="00000000" w:usb3="00000000" w:csb0="0000009F" w:csb1="00000000"/>
  </w:font>
  <w:font w:name="Bliss Pro Medium">
    <w:altName w:val="Candara"/>
    <w:charset w:val="00"/>
    <w:family w:val="auto"/>
    <w:pitch w:val="variable"/>
    <w:sig w:usb0="A00002EF" w:usb1="5000205B" w:usb2="00000000" w:usb3="00000000" w:csb0="0000009F" w:csb1="00000000"/>
  </w:font>
  <w:font w:name="Bliss Pro ExtraBold">
    <w:altName w:val="Candara"/>
    <w:charset w:val="00"/>
    <w:family w:val="auto"/>
    <w:pitch w:val="variable"/>
    <w:sig w:usb0="A00002EF" w:usb1="5000205B" w:usb2="00000000" w:usb3="00000000" w:csb0="0000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0"/>
        </w:tabs>
        <w:ind w:left="936" w:hanging="648"/>
      </w:pPr>
      <w:rPr>
        <w:rFonts w:ascii="Cambria" w:hAnsi="Cambria" w:cs="Bliss Pro ExtraLight"/>
        <w:strike w:val="0"/>
        <w:dstrike w:val="0"/>
        <w:color w:val="548DD4"/>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Adobe Garamond Pro" w:hAnsi="Adobe Garamond Pro" w:cs="Bliss Pro ExtraLight"/>
        <w:strike w:val="0"/>
        <w:dstrike w:val="0"/>
        <w:color w:val="548DD4"/>
      </w:rPr>
    </w:lvl>
  </w:abstractNum>
  <w:abstractNum w:abstractNumId="2">
    <w:nsid w:val="00000003"/>
    <w:multiLevelType w:val="singleLevel"/>
    <w:tmpl w:val="00000003"/>
    <w:name w:val="WW8Num3"/>
    <w:lvl w:ilvl="0">
      <w:start w:val="1"/>
      <w:numFmt w:val="decimal"/>
      <w:lvlText w:val="%1"/>
      <w:lvlJc w:val="left"/>
      <w:pPr>
        <w:tabs>
          <w:tab w:val="num" w:pos="0"/>
        </w:tabs>
        <w:ind w:left="360" w:hanging="360"/>
      </w:pPr>
      <w:rPr>
        <w:rFonts w:ascii="Bliss Pro ExtraLight" w:hAnsi="Bliss Pro ExtraLight" w:cs="Bliss Pro ExtraLight"/>
        <w:strike w:val="0"/>
        <w:dstrike w:val="0"/>
        <w:color w:val="548DD4"/>
      </w:rPr>
    </w:lvl>
  </w:abstractNum>
  <w:abstractNum w:abstractNumId="3">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embedSystemFonts/>
  <w:revisionView w:markup="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noLineBreaksAfter w:lang="zh-CN" w:val="([{£¥'&quot;‵〈《「『【〔〖（［｛￡￥〝︵︷︹︻︽︿﹁﹃﹙﹛﹝（｛“‘"/>
  <w:noLineBreaksBefore w:lang="zh-CN" w:val=":!),.:;?]}¢'&quot;、。〉》」』】〕〗〞︰︱︳﹐､﹒﹔﹕﹖﹗﹚﹜﹞！），．：；？｜｝︴︶︸︺︼︾﹀﹂﹄﹏､～￠々‖•·ˇˉ―--′’”"/>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49F"/>
    <w:rsid w:val="00002842"/>
    <w:rsid w:val="00021454"/>
    <w:rsid w:val="0003356C"/>
    <w:rsid w:val="00093B56"/>
    <w:rsid w:val="000D05E1"/>
    <w:rsid w:val="000D1683"/>
    <w:rsid w:val="000E61C4"/>
    <w:rsid w:val="00110903"/>
    <w:rsid w:val="00150B07"/>
    <w:rsid w:val="00176F91"/>
    <w:rsid w:val="00177EBA"/>
    <w:rsid w:val="00191397"/>
    <w:rsid w:val="00192418"/>
    <w:rsid w:val="001F32D9"/>
    <w:rsid w:val="00221B73"/>
    <w:rsid w:val="00253D82"/>
    <w:rsid w:val="0025749F"/>
    <w:rsid w:val="002A4ED8"/>
    <w:rsid w:val="002E5DA2"/>
    <w:rsid w:val="003D72F1"/>
    <w:rsid w:val="003F7123"/>
    <w:rsid w:val="00442A97"/>
    <w:rsid w:val="00451D39"/>
    <w:rsid w:val="00467353"/>
    <w:rsid w:val="00472C81"/>
    <w:rsid w:val="00491EE2"/>
    <w:rsid w:val="004C30A9"/>
    <w:rsid w:val="00517980"/>
    <w:rsid w:val="00535502"/>
    <w:rsid w:val="005713D7"/>
    <w:rsid w:val="005A3CD2"/>
    <w:rsid w:val="005E77FA"/>
    <w:rsid w:val="005F30B7"/>
    <w:rsid w:val="0060657A"/>
    <w:rsid w:val="006260E1"/>
    <w:rsid w:val="006E2E20"/>
    <w:rsid w:val="0073343C"/>
    <w:rsid w:val="00750EBE"/>
    <w:rsid w:val="00757B87"/>
    <w:rsid w:val="00800948"/>
    <w:rsid w:val="008639FF"/>
    <w:rsid w:val="00881D3F"/>
    <w:rsid w:val="008D5AF6"/>
    <w:rsid w:val="009679DE"/>
    <w:rsid w:val="0098365A"/>
    <w:rsid w:val="009900DA"/>
    <w:rsid w:val="009917F5"/>
    <w:rsid w:val="009A69AB"/>
    <w:rsid w:val="009A76B2"/>
    <w:rsid w:val="00A22392"/>
    <w:rsid w:val="00A57A6E"/>
    <w:rsid w:val="00A75651"/>
    <w:rsid w:val="00A80DD9"/>
    <w:rsid w:val="00AF46DE"/>
    <w:rsid w:val="00B54C45"/>
    <w:rsid w:val="00B96D29"/>
    <w:rsid w:val="00BE17E3"/>
    <w:rsid w:val="00BF6EF1"/>
    <w:rsid w:val="00C8562D"/>
    <w:rsid w:val="00C8591F"/>
    <w:rsid w:val="00C86285"/>
    <w:rsid w:val="00C906C3"/>
    <w:rsid w:val="00C92216"/>
    <w:rsid w:val="00D06B49"/>
    <w:rsid w:val="00DA3925"/>
    <w:rsid w:val="00DE62BD"/>
    <w:rsid w:val="00E81F37"/>
    <w:rsid w:val="00EC4498"/>
    <w:rsid w:val="00EF1A6C"/>
    <w:rsid w:val="00F47418"/>
    <w:rsid w:val="00F509F7"/>
    <w:rsid w:val="00F51901"/>
    <w:rsid w:val="00FB57C5"/>
    <w:rsid w:val="00FC7B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style="mso-position-horizontal-relative:page;mso-position-vertical-relative:page" fillcolor="#c9eeff" strokecolor="#4f81bd">
      <v:fill color="#c9eeff" color2="#361100"/>
      <v:stroke color="#4f81bd" color2="#b07e42" weight=".5pt"/>
      <v:textbox inset="5.04pt,5.04pt,5.04pt,5.04pt"/>
    </o:shapedefaults>
    <o:shapelayout v:ext="edit">
      <o:idmap v:ext="edit" data="1"/>
    </o:shapelayout>
  </w:shapeDefaults>
  <w:doNotEmbedSmartTags/>
  <w:decimalSymbol w:val="."/>
  <w:listSeparator w:val=","/>
  <w14:docId w14:val="02594D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Cambria" w:eastAsia="ＭＳ 明朝" w:hAnsi="Cambria" w:cs="Cambria"/>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Helvetica" w:hAnsi="Helvetica" w:cs="Bliss Pro ExtraLight"/>
      <w:strike w:val="0"/>
      <w:dstrike w:val="0"/>
      <w:color w:val="548DD4"/>
    </w:rPr>
  </w:style>
  <w:style w:type="character" w:customStyle="1" w:styleId="WW8Num2z0">
    <w:name w:val="WW8Num2z0"/>
    <w:rPr>
      <w:rFonts w:ascii="Times New Roman" w:hAnsi="Times New Roman" w:cs="Bliss Pro ExtraLight"/>
      <w:strike w:val="0"/>
      <w:dstrike w:val="0"/>
      <w:color w:val="548DD4"/>
    </w:rPr>
  </w:style>
  <w:style w:type="character" w:customStyle="1" w:styleId="WW8Num3z0">
    <w:name w:val="WW8Num3z0"/>
    <w:rPr>
      <w:rFonts w:ascii="Bliss Pro ExtraLight" w:hAnsi="Bliss Pro ExtraLight" w:cs="Bliss Pro ExtraLight"/>
      <w:strike w:val="0"/>
      <w:dstrike w:val="0"/>
      <w:color w:val="548DD4"/>
    </w:rPr>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WW-DefaultParagraphFont111111">
    <w:name w:val="WW-Default Paragraph Font111111"/>
  </w:style>
  <w:style w:type="character" w:customStyle="1" w:styleId="WW-DefaultParagraphFont1111111">
    <w:name w:val="WW-Default Paragraph Font1111111"/>
  </w:style>
  <w:style w:type="character" w:customStyle="1" w:styleId="WW-DefaultParagraphFont11111111">
    <w:name w:val="WW-Default Paragraph Font11111111"/>
  </w:style>
  <w:style w:type="character" w:customStyle="1" w:styleId="WW-DefaultParagraphFont111111111">
    <w:name w:val="WW-Default Paragraph Font111111111"/>
  </w:style>
  <w:style w:type="character" w:customStyle="1" w:styleId="WW-DefaultParagraphFont1111111111">
    <w:name w:val="WW-Default Paragraph Font1111111111"/>
  </w:style>
  <w:style w:type="character" w:customStyle="1" w:styleId="WW-DefaultParagraphFont11111111111">
    <w:name w:val="WW-Default Paragraph Font11111111111"/>
  </w:style>
  <w:style w:type="character" w:customStyle="1" w:styleId="WW-DefaultParagraphFont111111111111">
    <w:name w:val="WW-Default Paragraph Font111111111111"/>
  </w:style>
  <w:style w:type="character" w:customStyle="1" w:styleId="WW-DefaultParagraphFont1111111111111">
    <w:name w:val="WW-Default Paragraph Font1111111111111"/>
  </w:style>
  <w:style w:type="character" w:customStyle="1" w:styleId="WW-DefaultParagraphFont11111111111111">
    <w:name w:val="WW-Default Paragraph Font11111111111111"/>
  </w:style>
  <w:style w:type="character" w:customStyle="1" w:styleId="WW-DefaultParagraphFont111111111111111">
    <w:name w:val="WW-Default Paragraph Font111111111111111"/>
  </w:style>
  <w:style w:type="character" w:customStyle="1" w:styleId="WW-DefaultParagraphFont1111111111111111">
    <w:name w:val="WW-Default Paragraph Font1111111111111111"/>
  </w:style>
  <w:style w:type="character" w:customStyle="1" w:styleId="WW-DefaultParagraphFont11111111111111111">
    <w:name w:val="WW-Default Paragraph Font11111111111111111"/>
  </w:style>
  <w:style w:type="character" w:customStyle="1" w:styleId="WW-DefaultParagraphFont111111111111111111">
    <w:name w:val="WW-Default Paragraph Font111111111111111111"/>
  </w:style>
  <w:style w:type="character" w:customStyle="1" w:styleId="WW-DefaultParagraphFont1111111111111111111">
    <w:name w:val="WW-Default Paragraph Font1111111111111111111"/>
  </w:style>
  <w:style w:type="character" w:customStyle="1" w:styleId="WW-DefaultParagraphFont11111111111111111111">
    <w:name w:val="WW-Default Paragraph Font11111111111111111111"/>
  </w:style>
  <w:style w:type="character" w:customStyle="1" w:styleId="WW-DefaultParagraphFont111111111111111111111">
    <w:name w:val="WW-Default Paragraph Font111111111111111111111"/>
  </w:style>
  <w:style w:type="character" w:customStyle="1" w:styleId="WW-DefaultParagraphFont1111111111111111111111">
    <w:name w:val="WW-Default Paragraph Font1111111111111111111111"/>
  </w:style>
  <w:style w:type="character" w:customStyle="1" w:styleId="WW-DefaultParagraphFont11111111111111111111111">
    <w:name w:val="WW-Default Paragraph Font11111111111111111111111"/>
  </w:style>
  <w:style w:type="character" w:customStyle="1" w:styleId="WW-DefaultParagraphFont111111111111111111111111">
    <w:name w:val="WW-Default Paragraph Font111111111111111111111111"/>
  </w:style>
  <w:style w:type="character" w:customStyle="1" w:styleId="WW-DefaultParagraphFont1111111111111111111111111">
    <w:name w:val="WW-Default Paragraph Font1111111111111111111111111"/>
  </w:style>
  <w:style w:type="character" w:customStyle="1" w:styleId="WW-DefaultParagraphFont11111111111111111111111111">
    <w:name w:val="WW-Default Paragraph Font11111111111111111111111111"/>
  </w:style>
  <w:style w:type="character" w:customStyle="1" w:styleId="WW-DefaultParagraphFont111111111111111111111111111">
    <w:name w:val="WW-Default Paragraph Font111111111111111111111111111"/>
  </w:style>
  <w:style w:type="character" w:customStyle="1" w:styleId="WW-DefaultParagraphFont1111111111111111111111111111">
    <w:name w:val="WW-Default Paragraph Font1111111111111111111111111111"/>
  </w:style>
  <w:style w:type="character" w:customStyle="1" w:styleId="WW-DefaultParagraphFont11111111111111111111111111111">
    <w:name w:val="WW-Default Paragraph Font11111111111111111111111111111"/>
  </w:style>
  <w:style w:type="character" w:customStyle="1" w:styleId="WW-DefaultParagraphFont111111111111111111111111111111">
    <w:name w:val="WW-Default Paragraph Font111111111111111111111111111111"/>
  </w:style>
  <w:style w:type="character" w:customStyle="1" w:styleId="WW-DefaultParagraphFont1111111111111111111111111111111">
    <w:name w:val="WW-Default Paragraph Font1111111111111111111111111111111"/>
  </w:style>
  <w:style w:type="character" w:customStyle="1" w:styleId="WW-DefaultParagraphFont11111111111111111111111111111111">
    <w:name w:val="WW-Default Paragraph Font11111111111111111111111111111111"/>
  </w:style>
  <w:style w:type="character" w:customStyle="1" w:styleId="WW-DefaultParagraphFont111111111111111111111111111111111">
    <w:name w:val="WW-Default Paragraph Font111111111111111111111111111111111"/>
  </w:style>
  <w:style w:type="character" w:customStyle="1" w:styleId="WW-DefaultParagraphFont1111111111111111111111111111111111">
    <w:name w:val="WW-Default Paragraph Font1111111111111111111111111111111111"/>
  </w:style>
  <w:style w:type="character" w:customStyle="1" w:styleId="WW-DefaultParagraphFont11111111111111111111111111111111111">
    <w:name w:val="WW-Default Paragraph Font11111111111111111111111111111111111"/>
  </w:style>
  <w:style w:type="character" w:customStyle="1" w:styleId="WW-DefaultParagraphFont111111111111111111111111111111111111">
    <w:name w:val="WW-Default Paragraph Font111111111111111111111111111111111111"/>
  </w:style>
  <w:style w:type="character" w:customStyle="1" w:styleId="WW-DefaultParagraphFont1111111111111111111111111111111111111">
    <w:name w:val="WW-Default Paragraph Font1111111111111111111111111111111111111"/>
  </w:style>
  <w:style w:type="character" w:customStyle="1" w:styleId="WW-DefaultParagraphFont11111111111111111111111111111111111111">
    <w:name w:val="WW-Default Paragraph Font11111111111111111111111111111111111111"/>
  </w:style>
  <w:style w:type="character" w:customStyle="1" w:styleId="WW-DefaultParagraphFont111111111111111111111111111111111111111">
    <w:name w:val="WW-Default Paragraph Font111111111111111111111111111111111111111"/>
  </w:style>
  <w:style w:type="character" w:customStyle="1" w:styleId="WW-DefaultParagraphFont1111111111111111111111111111111111111111">
    <w:name w:val="WW-Default Paragraph Font1111111111111111111111111111111111111111"/>
  </w:style>
  <w:style w:type="character" w:customStyle="1" w:styleId="WW-DefaultParagraphFont11111111111111111111111111111111111111111">
    <w:name w:val="WW-Default Paragraph Font11111111111111111111111111111111111111111"/>
  </w:style>
  <w:style w:type="character" w:customStyle="1" w:styleId="WW-DefaultParagraphFont111111111111111111111111111111111111111111">
    <w:name w:val="WW-Default Paragraph Font111111111111111111111111111111111111111111"/>
  </w:style>
  <w:style w:type="character" w:customStyle="1" w:styleId="WW-DefaultParagraphFont1111111111111111111111111111111111111111111">
    <w:name w:val="WW-Default Paragraph Font1111111111111111111111111111111111111111111"/>
  </w:style>
  <w:style w:type="character" w:customStyle="1" w:styleId="WW-DefaultParagraphFont11111111111111111111111111111111111111111111">
    <w:name w:val="WW-Default Paragraph Font11111111111111111111111111111111111111111111"/>
  </w:style>
  <w:style w:type="character" w:customStyle="1" w:styleId="WW-DefaultParagraphFont111111111111111111111111111111111111111111111">
    <w:name w:val="WW-Default Paragraph Font111111111111111111111111111111111111111111111"/>
  </w:style>
  <w:style w:type="character" w:customStyle="1" w:styleId="WW-DefaultParagraphFont1111111111111111111111111111111111111111111111">
    <w:name w:val="WW-Default Paragraph Font1111111111111111111111111111111111111111111111"/>
  </w:style>
  <w:style w:type="character" w:customStyle="1" w:styleId="WW-DefaultParagraphFont11111111111111111111111111111111111111111111111">
    <w:name w:val="WW-Default Paragraph Font11111111111111111111111111111111111111111111111"/>
  </w:style>
  <w:style w:type="character" w:customStyle="1" w:styleId="WW-DefaultParagraphFont111111111111111111111111111111111111111111111111">
    <w:name w:val="WW-Default Paragraph Font111111111111111111111111111111111111111111111111"/>
  </w:style>
  <w:style w:type="character" w:customStyle="1" w:styleId="WW-DefaultParagraphFont1111111111111111111111111111111111111111111111111">
    <w:name w:val="WW-Default Paragraph Font1111111111111111111111111111111111111111111111111"/>
  </w:style>
  <w:style w:type="character" w:customStyle="1" w:styleId="WW-DefaultParagraphFont11111111111111111111111111111111111111111111111111">
    <w:name w:val="WW-Default Paragraph Font11111111111111111111111111111111111111111111111111"/>
  </w:style>
  <w:style w:type="character" w:customStyle="1" w:styleId="WW-DefaultParagraphFont111111111111111111111111111111111111111111111111111">
    <w:name w:val="WW-Default Paragraph Font111111111111111111111111111111111111111111111111111"/>
  </w:style>
  <w:style w:type="character" w:customStyle="1" w:styleId="WW-DefaultParagraphFont1111111111111111111111111111111111111111111111111111">
    <w:name w:val="WW-Default Paragraph Font1111111111111111111111111111111111111111111111111111"/>
  </w:style>
  <w:style w:type="character" w:customStyle="1" w:styleId="WW-DefaultParagraphFont11111111111111111111111111111111111111111111111111111">
    <w:name w:val="WW-Default Paragraph Font11111111111111111111111111111111111111111111111111111"/>
  </w:style>
  <w:style w:type="character" w:customStyle="1" w:styleId="WW-DefaultParagraphFont111111111111111111111111111111111111111111111111111111">
    <w:name w:val="WW-Default Paragraph Font1111111111111111111111111111111111111111111111111111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Bliss Pro ExtraLight" w:hAnsi="Bliss Pro ExtraLight" w:cs="Bliss Pro ExtraLight"/>
      <w:strike w:val="0"/>
      <w:dstrike w:val="0"/>
      <w:color w:val="548DD4"/>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DefaultParagraphFont1111111111111111111111111111111111111111111111111111111">
    <w:name w:val="WW-Default Paragraph Font111111111111111111111111111111111111111111111111111111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DefaultParagraphFont11111111111111111111111111111111111111111111111111111111">
    <w:name w:val="WW-Default Paragraph Font11111111111111111111111111111111111111111111111111111111"/>
  </w:style>
  <w:style w:type="character" w:customStyle="1" w:styleId="WW-DefaultParagraphFont111111111111111111111111111111111111111111111111111111111">
    <w:name w:val="WW-Default Paragraph Font111111111111111111111111111111111111111111111111111111111"/>
  </w:style>
  <w:style w:type="character" w:customStyle="1" w:styleId="WW-DefaultParagraphFont1111111111111111111111111111111111111111111111111111111111">
    <w:name w:val="WW-Default Paragraph Font1111111111111111111111111111111111111111111111111111111111"/>
  </w:style>
  <w:style w:type="character" w:customStyle="1" w:styleId="WW-DefaultParagraphFont11111111111111111111111111111111111111111111111111111111111">
    <w:name w:val="WW-Default Paragraph Font11111111111111111111111111111111111111111111111111111111111"/>
  </w:style>
  <w:style w:type="character" w:customStyle="1" w:styleId="WW-DefaultParagraphFont111111111111111111111111111111111111111111111111111111111111">
    <w:name w:val="WW-Default Paragraph Font111111111111111111111111111111111111111111111111111111111111"/>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5z0">
    <w:name w:val="WW8Num5z0"/>
    <w:rPr>
      <w:rFonts w:ascii="Times New Roman" w:hAnsi="Times New Roman" w:cs="Times New Roman"/>
      <w:strike w:val="0"/>
      <w:dstrike w:val="0"/>
      <w:color w:val="548DD4"/>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rPr>
      <w:rFonts w:ascii="Bliss Pro ExtraLight" w:hAnsi="Bliss Pro ExtraLight" w:cs="Bliss Pro ExtraLight"/>
      <w:strike w:val="0"/>
      <w:dstrike w:val="0"/>
      <w:color w:val="548DD4"/>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Bliss Pro ExtraLight" w:hAnsi="Bliss Pro ExtraLight" w:cs="Bliss Pro ExtraLight"/>
      <w:strike w:val="0"/>
      <w:dstrike w:val="0"/>
      <w:color w:val="548DD4"/>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Bliss Pro ExtraLight" w:hAnsi="Bliss Pro ExtraLight" w:cs="Bliss Pro ExtraLight"/>
      <w:strike w:val="0"/>
      <w:dstrike w:val="0"/>
      <w:color w:val="548DD4"/>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0">
    <w:name w:val="WW8Num9z0"/>
    <w:rPr>
      <w:rFonts w:ascii="Bliss Pro ExtraLight" w:hAnsi="Bliss Pro ExtraLight" w:cs="Bliss Pro ExtraLight"/>
      <w:strike w:val="0"/>
      <w:dstrike w:val="0"/>
      <w:color w:val="548DD4"/>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Bliss Pro ExtraLight" w:hAnsi="Bliss Pro ExtraLight" w:cs="Bliss Pro ExtraLight"/>
      <w:strike w:val="0"/>
      <w:dstrike w:val="0"/>
      <w:color w:val="548DD4"/>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Bliss Pro ExtraLight" w:hAnsi="Bliss Pro ExtraLight" w:cs="Bliss Pro ExtraLight"/>
      <w:strike w:val="0"/>
      <w:dstrike w:val="0"/>
      <w:color w:val="548DD4"/>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Bliss Pro ExtraLight" w:hAnsi="Bliss Pro ExtraLight" w:cs="Bliss Pro ExtraLight"/>
      <w:strike w:val="0"/>
      <w:dstrike w:val="0"/>
      <w:color w:val="548DD4"/>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Bliss Pro ExtraLight" w:hAnsi="Bliss Pro ExtraLight" w:cs="Bliss Pro ExtraLight"/>
      <w:strike w:val="0"/>
      <w:dstrike w:val="0"/>
      <w:color w:val="548DD4"/>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Bliss Pro ExtraLight" w:hAnsi="Bliss Pro ExtraLight" w:cs="Bliss Pro ExtraLight"/>
      <w:strike w:val="0"/>
      <w:dstrike w:val="0"/>
      <w:color w:val="548DD4"/>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Bliss Pro ExtraLight" w:hAnsi="Bliss Pro ExtraLight" w:cs="Bliss Pro ExtraLight"/>
      <w:strike w:val="0"/>
      <w:dstrike w:val="0"/>
      <w:color w:val="548DD4"/>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DefaultParagraphFont1111111111111111111111111111111111111111111111111111111111111">
    <w:name w:val="WW-Default Paragraph Font1111111111111111111111111111111111111111111111111111111111111"/>
  </w:style>
  <w:style w:type="character" w:customStyle="1" w:styleId="HeaderChar">
    <w:name w:val="Header Char"/>
    <w:basedOn w:val="WW-DefaultParagraphFont1111111111111111111111111111111111111111111111111111111111111"/>
  </w:style>
  <w:style w:type="character" w:customStyle="1" w:styleId="FooterChar">
    <w:name w:val="Footer Char"/>
    <w:basedOn w:val="WW-DefaultParagraphFont1111111111111111111111111111111111111111111111111111111111111"/>
  </w:style>
  <w:style w:type="character" w:styleId="Hyperlink">
    <w:name w:val="Hyperlink"/>
    <w:rPr>
      <w:color w:val="0000FF"/>
      <w:u w:val="single"/>
    </w:rPr>
  </w:style>
  <w:style w:type="character" w:customStyle="1" w:styleId="Bullets">
    <w:name w:val="Bullets"/>
    <w:rPr>
      <w:rFonts w:ascii="OpenSymbol" w:eastAsia="OpenSymbol" w:hAnsi="OpenSymbol" w:cs="OpenSymbol"/>
    </w:rPr>
  </w:style>
  <w:style w:type="character" w:customStyle="1" w:styleId="BalloonTextChar">
    <w:name w:val="Balloon Text Char"/>
    <w:rPr>
      <w:rFonts w:ascii="Lucida Grande" w:eastAsia="ＭＳ 明朝" w:hAnsi="Lucida Grande" w:cs="Cambria"/>
      <w:sz w:val="18"/>
      <w:szCs w:val="18"/>
    </w:rPr>
  </w:style>
  <w:style w:type="character" w:customStyle="1" w:styleId="BodyTextChar">
    <w:name w:val="Body Text Char"/>
    <w:rPr>
      <w:rFonts w:ascii="Cambria" w:eastAsia="ＭＳ 明朝" w:hAnsi="Cambria" w:cs="Cambria"/>
      <w:sz w:val="24"/>
      <w:szCs w:val="24"/>
    </w:rPr>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pPr>
      <w:suppressLineNumbers/>
    </w:pPr>
    <w:rPr>
      <w:rFonts w:cs="Lucida Sans"/>
    </w:rPr>
  </w:style>
  <w:style w:type="paragraph" w:styleId="Header">
    <w:name w:val="header"/>
    <w:basedOn w:val="Normal"/>
    <w:pPr>
      <w:tabs>
        <w:tab w:val="center" w:pos="4320"/>
        <w:tab w:val="right" w:pos="8640"/>
      </w:tabs>
    </w:pPr>
    <w:rPr>
      <w:rFonts w:ascii="Bliss Pro Bold" w:hAnsi="Bliss Pro Bold" w:cs="Bliss Pro Bold"/>
      <w:b/>
      <w:sz w:val="20"/>
    </w:rPr>
  </w:style>
  <w:style w:type="paragraph" w:styleId="Footer">
    <w:name w:val="footer"/>
    <w:basedOn w:val="Normal"/>
    <w:pPr>
      <w:tabs>
        <w:tab w:val="center" w:pos="4320"/>
        <w:tab w:val="right" w:pos="8640"/>
      </w:tabs>
    </w:pPr>
  </w:style>
  <w:style w:type="paragraph" w:customStyle="1" w:styleId="COVERFrom">
    <w:name w:val="COVER From"/>
    <w:basedOn w:val="Normal"/>
    <w:pPr>
      <w:spacing w:before="900" w:after="65"/>
      <w:ind w:left="-29"/>
    </w:pPr>
    <w:rPr>
      <w:rFonts w:ascii="Bliss Pro Light" w:eastAsia="Times New Roman" w:hAnsi="Bliss Pro Light" w:cs="Bliss Pro Light"/>
      <w:bCs/>
      <w:caps/>
      <w:color w:val="0090C6"/>
      <w:sz w:val="16"/>
      <w:szCs w:val="20"/>
    </w:rPr>
  </w:style>
  <w:style w:type="paragraph" w:customStyle="1" w:styleId="PageHeader">
    <w:name w:val="Page Header"/>
    <w:basedOn w:val="Normal"/>
    <w:pPr>
      <w:spacing w:line="228" w:lineRule="auto"/>
      <w:jc w:val="right"/>
    </w:pPr>
    <w:rPr>
      <w:rFonts w:ascii="Bliss Pro Bold" w:eastAsia="Times New Roman" w:hAnsi="Bliss Pro Bold" w:cs="Bliss Pro Bold"/>
      <w:caps/>
      <w:color w:val="0090C6"/>
      <w:spacing w:val="12"/>
      <w:sz w:val="16"/>
      <w:szCs w:val="16"/>
    </w:rPr>
  </w:style>
  <w:style w:type="paragraph" w:customStyle="1" w:styleId="Framecontents">
    <w:name w:val="Frame contents"/>
    <w:basedOn w:val="BodyText"/>
    <w:pPr>
      <w:spacing w:line="288" w:lineRule="exact"/>
    </w:pPr>
  </w:style>
  <w:style w:type="paragraph" w:customStyle="1" w:styleId="FooterPageDate">
    <w:name w:val="Footer Page Date"/>
    <w:basedOn w:val="Normal"/>
    <w:pPr>
      <w:widowControl/>
      <w:suppressAutoHyphens w:val="0"/>
      <w:spacing w:line="228" w:lineRule="auto"/>
      <w:jc w:val="both"/>
    </w:pPr>
    <w:rPr>
      <w:rFonts w:ascii="Bliss Pro Regular" w:eastAsia="Times New Roman" w:hAnsi="Bliss Pro Regular" w:cs="Times New Roman"/>
      <w:caps/>
      <w:color w:val="808080"/>
      <w:sz w:val="13"/>
      <w:szCs w:val="13"/>
    </w:rPr>
  </w:style>
  <w:style w:type="paragraph" w:customStyle="1" w:styleId="FooterReportName">
    <w:name w:val="Footer Report Name"/>
    <w:basedOn w:val="FooterPageDate"/>
    <w:pPr>
      <w:jc w:val="right"/>
    </w:pPr>
  </w:style>
  <w:style w:type="paragraph" w:customStyle="1" w:styleId="BODYBullet">
    <w:name w:val="BODY Bullet"/>
    <w:basedOn w:val="BodyText"/>
    <w:pPr>
      <w:widowControl/>
      <w:numPr>
        <w:numId w:val="2"/>
      </w:numPr>
      <w:suppressAutoHyphens w:val="0"/>
      <w:spacing w:after="130" w:line="228" w:lineRule="auto"/>
    </w:pPr>
    <w:rPr>
      <w:rFonts w:ascii="Bliss Pro ExtraLight" w:eastAsia="Times New Roman" w:hAnsi="Bliss Pro ExtraLight" w:cs="Times New Roman"/>
      <w:sz w:val="20"/>
      <w:szCs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Lucida Grande" w:hAnsi="Lucida Grande" w:cs="Lucida Grande"/>
      <w:sz w:val="18"/>
      <w:szCs w:val="18"/>
    </w:rPr>
  </w:style>
  <w:style w:type="paragraph" w:customStyle="1" w:styleId="ReportEndTableSubhead">
    <w:name w:val="Report End Table Subhead"/>
    <w:basedOn w:val="Normal"/>
    <w:pPr>
      <w:widowControl/>
      <w:pBdr>
        <w:top w:val="single" w:sz="4" w:space="3" w:color="808080"/>
      </w:pBdr>
      <w:suppressAutoHyphens w:val="0"/>
      <w:spacing w:before="40"/>
    </w:pPr>
    <w:rPr>
      <w:rFonts w:ascii="Bliss Pro Medium" w:eastAsia="Times New Roman" w:hAnsi="Bliss Pro Medium" w:cs="Times New Roman"/>
      <w:sz w:val="16"/>
      <w:szCs w:val="16"/>
    </w:rPr>
  </w:style>
  <w:style w:type="paragraph" w:customStyle="1" w:styleId="ContactEditorTableBody">
    <w:name w:val="Contact Editor Table Body"/>
    <w:basedOn w:val="Normal"/>
    <w:pPr>
      <w:widowControl/>
      <w:tabs>
        <w:tab w:val="right" w:pos="3780"/>
        <w:tab w:val="right" w:pos="7920"/>
      </w:tabs>
      <w:suppressAutoHyphens w:val="0"/>
      <w:spacing w:after="120"/>
      <w:jc w:val="both"/>
    </w:pPr>
    <w:rPr>
      <w:rFonts w:ascii="Bliss Pro Light" w:eastAsia="Times New Roman" w:hAnsi="Bliss Pro Light" w:cs="Times New Roman"/>
      <w:sz w:val="16"/>
      <w:szCs w:val="16"/>
    </w:rPr>
  </w:style>
  <w:style w:type="paragraph" w:customStyle="1" w:styleId="BODYCopyright">
    <w:name w:val="BODY Copyright"/>
    <w:basedOn w:val="Normal"/>
    <w:pPr>
      <w:widowControl/>
      <w:suppressAutoHyphens w:val="0"/>
      <w:spacing w:before="160" w:after="80" w:line="228" w:lineRule="auto"/>
    </w:pPr>
    <w:rPr>
      <w:rFonts w:ascii="Bliss Pro Light" w:eastAsia="Times New Roman" w:hAnsi="Bliss Pro Light" w:cs="Times New Roman"/>
      <w:sz w:val="14"/>
      <w:szCs w:val="14"/>
    </w:rPr>
  </w:style>
  <w:style w:type="paragraph" w:customStyle="1" w:styleId="TableFootnote">
    <w:name w:val="Table Footnote"/>
    <w:basedOn w:val="Normal"/>
    <w:next w:val="Normal"/>
    <w:pPr>
      <w:widowControl/>
      <w:tabs>
        <w:tab w:val="left" w:pos="173"/>
      </w:tabs>
      <w:suppressAutoHyphens w:val="0"/>
      <w:spacing w:before="180" w:after="60" w:line="264" w:lineRule="auto"/>
      <w:ind w:left="173" w:hanging="173"/>
    </w:pPr>
    <w:rPr>
      <w:rFonts w:ascii="Bliss Pro Light" w:eastAsia="Times New Roman" w:hAnsi="Bliss Pro Light" w:cs="Times New Roman"/>
      <w:sz w:val="14"/>
      <w:szCs w:val="16"/>
    </w:rPr>
  </w:style>
  <w:style w:type="paragraph" w:customStyle="1" w:styleId="Text">
    <w:name w:val="Text"/>
    <w:basedOn w:val="Caption"/>
    <w:rPr>
      <w:rFonts w:ascii="Bliss Pro ExtraLight" w:hAnsi="Bliss Pro ExtraLight" w:cs="Bliss Pro ExtraLight"/>
      <w:i w:val="0"/>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Cambria" w:eastAsia="ＭＳ 明朝" w:hAnsi="Cambria" w:cs="Cambria"/>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Helvetica" w:hAnsi="Helvetica" w:cs="Bliss Pro ExtraLight"/>
      <w:strike w:val="0"/>
      <w:dstrike w:val="0"/>
      <w:color w:val="548DD4"/>
    </w:rPr>
  </w:style>
  <w:style w:type="character" w:customStyle="1" w:styleId="WW8Num2z0">
    <w:name w:val="WW8Num2z0"/>
    <w:rPr>
      <w:rFonts w:ascii="Times New Roman" w:hAnsi="Times New Roman" w:cs="Bliss Pro ExtraLight"/>
      <w:strike w:val="0"/>
      <w:dstrike w:val="0"/>
      <w:color w:val="548DD4"/>
    </w:rPr>
  </w:style>
  <w:style w:type="character" w:customStyle="1" w:styleId="WW8Num3z0">
    <w:name w:val="WW8Num3z0"/>
    <w:rPr>
      <w:rFonts w:ascii="Bliss Pro ExtraLight" w:hAnsi="Bliss Pro ExtraLight" w:cs="Bliss Pro ExtraLight"/>
      <w:strike w:val="0"/>
      <w:dstrike w:val="0"/>
      <w:color w:val="548DD4"/>
    </w:rPr>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WW-DefaultParagraphFont111111">
    <w:name w:val="WW-Default Paragraph Font111111"/>
  </w:style>
  <w:style w:type="character" w:customStyle="1" w:styleId="WW-DefaultParagraphFont1111111">
    <w:name w:val="WW-Default Paragraph Font1111111"/>
  </w:style>
  <w:style w:type="character" w:customStyle="1" w:styleId="WW-DefaultParagraphFont11111111">
    <w:name w:val="WW-Default Paragraph Font11111111"/>
  </w:style>
  <w:style w:type="character" w:customStyle="1" w:styleId="WW-DefaultParagraphFont111111111">
    <w:name w:val="WW-Default Paragraph Font111111111"/>
  </w:style>
  <w:style w:type="character" w:customStyle="1" w:styleId="WW-DefaultParagraphFont1111111111">
    <w:name w:val="WW-Default Paragraph Font1111111111"/>
  </w:style>
  <w:style w:type="character" w:customStyle="1" w:styleId="WW-DefaultParagraphFont11111111111">
    <w:name w:val="WW-Default Paragraph Font11111111111"/>
  </w:style>
  <w:style w:type="character" w:customStyle="1" w:styleId="WW-DefaultParagraphFont111111111111">
    <w:name w:val="WW-Default Paragraph Font111111111111"/>
  </w:style>
  <w:style w:type="character" w:customStyle="1" w:styleId="WW-DefaultParagraphFont1111111111111">
    <w:name w:val="WW-Default Paragraph Font1111111111111"/>
  </w:style>
  <w:style w:type="character" w:customStyle="1" w:styleId="WW-DefaultParagraphFont11111111111111">
    <w:name w:val="WW-Default Paragraph Font11111111111111"/>
  </w:style>
  <w:style w:type="character" w:customStyle="1" w:styleId="WW-DefaultParagraphFont111111111111111">
    <w:name w:val="WW-Default Paragraph Font111111111111111"/>
  </w:style>
  <w:style w:type="character" w:customStyle="1" w:styleId="WW-DefaultParagraphFont1111111111111111">
    <w:name w:val="WW-Default Paragraph Font1111111111111111"/>
  </w:style>
  <w:style w:type="character" w:customStyle="1" w:styleId="WW-DefaultParagraphFont11111111111111111">
    <w:name w:val="WW-Default Paragraph Font11111111111111111"/>
  </w:style>
  <w:style w:type="character" w:customStyle="1" w:styleId="WW-DefaultParagraphFont111111111111111111">
    <w:name w:val="WW-Default Paragraph Font111111111111111111"/>
  </w:style>
  <w:style w:type="character" w:customStyle="1" w:styleId="WW-DefaultParagraphFont1111111111111111111">
    <w:name w:val="WW-Default Paragraph Font1111111111111111111"/>
  </w:style>
  <w:style w:type="character" w:customStyle="1" w:styleId="WW-DefaultParagraphFont11111111111111111111">
    <w:name w:val="WW-Default Paragraph Font11111111111111111111"/>
  </w:style>
  <w:style w:type="character" w:customStyle="1" w:styleId="WW-DefaultParagraphFont111111111111111111111">
    <w:name w:val="WW-Default Paragraph Font111111111111111111111"/>
  </w:style>
  <w:style w:type="character" w:customStyle="1" w:styleId="WW-DefaultParagraphFont1111111111111111111111">
    <w:name w:val="WW-Default Paragraph Font1111111111111111111111"/>
  </w:style>
  <w:style w:type="character" w:customStyle="1" w:styleId="WW-DefaultParagraphFont11111111111111111111111">
    <w:name w:val="WW-Default Paragraph Font11111111111111111111111"/>
  </w:style>
  <w:style w:type="character" w:customStyle="1" w:styleId="WW-DefaultParagraphFont111111111111111111111111">
    <w:name w:val="WW-Default Paragraph Font111111111111111111111111"/>
  </w:style>
  <w:style w:type="character" w:customStyle="1" w:styleId="WW-DefaultParagraphFont1111111111111111111111111">
    <w:name w:val="WW-Default Paragraph Font1111111111111111111111111"/>
  </w:style>
  <w:style w:type="character" w:customStyle="1" w:styleId="WW-DefaultParagraphFont11111111111111111111111111">
    <w:name w:val="WW-Default Paragraph Font11111111111111111111111111"/>
  </w:style>
  <w:style w:type="character" w:customStyle="1" w:styleId="WW-DefaultParagraphFont111111111111111111111111111">
    <w:name w:val="WW-Default Paragraph Font111111111111111111111111111"/>
  </w:style>
  <w:style w:type="character" w:customStyle="1" w:styleId="WW-DefaultParagraphFont1111111111111111111111111111">
    <w:name w:val="WW-Default Paragraph Font1111111111111111111111111111"/>
  </w:style>
  <w:style w:type="character" w:customStyle="1" w:styleId="WW-DefaultParagraphFont11111111111111111111111111111">
    <w:name w:val="WW-Default Paragraph Font11111111111111111111111111111"/>
  </w:style>
  <w:style w:type="character" w:customStyle="1" w:styleId="WW-DefaultParagraphFont111111111111111111111111111111">
    <w:name w:val="WW-Default Paragraph Font111111111111111111111111111111"/>
  </w:style>
  <w:style w:type="character" w:customStyle="1" w:styleId="WW-DefaultParagraphFont1111111111111111111111111111111">
    <w:name w:val="WW-Default Paragraph Font1111111111111111111111111111111"/>
  </w:style>
  <w:style w:type="character" w:customStyle="1" w:styleId="WW-DefaultParagraphFont11111111111111111111111111111111">
    <w:name w:val="WW-Default Paragraph Font11111111111111111111111111111111"/>
  </w:style>
  <w:style w:type="character" w:customStyle="1" w:styleId="WW-DefaultParagraphFont111111111111111111111111111111111">
    <w:name w:val="WW-Default Paragraph Font111111111111111111111111111111111"/>
  </w:style>
  <w:style w:type="character" w:customStyle="1" w:styleId="WW-DefaultParagraphFont1111111111111111111111111111111111">
    <w:name w:val="WW-Default Paragraph Font1111111111111111111111111111111111"/>
  </w:style>
  <w:style w:type="character" w:customStyle="1" w:styleId="WW-DefaultParagraphFont11111111111111111111111111111111111">
    <w:name w:val="WW-Default Paragraph Font11111111111111111111111111111111111"/>
  </w:style>
  <w:style w:type="character" w:customStyle="1" w:styleId="WW-DefaultParagraphFont111111111111111111111111111111111111">
    <w:name w:val="WW-Default Paragraph Font111111111111111111111111111111111111"/>
  </w:style>
  <w:style w:type="character" w:customStyle="1" w:styleId="WW-DefaultParagraphFont1111111111111111111111111111111111111">
    <w:name w:val="WW-Default Paragraph Font1111111111111111111111111111111111111"/>
  </w:style>
  <w:style w:type="character" w:customStyle="1" w:styleId="WW-DefaultParagraphFont11111111111111111111111111111111111111">
    <w:name w:val="WW-Default Paragraph Font11111111111111111111111111111111111111"/>
  </w:style>
  <w:style w:type="character" w:customStyle="1" w:styleId="WW-DefaultParagraphFont111111111111111111111111111111111111111">
    <w:name w:val="WW-Default Paragraph Font111111111111111111111111111111111111111"/>
  </w:style>
  <w:style w:type="character" w:customStyle="1" w:styleId="WW-DefaultParagraphFont1111111111111111111111111111111111111111">
    <w:name w:val="WW-Default Paragraph Font1111111111111111111111111111111111111111"/>
  </w:style>
  <w:style w:type="character" w:customStyle="1" w:styleId="WW-DefaultParagraphFont11111111111111111111111111111111111111111">
    <w:name w:val="WW-Default Paragraph Font11111111111111111111111111111111111111111"/>
  </w:style>
  <w:style w:type="character" w:customStyle="1" w:styleId="WW-DefaultParagraphFont111111111111111111111111111111111111111111">
    <w:name w:val="WW-Default Paragraph Font111111111111111111111111111111111111111111"/>
  </w:style>
  <w:style w:type="character" w:customStyle="1" w:styleId="WW-DefaultParagraphFont1111111111111111111111111111111111111111111">
    <w:name w:val="WW-Default Paragraph Font1111111111111111111111111111111111111111111"/>
  </w:style>
  <w:style w:type="character" w:customStyle="1" w:styleId="WW-DefaultParagraphFont11111111111111111111111111111111111111111111">
    <w:name w:val="WW-Default Paragraph Font11111111111111111111111111111111111111111111"/>
  </w:style>
  <w:style w:type="character" w:customStyle="1" w:styleId="WW-DefaultParagraphFont111111111111111111111111111111111111111111111">
    <w:name w:val="WW-Default Paragraph Font111111111111111111111111111111111111111111111"/>
  </w:style>
  <w:style w:type="character" w:customStyle="1" w:styleId="WW-DefaultParagraphFont1111111111111111111111111111111111111111111111">
    <w:name w:val="WW-Default Paragraph Font1111111111111111111111111111111111111111111111"/>
  </w:style>
  <w:style w:type="character" w:customStyle="1" w:styleId="WW-DefaultParagraphFont11111111111111111111111111111111111111111111111">
    <w:name w:val="WW-Default Paragraph Font11111111111111111111111111111111111111111111111"/>
  </w:style>
  <w:style w:type="character" w:customStyle="1" w:styleId="WW-DefaultParagraphFont111111111111111111111111111111111111111111111111">
    <w:name w:val="WW-Default Paragraph Font111111111111111111111111111111111111111111111111"/>
  </w:style>
  <w:style w:type="character" w:customStyle="1" w:styleId="WW-DefaultParagraphFont1111111111111111111111111111111111111111111111111">
    <w:name w:val="WW-Default Paragraph Font1111111111111111111111111111111111111111111111111"/>
  </w:style>
  <w:style w:type="character" w:customStyle="1" w:styleId="WW-DefaultParagraphFont11111111111111111111111111111111111111111111111111">
    <w:name w:val="WW-Default Paragraph Font11111111111111111111111111111111111111111111111111"/>
  </w:style>
  <w:style w:type="character" w:customStyle="1" w:styleId="WW-DefaultParagraphFont111111111111111111111111111111111111111111111111111">
    <w:name w:val="WW-Default Paragraph Font111111111111111111111111111111111111111111111111111"/>
  </w:style>
  <w:style w:type="character" w:customStyle="1" w:styleId="WW-DefaultParagraphFont1111111111111111111111111111111111111111111111111111">
    <w:name w:val="WW-Default Paragraph Font1111111111111111111111111111111111111111111111111111"/>
  </w:style>
  <w:style w:type="character" w:customStyle="1" w:styleId="WW-DefaultParagraphFont11111111111111111111111111111111111111111111111111111">
    <w:name w:val="WW-Default Paragraph Font11111111111111111111111111111111111111111111111111111"/>
  </w:style>
  <w:style w:type="character" w:customStyle="1" w:styleId="WW-DefaultParagraphFont111111111111111111111111111111111111111111111111111111">
    <w:name w:val="WW-Default Paragraph Font1111111111111111111111111111111111111111111111111111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Bliss Pro ExtraLight" w:hAnsi="Bliss Pro ExtraLight" w:cs="Bliss Pro ExtraLight"/>
      <w:strike w:val="0"/>
      <w:dstrike w:val="0"/>
      <w:color w:val="548DD4"/>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DefaultParagraphFont1111111111111111111111111111111111111111111111111111111">
    <w:name w:val="WW-Default Paragraph Font111111111111111111111111111111111111111111111111111111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DefaultParagraphFont11111111111111111111111111111111111111111111111111111111">
    <w:name w:val="WW-Default Paragraph Font11111111111111111111111111111111111111111111111111111111"/>
  </w:style>
  <w:style w:type="character" w:customStyle="1" w:styleId="WW-DefaultParagraphFont111111111111111111111111111111111111111111111111111111111">
    <w:name w:val="WW-Default Paragraph Font111111111111111111111111111111111111111111111111111111111"/>
  </w:style>
  <w:style w:type="character" w:customStyle="1" w:styleId="WW-DefaultParagraphFont1111111111111111111111111111111111111111111111111111111111">
    <w:name w:val="WW-Default Paragraph Font1111111111111111111111111111111111111111111111111111111111"/>
  </w:style>
  <w:style w:type="character" w:customStyle="1" w:styleId="WW-DefaultParagraphFont11111111111111111111111111111111111111111111111111111111111">
    <w:name w:val="WW-Default Paragraph Font11111111111111111111111111111111111111111111111111111111111"/>
  </w:style>
  <w:style w:type="character" w:customStyle="1" w:styleId="WW-DefaultParagraphFont111111111111111111111111111111111111111111111111111111111111">
    <w:name w:val="WW-Default Paragraph Font111111111111111111111111111111111111111111111111111111111111"/>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5z0">
    <w:name w:val="WW8Num5z0"/>
    <w:rPr>
      <w:rFonts w:ascii="Times New Roman" w:hAnsi="Times New Roman" w:cs="Times New Roman"/>
      <w:strike w:val="0"/>
      <w:dstrike w:val="0"/>
      <w:color w:val="548DD4"/>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rPr>
      <w:rFonts w:ascii="Bliss Pro ExtraLight" w:hAnsi="Bliss Pro ExtraLight" w:cs="Bliss Pro ExtraLight"/>
      <w:strike w:val="0"/>
      <w:dstrike w:val="0"/>
      <w:color w:val="548DD4"/>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Bliss Pro ExtraLight" w:hAnsi="Bliss Pro ExtraLight" w:cs="Bliss Pro ExtraLight"/>
      <w:strike w:val="0"/>
      <w:dstrike w:val="0"/>
      <w:color w:val="548DD4"/>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Bliss Pro ExtraLight" w:hAnsi="Bliss Pro ExtraLight" w:cs="Bliss Pro ExtraLight"/>
      <w:strike w:val="0"/>
      <w:dstrike w:val="0"/>
      <w:color w:val="548DD4"/>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0">
    <w:name w:val="WW8Num9z0"/>
    <w:rPr>
      <w:rFonts w:ascii="Bliss Pro ExtraLight" w:hAnsi="Bliss Pro ExtraLight" w:cs="Bliss Pro ExtraLight"/>
      <w:strike w:val="0"/>
      <w:dstrike w:val="0"/>
      <w:color w:val="548DD4"/>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Bliss Pro ExtraLight" w:hAnsi="Bliss Pro ExtraLight" w:cs="Bliss Pro ExtraLight"/>
      <w:strike w:val="0"/>
      <w:dstrike w:val="0"/>
      <w:color w:val="548DD4"/>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Bliss Pro ExtraLight" w:hAnsi="Bliss Pro ExtraLight" w:cs="Bliss Pro ExtraLight"/>
      <w:strike w:val="0"/>
      <w:dstrike w:val="0"/>
      <w:color w:val="548DD4"/>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Bliss Pro ExtraLight" w:hAnsi="Bliss Pro ExtraLight" w:cs="Bliss Pro ExtraLight"/>
      <w:strike w:val="0"/>
      <w:dstrike w:val="0"/>
      <w:color w:val="548DD4"/>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Bliss Pro ExtraLight" w:hAnsi="Bliss Pro ExtraLight" w:cs="Bliss Pro ExtraLight"/>
      <w:strike w:val="0"/>
      <w:dstrike w:val="0"/>
      <w:color w:val="548DD4"/>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Bliss Pro ExtraLight" w:hAnsi="Bliss Pro ExtraLight" w:cs="Bliss Pro ExtraLight"/>
      <w:strike w:val="0"/>
      <w:dstrike w:val="0"/>
      <w:color w:val="548DD4"/>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Bliss Pro ExtraLight" w:hAnsi="Bliss Pro ExtraLight" w:cs="Bliss Pro ExtraLight"/>
      <w:strike w:val="0"/>
      <w:dstrike w:val="0"/>
      <w:color w:val="548DD4"/>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DefaultParagraphFont1111111111111111111111111111111111111111111111111111111111111">
    <w:name w:val="WW-Default Paragraph Font1111111111111111111111111111111111111111111111111111111111111"/>
  </w:style>
  <w:style w:type="character" w:customStyle="1" w:styleId="HeaderChar">
    <w:name w:val="Header Char"/>
    <w:basedOn w:val="WW-DefaultParagraphFont1111111111111111111111111111111111111111111111111111111111111"/>
  </w:style>
  <w:style w:type="character" w:customStyle="1" w:styleId="FooterChar">
    <w:name w:val="Footer Char"/>
    <w:basedOn w:val="WW-DefaultParagraphFont1111111111111111111111111111111111111111111111111111111111111"/>
  </w:style>
  <w:style w:type="character" w:styleId="Hyperlink">
    <w:name w:val="Hyperlink"/>
    <w:rPr>
      <w:color w:val="0000FF"/>
      <w:u w:val="single"/>
    </w:rPr>
  </w:style>
  <w:style w:type="character" w:customStyle="1" w:styleId="Bullets">
    <w:name w:val="Bullets"/>
    <w:rPr>
      <w:rFonts w:ascii="OpenSymbol" w:eastAsia="OpenSymbol" w:hAnsi="OpenSymbol" w:cs="OpenSymbol"/>
    </w:rPr>
  </w:style>
  <w:style w:type="character" w:customStyle="1" w:styleId="BalloonTextChar">
    <w:name w:val="Balloon Text Char"/>
    <w:rPr>
      <w:rFonts w:ascii="Lucida Grande" w:eastAsia="ＭＳ 明朝" w:hAnsi="Lucida Grande" w:cs="Cambria"/>
      <w:sz w:val="18"/>
      <w:szCs w:val="18"/>
    </w:rPr>
  </w:style>
  <w:style w:type="character" w:customStyle="1" w:styleId="BodyTextChar">
    <w:name w:val="Body Text Char"/>
    <w:rPr>
      <w:rFonts w:ascii="Cambria" w:eastAsia="ＭＳ 明朝" w:hAnsi="Cambria" w:cs="Cambria"/>
      <w:sz w:val="24"/>
      <w:szCs w:val="24"/>
    </w:rPr>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pPr>
      <w:suppressLineNumbers/>
    </w:pPr>
    <w:rPr>
      <w:rFonts w:cs="Lucida Sans"/>
    </w:rPr>
  </w:style>
  <w:style w:type="paragraph" w:styleId="Header">
    <w:name w:val="header"/>
    <w:basedOn w:val="Normal"/>
    <w:pPr>
      <w:tabs>
        <w:tab w:val="center" w:pos="4320"/>
        <w:tab w:val="right" w:pos="8640"/>
      </w:tabs>
    </w:pPr>
    <w:rPr>
      <w:rFonts w:ascii="Bliss Pro Bold" w:hAnsi="Bliss Pro Bold" w:cs="Bliss Pro Bold"/>
      <w:b/>
      <w:sz w:val="20"/>
    </w:rPr>
  </w:style>
  <w:style w:type="paragraph" w:styleId="Footer">
    <w:name w:val="footer"/>
    <w:basedOn w:val="Normal"/>
    <w:pPr>
      <w:tabs>
        <w:tab w:val="center" w:pos="4320"/>
        <w:tab w:val="right" w:pos="8640"/>
      </w:tabs>
    </w:pPr>
  </w:style>
  <w:style w:type="paragraph" w:customStyle="1" w:styleId="COVERFrom">
    <w:name w:val="COVER From"/>
    <w:basedOn w:val="Normal"/>
    <w:pPr>
      <w:spacing w:before="900" w:after="65"/>
      <w:ind w:left="-29"/>
    </w:pPr>
    <w:rPr>
      <w:rFonts w:ascii="Bliss Pro Light" w:eastAsia="Times New Roman" w:hAnsi="Bliss Pro Light" w:cs="Bliss Pro Light"/>
      <w:bCs/>
      <w:caps/>
      <w:color w:val="0090C6"/>
      <w:sz w:val="16"/>
      <w:szCs w:val="20"/>
    </w:rPr>
  </w:style>
  <w:style w:type="paragraph" w:customStyle="1" w:styleId="PageHeader">
    <w:name w:val="Page Header"/>
    <w:basedOn w:val="Normal"/>
    <w:pPr>
      <w:spacing w:line="228" w:lineRule="auto"/>
      <w:jc w:val="right"/>
    </w:pPr>
    <w:rPr>
      <w:rFonts w:ascii="Bliss Pro Bold" w:eastAsia="Times New Roman" w:hAnsi="Bliss Pro Bold" w:cs="Bliss Pro Bold"/>
      <w:caps/>
      <w:color w:val="0090C6"/>
      <w:spacing w:val="12"/>
      <w:sz w:val="16"/>
      <w:szCs w:val="16"/>
    </w:rPr>
  </w:style>
  <w:style w:type="paragraph" w:customStyle="1" w:styleId="Framecontents">
    <w:name w:val="Frame contents"/>
    <w:basedOn w:val="BodyText"/>
    <w:pPr>
      <w:spacing w:line="288" w:lineRule="exact"/>
    </w:pPr>
  </w:style>
  <w:style w:type="paragraph" w:customStyle="1" w:styleId="FooterPageDate">
    <w:name w:val="Footer Page Date"/>
    <w:basedOn w:val="Normal"/>
    <w:pPr>
      <w:widowControl/>
      <w:suppressAutoHyphens w:val="0"/>
      <w:spacing w:line="228" w:lineRule="auto"/>
      <w:jc w:val="both"/>
    </w:pPr>
    <w:rPr>
      <w:rFonts w:ascii="Bliss Pro Regular" w:eastAsia="Times New Roman" w:hAnsi="Bliss Pro Regular" w:cs="Times New Roman"/>
      <w:caps/>
      <w:color w:val="808080"/>
      <w:sz w:val="13"/>
      <w:szCs w:val="13"/>
    </w:rPr>
  </w:style>
  <w:style w:type="paragraph" w:customStyle="1" w:styleId="FooterReportName">
    <w:name w:val="Footer Report Name"/>
    <w:basedOn w:val="FooterPageDate"/>
    <w:pPr>
      <w:jc w:val="right"/>
    </w:pPr>
  </w:style>
  <w:style w:type="paragraph" w:customStyle="1" w:styleId="BODYBullet">
    <w:name w:val="BODY Bullet"/>
    <w:basedOn w:val="BodyText"/>
    <w:pPr>
      <w:widowControl/>
      <w:numPr>
        <w:numId w:val="2"/>
      </w:numPr>
      <w:suppressAutoHyphens w:val="0"/>
      <w:spacing w:after="130" w:line="228" w:lineRule="auto"/>
    </w:pPr>
    <w:rPr>
      <w:rFonts w:ascii="Bliss Pro ExtraLight" w:eastAsia="Times New Roman" w:hAnsi="Bliss Pro ExtraLight" w:cs="Times New Roman"/>
      <w:sz w:val="20"/>
      <w:szCs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Lucida Grande" w:hAnsi="Lucida Grande" w:cs="Lucida Grande"/>
      <w:sz w:val="18"/>
      <w:szCs w:val="18"/>
    </w:rPr>
  </w:style>
  <w:style w:type="paragraph" w:customStyle="1" w:styleId="ReportEndTableSubhead">
    <w:name w:val="Report End Table Subhead"/>
    <w:basedOn w:val="Normal"/>
    <w:pPr>
      <w:widowControl/>
      <w:pBdr>
        <w:top w:val="single" w:sz="4" w:space="3" w:color="808080"/>
      </w:pBdr>
      <w:suppressAutoHyphens w:val="0"/>
      <w:spacing w:before="40"/>
    </w:pPr>
    <w:rPr>
      <w:rFonts w:ascii="Bliss Pro Medium" w:eastAsia="Times New Roman" w:hAnsi="Bliss Pro Medium" w:cs="Times New Roman"/>
      <w:sz w:val="16"/>
      <w:szCs w:val="16"/>
    </w:rPr>
  </w:style>
  <w:style w:type="paragraph" w:customStyle="1" w:styleId="ContactEditorTableBody">
    <w:name w:val="Contact Editor Table Body"/>
    <w:basedOn w:val="Normal"/>
    <w:pPr>
      <w:widowControl/>
      <w:tabs>
        <w:tab w:val="right" w:pos="3780"/>
        <w:tab w:val="right" w:pos="7920"/>
      </w:tabs>
      <w:suppressAutoHyphens w:val="0"/>
      <w:spacing w:after="120"/>
      <w:jc w:val="both"/>
    </w:pPr>
    <w:rPr>
      <w:rFonts w:ascii="Bliss Pro Light" w:eastAsia="Times New Roman" w:hAnsi="Bliss Pro Light" w:cs="Times New Roman"/>
      <w:sz w:val="16"/>
      <w:szCs w:val="16"/>
    </w:rPr>
  </w:style>
  <w:style w:type="paragraph" w:customStyle="1" w:styleId="BODYCopyright">
    <w:name w:val="BODY Copyright"/>
    <w:basedOn w:val="Normal"/>
    <w:pPr>
      <w:widowControl/>
      <w:suppressAutoHyphens w:val="0"/>
      <w:spacing w:before="160" w:after="80" w:line="228" w:lineRule="auto"/>
    </w:pPr>
    <w:rPr>
      <w:rFonts w:ascii="Bliss Pro Light" w:eastAsia="Times New Roman" w:hAnsi="Bliss Pro Light" w:cs="Times New Roman"/>
      <w:sz w:val="14"/>
      <w:szCs w:val="14"/>
    </w:rPr>
  </w:style>
  <w:style w:type="paragraph" w:customStyle="1" w:styleId="TableFootnote">
    <w:name w:val="Table Footnote"/>
    <w:basedOn w:val="Normal"/>
    <w:next w:val="Normal"/>
    <w:pPr>
      <w:widowControl/>
      <w:tabs>
        <w:tab w:val="left" w:pos="173"/>
      </w:tabs>
      <w:suppressAutoHyphens w:val="0"/>
      <w:spacing w:before="180" w:after="60" w:line="264" w:lineRule="auto"/>
      <w:ind w:left="173" w:hanging="173"/>
    </w:pPr>
    <w:rPr>
      <w:rFonts w:ascii="Bliss Pro Light" w:eastAsia="Times New Roman" w:hAnsi="Bliss Pro Light" w:cs="Times New Roman"/>
      <w:sz w:val="14"/>
      <w:szCs w:val="16"/>
    </w:rPr>
  </w:style>
  <w:style w:type="paragraph" w:customStyle="1" w:styleId="Text">
    <w:name w:val="Text"/>
    <w:basedOn w:val="Caption"/>
    <w:rPr>
      <w:rFonts w:ascii="Bliss Pro ExtraLight" w:hAnsi="Bliss Pro ExtraLight" w:cs="Bliss Pro ExtraLight"/>
      <w:i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jpeg"/><Relationship Id="rId21" Type="http://schemas.openxmlformats.org/officeDocument/2006/relationships/image" Target="media/image16.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33</Words>
  <Characters>193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NARRATIVE SCIENCE</Company>
  <LinksUpToDate>false</LinksUpToDate>
  <CharactersWithSpaces>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Bouwman</dc:creator>
  <cp:keywords/>
  <cp:lastModifiedBy>Allen Nelson</cp:lastModifiedBy>
  <cp:revision>2</cp:revision>
  <cp:lastPrinted>2012-08-07T17:24:00Z</cp:lastPrinted>
  <dcterms:created xsi:type="dcterms:W3CDTF">2013-08-31T01:52:00Z</dcterms:created>
  <dcterms:modified xsi:type="dcterms:W3CDTF">2013-08-31T01:52:00Z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nInPublishingView">
    <vt:lpwstr>0</vt:lpwstr>
  </property>
  <property fmtid="{D5CDD505-2E9C-101B-9397-08002B2CF9AE}" pid="3" name="PublishingViewTables">
    <vt:lpwstr>0</vt:lpwstr>
  </property>
  <property fmtid="{D5CDD505-2E9C-101B-9397-08002B2CF9AE}" pid="4" name="ShowOutlines">
    <vt:lpwstr>1</vt:lpwstr>
  </property>
  <property fmtid="{D5CDD505-2E9C-101B-9397-08002B2CF9AE}" pid="5" name="ShowStaticGuides">
    <vt:lpwstr>1</vt:lpwstr>
  </property>
  <property fmtid="{D5CDD505-2E9C-101B-9397-08002B2CF9AE}" pid="6" name="_PubVPasteboard_">
    <vt:lpwstr>1</vt:lpwstr>
  </property>
</Properties>
</file>